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8B8" w:rsidRDefault="006C18B8">
      <w:pPr>
        <w:pBdr>
          <w:bottom w:val="single" w:sz="4" w:space="1" w:color="000000"/>
        </w:pBdr>
        <w:jc w:val="center"/>
        <w:rPr>
          <w:rFonts w:ascii="Arial" w:hAnsi="Arial" w:cs="Arial"/>
          <w:b/>
          <w:sz w:val="22"/>
          <w:szCs w:val="22"/>
          <w:lang w:val="es-CO"/>
        </w:rPr>
      </w:pPr>
    </w:p>
    <w:p w:rsidR="006C18B8" w:rsidRPr="00AC0F90" w:rsidRDefault="006C18B8">
      <w:pPr>
        <w:pBdr>
          <w:bottom w:val="single" w:sz="4" w:space="1" w:color="000000"/>
        </w:pBdr>
        <w:jc w:val="center"/>
        <w:rPr>
          <w:rFonts w:ascii="Arial" w:hAnsi="Arial" w:cs="Arial"/>
          <w:sz w:val="22"/>
          <w:szCs w:val="22"/>
          <w:lang w:val="es-CO"/>
        </w:rPr>
      </w:pPr>
      <w:r w:rsidRPr="00AC0F90">
        <w:rPr>
          <w:rFonts w:ascii="Arial" w:hAnsi="Arial" w:cs="Arial"/>
          <w:b/>
          <w:sz w:val="22"/>
          <w:szCs w:val="22"/>
          <w:lang w:val="es-CO"/>
        </w:rPr>
        <w:t>SISTEMA DE CITAS MÉDICAS</w:t>
      </w:r>
    </w:p>
    <w:p w:rsidR="006C18B8" w:rsidRPr="00AC0F90" w:rsidRDefault="006C18B8">
      <w:pPr>
        <w:rPr>
          <w:rFonts w:ascii="Arial" w:hAnsi="Arial" w:cs="Arial"/>
          <w:sz w:val="22"/>
          <w:szCs w:val="22"/>
          <w:lang w:val="es-CO"/>
        </w:rPr>
      </w:pPr>
    </w:p>
    <w:p w:rsidR="006C18B8" w:rsidRPr="00AC0F90" w:rsidRDefault="006C18B8" w:rsidP="003D0328">
      <w:pPr>
        <w:spacing w:line="276" w:lineRule="auto"/>
        <w:jc w:val="both"/>
        <w:rPr>
          <w:rFonts w:ascii="Arial" w:hAnsi="Arial" w:cs="Arial"/>
          <w:b/>
          <w:sz w:val="22"/>
          <w:szCs w:val="22"/>
        </w:rPr>
      </w:pPr>
      <w:r w:rsidRPr="00AC0F90">
        <w:rPr>
          <w:rFonts w:ascii="Arial" w:hAnsi="Arial" w:cs="Arial"/>
          <w:b/>
          <w:sz w:val="22"/>
          <w:szCs w:val="22"/>
        </w:rPr>
        <w:t>Objetivo</w:t>
      </w:r>
    </w:p>
    <w:p w:rsidR="006C18B8" w:rsidRPr="00AC0F90" w:rsidRDefault="006C18B8" w:rsidP="000F7F22">
      <w:pPr>
        <w:jc w:val="both"/>
        <w:rPr>
          <w:rFonts w:ascii="Arial" w:hAnsi="Arial" w:cs="Arial"/>
          <w:b/>
          <w:sz w:val="22"/>
          <w:szCs w:val="22"/>
        </w:rPr>
      </w:pPr>
      <w:r w:rsidRPr="00AC0F90">
        <w:rPr>
          <w:rFonts w:ascii="Arial" w:hAnsi="Arial" w:cs="Arial"/>
          <w:sz w:val="22"/>
          <w:szCs w:val="22"/>
        </w:rPr>
        <w:t xml:space="preserve">Diseñar y desarrollar un sistema de información, que este en la capacidad de tramitar, asignar y programar el servicio de citas </w:t>
      </w:r>
      <w:r>
        <w:rPr>
          <w:rFonts w:ascii="Arial" w:hAnsi="Arial" w:cs="Arial"/>
          <w:sz w:val="22"/>
          <w:szCs w:val="22"/>
        </w:rPr>
        <w:t>médica</w:t>
      </w:r>
      <w:r w:rsidRPr="00AC0F90">
        <w:rPr>
          <w:rFonts w:ascii="Arial" w:hAnsi="Arial" w:cs="Arial"/>
          <w:sz w:val="22"/>
          <w:szCs w:val="22"/>
        </w:rPr>
        <w:t>s en una Entidad Prestadora de Salud (E.P.S), partiendo del diseño conceptual de una base de datos.</w:t>
      </w:r>
    </w:p>
    <w:p w:rsidR="006C18B8" w:rsidRPr="00AC0F90" w:rsidRDefault="006C18B8">
      <w:pPr>
        <w:jc w:val="both"/>
        <w:rPr>
          <w:rFonts w:ascii="Arial" w:hAnsi="Arial" w:cs="Arial"/>
          <w:sz w:val="22"/>
          <w:szCs w:val="22"/>
        </w:rPr>
      </w:pPr>
    </w:p>
    <w:p w:rsidR="006C18B8" w:rsidRPr="00AC0F90" w:rsidRDefault="006C18B8">
      <w:pPr>
        <w:rPr>
          <w:rFonts w:ascii="Arial" w:hAnsi="Arial" w:cs="Arial"/>
          <w:sz w:val="22"/>
          <w:szCs w:val="22"/>
          <w:lang w:val="es-MX"/>
        </w:rPr>
      </w:pPr>
    </w:p>
    <w:p w:rsidR="006C18B8" w:rsidRPr="00AC0F90" w:rsidRDefault="006C18B8" w:rsidP="00821071">
      <w:pPr>
        <w:spacing w:line="360" w:lineRule="auto"/>
        <w:rPr>
          <w:rFonts w:ascii="Arial" w:hAnsi="Arial" w:cs="Arial"/>
          <w:sz w:val="22"/>
          <w:szCs w:val="22"/>
          <w:lang w:val="es-CO"/>
        </w:rPr>
      </w:pPr>
      <w:r w:rsidRPr="00AC0F90">
        <w:rPr>
          <w:rFonts w:ascii="Arial" w:hAnsi="Arial" w:cs="Arial"/>
          <w:b/>
          <w:sz w:val="22"/>
          <w:szCs w:val="22"/>
          <w:lang w:val="es-CO"/>
        </w:rPr>
        <w:t>PRINCIPALES PROCESOS</w:t>
      </w:r>
    </w:p>
    <w:p w:rsidR="006C18B8" w:rsidRPr="00AC0F90" w:rsidRDefault="006C18B8">
      <w:pPr>
        <w:numPr>
          <w:ilvl w:val="0"/>
          <w:numId w:val="2"/>
        </w:numPr>
        <w:rPr>
          <w:rFonts w:ascii="Arial" w:hAnsi="Arial" w:cs="Arial"/>
          <w:sz w:val="22"/>
          <w:szCs w:val="22"/>
          <w:lang w:val="es-CO"/>
        </w:rPr>
      </w:pPr>
      <w:r w:rsidRPr="00AC0F90">
        <w:rPr>
          <w:rFonts w:ascii="Arial" w:hAnsi="Arial" w:cs="Arial"/>
          <w:sz w:val="22"/>
          <w:szCs w:val="22"/>
          <w:lang w:val="es-CO"/>
        </w:rPr>
        <w:t>CU - Sistema de citas médicas (archivo adjunto)</w:t>
      </w:r>
    </w:p>
    <w:p w:rsidR="006C18B8" w:rsidRPr="00AC0F90" w:rsidRDefault="006C18B8">
      <w:pPr>
        <w:numPr>
          <w:ilvl w:val="0"/>
          <w:numId w:val="2"/>
        </w:numPr>
        <w:rPr>
          <w:rFonts w:ascii="Arial" w:hAnsi="Arial" w:cs="Arial"/>
          <w:sz w:val="22"/>
          <w:szCs w:val="22"/>
          <w:lang w:val="es-CO"/>
        </w:rPr>
      </w:pPr>
      <w:r w:rsidRPr="00AC0F90">
        <w:rPr>
          <w:rFonts w:ascii="Arial" w:hAnsi="Arial" w:cs="Arial"/>
          <w:sz w:val="22"/>
          <w:szCs w:val="22"/>
          <w:lang w:val="es-CO"/>
        </w:rPr>
        <w:t>ACT - Sistema de citas médicas (archivo adjunto)</w:t>
      </w:r>
    </w:p>
    <w:p w:rsidR="006C18B8" w:rsidRDefault="006C18B8">
      <w:pPr>
        <w:rPr>
          <w:rFonts w:ascii="Arial" w:hAnsi="Arial" w:cs="Arial"/>
          <w:sz w:val="22"/>
          <w:szCs w:val="22"/>
          <w:lang w:val="es-CO"/>
        </w:rPr>
      </w:pPr>
    </w:p>
    <w:p w:rsidR="006C18B8" w:rsidRPr="00AC0F90" w:rsidRDefault="006C18B8">
      <w:pPr>
        <w:rPr>
          <w:rFonts w:ascii="Arial" w:hAnsi="Arial" w:cs="Arial"/>
          <w:sz w:val="22"/>
          <w:szCs w:val="22"/>
          <w:lang w:val="es-CO"/>
        </w:rPr>
      </w:pPr>
    </w:p>
    <w:p w:rsidR="006C18B8" w:rsidRDefault="006C18B8" w:rsidP="00821071">
      <w:pPr>
        <w:rPr>
          <w:rFonts w:ascii="Arial" w:hAnsi="Arial" w:cs="Arial"/>
          <w:b/>
          <w:sz w:val="22"/>
          <w:szCs w:val="22"/>
          <w:lang w:val="es-CO"/>
        </w:rPr>
      </w:pPr>
      <w:r w:rsidRPr="00AC0F90">
        <w:rPr>
          <w:rFonts w:ascii="Arial" w:hAnsi="Arial" w:cs="Arial"/>
          <w:b/>
          <w:sz w:val="22"/>
          <w:szCs w:val="22"/>
          <w:lang w:val="es-CO"/>
        </w:rPr>
        <w:t>DESCRIPCIÓN DETALLADA DE CASOS DE USO</w:t>
      </w:r>
    </w:p>
    <w:p w:rsidR="006C18B8" w:rsidRPr="00AC0F90" w:rsidRDefault="006C18B8" w:rsidP="00821071">
      <w:pPr>
        <w:spacing w:line="360" w:lineRule="auto"/>
        <w:rPr>
          <w:rFonts w:ascii="Arial" w:hAnsi="Arial" w:cs="Arial"/>
          <w:b/>
          <w:sz w:val="22"/>
          <w:szCs w:val="22"/>
          <w:lang w:val="es-CO"/>
        </w:rPr>
      </w:pPr>
    </w:p>
    <w:p w:rsidR="006C18B8" w:rsidRPr="00AC0F90" w:rsidRDefault="006C18B8" w:rsidP="00821071">
      <w:pPr>
        <w:spacing w:line="276" w:lineRule="auto"/>
        <w:rPr>
          <w:rFonts w:ascii="Arial" w:hAnsi="Arial" w:cs="Arial"/>
          <w:bCs/>
          <w:sz w:val="22"/>
          <w:szCs w:val="22"/>
        </w:rPr>
      </w:pPr>
      <w:r w:rsidRPr="00AC0F90">
        <w:rPr>
          <w:rFonts w:ascii="Arial" w:hAnsi="Arial" w:cs="Arial"/>
          <w:b/>
          <w:sz w:val="22"/>
          <w:szCs w:val="22"/>
          <w:lang w:val="es-CO"/>
        </w:rPr>
        <w:t>Usuario</w:t>
      </w:r>
    </w:p>
    <w:p w:rsidR="006C18B8" w:rsidRPr="00AC0F90" w:rsidRDefault="006C18B8">
      <w:pPr>
        <w:numPr>
          <w:ilvl w:val="0"/>
          <w:numId w:val="6"/>
        </w:numPr>
        <w:tabs>
          <w:tab w:val="left" w:pos="906"/>
        </w:tabs>
        <w:rPr>
          <w:rFonts w:ascii="Arial" w:hAnsi="Arial" w:cs="Arial"/>
          <w:bCs/>
          <w:sz w:val="22"/>
          <w:szCs w:val="22"/>
        </w:rPr>
      </w:pPr>
      <w:r w:rsidRPr="00AC0F90">
        <w:rPr>
          <w:rFonts w:ascii="Arial" w:hAnsi="Arial" w:cs="Arial"/>
          <w:bCs/>
          <w:sz w:val="22"/>
          <w:szCs w:val="22"/>
        </w:rPr>
        <w:t>UC-0001</w:t>
      </w:r>
      <w:r w:rsidRPr="00AC0F90">
        <w:rPr>
          <w:rFonts w:ascii="Arial" w:hAnsi="Arial" w:cs="Arial"/>
          <w:bCs/>
          <w:sz w:val="22"/>
          <w:szCs w:val="22"/>
        </w:rPr>
        <w:tab/>
        <w:t>Registrar usuario</w:t>
      </w:r>
    </w:p>
    <w:p w:rsidR="006C18B8" w:rsidRPr="00AC0F90" w:rsidRDefault="006C18B8">
      <w:pPr>
        <w:numPr>
          <w:ilvl w:val="0"/>
          <w:numId w:val="6"/>
        </w:numPr>
        <w:rPr>
          <w:rFonts w:ascii="Arial" w:hAnsi="Arial" w:cs="Arial"/>
          <w:bCs/>
          <w:sz w:val="22"/>
          <w:szCs w:val="22"/>
        </w:rPr>
      </w:pPr>
      <w:r w:rsidRPr="00AC0F90">
        <w:rPr>
          <w:rFonts w:ascii="Arial" w:hAnsi="Arial" w:cs="Arial"/>
          <w:bCs/>
          <w:sz w:val="22"/>
          <w:szCs w:val="22"/>
        </w:rPr>
        <w:t>UC-0002</w:t>
      </w:r>
      <w:r w:rsidRPr="00AC0F90">
        <w:rPr>
          <w:rFonts w:ascii="Arial" w:hAnsi="Arial" w:cs="Arial"/>
          <w:bCs/>
          <w:sz w:val="22"/>
          <w:szCs w:val="22"/>
        </w:rPr>
        <w:tab/>
        <w:t>Ingresar al sistema</w:t>
      </w:r>
    </w:p>
    <w:p w:rsidR="006C18B8" w:rsidRPr="00AC0F90" w:rsidRDefault="006C18B8" w:rsidP="00A62737">
      <w:pPr>
        <w:numPr>
          <w:ilvl w:val="0"/>
          <w:numId w:val="6"/>
        </w:numPr>
        <w:rPr>
          <w:rFonts w:ascii="Arial" w:hAnsi="Arial" w:cs="Arial"/>
          <w:bCs/>
          <w:sz w:val="22"/>
          <w:szCs w:val="22"/>
        </w:rPr>
      </w:pPr>
      <w:r w:rsidRPr="00AC0F90">
        <w:rPr>
          <w:rFonts w:ascii="Arial" w:hAnsi="Arial" w:cs="Arial"/>
          <w:bCs/>
          <w:sz w:val="22"/>
          <w:szCs w:val="22"/>
        </w:rPr>
        <w:t>UC-0003</w:t>
      </w:r>
      <w:r w:rsidRPr="00AC0F90">
        <w:rPr>
          <w:rFonts w:ascii="Arial" w:hAnsi="Arial" w:cs="Arial"/>
          <w:bCs/>
          <w:sz w:val="22"/>
          <w:szCs w:val="22"/>
        </w:rPr>
        <w:tab/>
        <w:t>Actualizar usuario</w:t>
      </w:r>
    </w:p>
    <w:p w:rsidR="006C18B8" w:rsidRPr="00AC0F90" w:rsidRDefault="006C18B8">
      <w:pPr>
        <w:numPr>
          <w:ilvl w:val="0"/>
          <w:numId w:val="6"/>
        </w:numPr>
        <w:tabs>
          <w:tab w:val="left" w:pos="906"/>
        </w:tabs>
        <w:rPr>
          <w:rFonts w:ascii="Arial" w:hAnsi="Arial" w:cs="Arial"/>
          <w:bCs/>
          <w:sz w:val="22"/>
          <w:szCs w:val="22"/>
        </w:rPr>
      </w:pPr>
      <w:r w:rsidRPr="00AC0F90">
        <w:rPr>
          <w:rFonts w:ascii="Arial" w:hAnsi="Arial" w:cs="Arial"/>
          <w:bCs/>
          <w:sz w:val="22"/>
          <w:szCs w:val="22"/>
        </w:rPr>
        <w:t>UC-0004</w:t>
      </w:r>
      <w:r w:rsidRPr="00AC0F90">
        <w:rPr>
          <w:rFonts w:ascii="Arial" w:hAnsi="Arial" w:cs="Arial"/>
          <w:bCs/>
          <w:sz w:val="22"/>
          <w:szCs w:val="22"/>
        </w:rPr>
        <w:tab/>
        <w:t>Solicitar citas</w:t>
      </w:r>
    </w:p>
    <w:p w:rsidR="006C18B8" w:rsidRPr="00AC0F90" w:rsidRDefault="006C18B8" w:rsidP="00C93449">
      <w:pPr>
        <w:numPr>
          <w:ilvl w:val="0"/>
          <w:numId w:val="6"/>
        </w:numPr>
        <w:tabs>
          <w:tab w:val="left" w:pos="906"/>
        </w:tabs>
        <w:rPr>
          <w:rFonts w:ascii="Arial" w:hAnsi="Arial" w:cs="Arial"/>
          <w:bCs/>
          <w:sz w:val="22"/>
          <w:szCs w:val="22"/>
        </w:rPr>
      </w:pPr>
      <w:r w:rsidRPr="00AC0F90">
        <w:rPr>
          <w:rFonts w:ascii="Arial" w:hAnsi="Arial" w:cs="Arial"/>
          <w:bCs/>
          <w:sz w:val="22"/>
          <w:szCs w:val="22"/>
        </w:rPr>
        <w:t>UC-0005</w:t>
      </w:r>
      <w:r w:rsidRPr="00AC0F90">
        <w:rPr>
          <w:rFonts w:ascii="Arial" w:hAnsi="Arial" w:cs="Arial"/>
          <w:bCs/>
          <w:sz w:val="22"/>
          <w:szCs w:val="22"/>
        </w:rPr>
        <w:tab/>
        <w:t>Consultar citas</w:t>
      </w:r>
    </w:p>
    <w:p w:rsidR="006C18B8" w:rsidRPr="00AC0F90" w:rsidRDefault="006C18B8" w:rsidP="00821071">
      <w:pPr>
        <w:numPr>
          <w:ilvl w:val="0"/>
          <w:numId w:val="6"/>
        </w:numPr>
        <w:tabs>
          <w:tab w:val="left" w:pos="906"/>
        </w:tabs>
        <w:spacing w:line="360" w:lineRule="auto"/>
        <w:rPr>
          <w:rFonts w:ascii="Arial" w:hAnsi="Arial" w:cs="Arial"/>
          <w:bCs/>
          <w:sz w:val="22"/>
          <w:szCs w:val="22"/>
        </w:rPr>
      </w:pPr>
      <w:r w:rsidRPr="00AC0F90">
        <w:rPr>
          <w:rFonts w:ascii="Arial" w:hAnsi="Arial" w:cs="Arial"/>
          <w:bCs/>
          <w:sz w:val="22"/>
          <w:szCs w:val="22"/>
        </w:rPr>
        <w:t>UC-0006</w:t>
      </w:r>
      <w:r w:rsidRPr="00AC0F90">
        <w:rPr>
          <w:rFonts w:ascii="Arial" w:hAnsi="Arial" w:cs="Arial"/>
          <w:bCs/>
          <w:sz w:val="22"/>
          <w:szCs w:val="22"/>
        </w:rPr>
        <w:tab/>
        <w:t>Cancelar citas</w:t>
      </w:r>
    </w:p>
    <w:p w:rsidR="006C18B8" w:rsidRPr="00AC0F90" w:rsidRDefault="006C18B8" w:rsidP="00821071">
      <w:pPr>
        <w:tabs>
          <w:tab w:val="left" w:pos="906"/>
        </w:tabs>
        <w:spacing w:line="276" w:lineRule="auto"/>
        <w:rPr>
          <w:rFonts w:ascii="Arial" w:hAnsi="Arial" w:cs="Arial"/>
          <w:b/>
          <w:bCs/>
          <w:sz w:val="22"/>
          <w:szCs w:val="22"/>
        </w:rPr>
      </w:pPr>
      <w:r>
        <w:rPr>
          <w:rFonts w:ascii="Arial" w:hAnsi="Arial" w:cs="Arial"/>
          <w:b/>
          <w:bCs/>
          <w:sz w:val="22"/>
          <w:szCs w:val="22"/>
        </w:rPr>
        <w:t>Médico</w:t>
      </w:r>
    </w:p>
    <w:p w:rsidR="006C18B8" w:rsidRPr="00AC0F90" w:rsidRDefault="006C18B8">
      <w:pPr>
        <w:numPr>
          <w:ilvl w:val="0"/>
          <w:numId w:val="6"/>
        </w:numPr>
        <w:rPr>
          <w:rFonts w:ascii="Arial" w:hAnsi="Arial" w:cs="Arial"/>
          <w:bCs/>
          <w:sz w:val="22"/>
          <w:szCs w:val="22"/>
        </w:rPr>
      </w:pPr>
      <w:r w:rsidRPr="00AC0F90">
        <w:rPr>
          <w:rFonts w:ascii="Arial" w:hAnsi="Arial" w:cs="Arial"/>
          <w:bCs/>
          <w:sz w:val="22"/>
          <w:szCs w:val="22"/>
        </w:rPr>
        <w:t>UC-0007</w:t>
      </w:r>
      <w:r w:rsidRPr="00AC0F90">
        <w:rPr>
          <w:rFonts w:ascii="Arial" w:hAnsi="Arial" w:cs="Arial"/>
          <w:bCs/>
          <w:sz w:val="22"/>
          <w:szCs w:val="22"/>
        </w:rPr>
        <w:tab/>
      </w:r>
      <w:r w:rsidRPr="00AC0F90">
        <w:rPr>
          <w:rFonts w:ascii="Arial" w:hAnsi="Arial" w:cs="Arial"/>
          <w:bCs/>
          <w:sz w:val="22"/>
          <w:szCs w:val="22"/>
          <w:lang w:val="es-CO"/>
        </w:rPr>
        <w:t>Ingresar al sistema</w:t>
      </w:r>
    </w:p>
    <w:p w:rsidR="006C18B8" w:rsidRPr="00AC0F90" w:rsidRDefault="006C18B8">
      <w:pPr>
        <w:numPr>
          <w:ilvl w:val="0"/>
          <w:numId w:val="6"/>
        </w:numPr>
        <w:tabs>
          <w:tab w:val="left" w:pos="906"/>
        </w:tabs>
        <w:rPr>
          <w:rFonts w:ascii="Arial" w:hAnsi="Arial" w:cs="Arial"/>
          <w:bCs/>
          <w:sz w:val="22"/>
          <w:szCs w:val="22"/>
        </w:rPr>
      </w:pPr>
      <w:r w:rsidRPr="00AC0F90">
        <w:rPr>
          <w:rFonts w:ascii="Arial" w:hAnsi="Arial" w:cs="Arial"/>
          <w:bCs/>
          <w:sz w:val="22"/>
          <w:szCs w:val="22"/>
        </w:rPr>
        <w:t>UC-0008</w:t>
      </w:r>
      <w:r w:rsidRPr="00AC0F90">
        <w:rPr>
          <w:rFonts w:ascii="Arial" w:hAnsi="Arial" w:cs="Arial"/>
          <w:bCs/>
          <w:sz w:val="22"/>
          <w:szCs w:val="22"/>
        </w:rPr>
        <w:tab/>
      </w:r>
      <w:r w:rsidRPr="00AC0F90">
        <w:rPr>
          <w:rFonts w:ascii="Arial" w:hAnsi="Arial" w:cs="Arial"/>
          <w:bCs/>
          <w:sz w:val="22"/>
          <w:szCs w:val="22"/>
          <w:lang w:val="es-CO"/>
        </w:rPr>
        <w:t>Consultar paciente</w:t>
      </w:r>
    </w:p>
    <w:p w:rsidR="006C18B8" w:rsidRPr="00AC0F90" w:rsidRDefault="006C18B8">
      <w:pPr>
        <w:numPr>
          <w:ilvl w:val="0"/>
          <w:numId w:val="6"/>
        </w:numPr>
        <w:tabs>
          <w:tab w:val="left" w:pos="906"/>
        </w:tabs>
        <w:rPr>
          <w:rFonts w:ascii="Arial" w:hAnsi="Arial" w:cs="Arial"/>
          <w:bCs/>
          <w:sz w:val="22"/>
          <w:szCs w:val="22"/>
        </w:rPr>
      </w:pPr>
      <w:r w:rsidRPr="00AC0F90">
        <w:rPr>
          <w:rFonts w:ascii="Arial" w:hAnsi="Arial" w:cs="Arial"/>
          <w:bCs/>
          <w:sz w:val="22"/>
          <w:szCs w:val="22"/>
        </w:rPr>
        <w:t>UC-0009</w:t>
      </w:r>
      <w:r w:rsidRPr="00AC0F90">
        <w:rPr>
          <w:rFonts w:ascii="Arial" w:hAnsi="Arial" w:cs="Arial"/>
          <w:bCs/>
          <w:sz w:val="22"/>
          <w:szCs w:val="22"/>
        </w:rPr>
        <w:tab/>
      </w:r>
      <w:r w:rsidRPr="00AC0F90">
        <w:rPr>
          <w:rFonts w:ascii="Arial" w:hAnsi="Arial" w:cs="Arial"/>
          <w:bCs/>
          <w:sz w:val="22"/>
          <w:szCs w:val="22"/>
          <w:lang w:val="es-CO"/>
        </w:rPr>
        <w:t>Consultar horario</w:t>
      </w:r>
    </w:p>
    <w:p w:rsidR="006C18B8" w:rsidRPr="00AC0F90" w:rsidRDefault="006C18B8">
      <w:pPr>
        <w:numPr>
          <w:ilvl w:val="0"/>
          <w:numId w:val="6"/>
        </w:numPr>
        <w:tabs>
          <w:tab w:val="left" w:pos="906"/>
        </w:tabs>
        <w:rPr>
          <w:rFonts w:ascii="Arial" w:hAnsi="Arial" w:cs="Arial"/>
          <w:bCs/>
          <w:sz w:val="22"/>
          <w:szCs w:val="22"/>
        </w:rPr>
      </w:pPr>
      <w:r w:rsidRPr="00AC0F90">
        <w:rPr>
          <w:rFonts w:ascii="Arial" w:hAnsi="Arial" w:cs="Arial"/>
          <w:bCs/>
          <w:sz w:val="22"/>
          <w:szCs w:val="22"/>
        </w:rPr>
        <w:t>UC-0010</w:t>
      </w:r>
      <w:r w:rsidRPr="00AC0F90">
        <w:rPr>
          <w:rFonts w:ascii="Arial" w:hAnsi="Arial" w:cs="Arial"/>
          <w:bCs/>
          <w:sz w:val="22"/>
          <w:szCs w:val="22"/>
        </w:rPr>
        <w:tab/>
      </w:r>
      <w:r w:rsidRPr="00AC0F90">
        <w:rPr>
          <w:rFonts w:ascii="Arial" w:hAnsi="Arial" w:cs="Arial"/>
          <w:bCs/>
          <w:sz w:val="22"/>
          <w:szCs w:val="22"/>
          <w:lang w:val="es-CO"/>
        </w:rPr>
        <w:t>Registrar información objetiva</w:t>
      </w:r>
    </w:p>
    <w:p w:rsidR="006C18B8" w:rsidRPr="00AC0F90" w:rsidRDefault="006C18B8">
      <w:pPr>
        <w:numPr>
          <w:ilvl w:val="0"/>
          <w:numId w:val="6"/>
        </w:numPr>
        <w:tabs>
          <w:tab w:val="left" w:pos="906"/>
        </w:tabs>
        <w:rPr>
          <w:rFonts w:ascii="Arial" w:hAnsi="Arial" w:cs="Arial"/>
          <w:bCs/>
          <w:sz w:val="22"/>
          <w:szCs w:val="22"/>
        </w:rPr>
      </w:pPr>
      <w:r w:rsidRPr="00AC0F90">
        <w:rPr>
          <w:rFonts w:ascii="Arial" w:hAnsi="Arial" w:cs="Arial"/>
          <w:bCs/>
          <w:sz w:val="22"/>
          <w:szCs w:val="22"/>
        </w:rPr>
        <w:t>UC-0011</w:t>
      </w:r>
      <w:r w:rsidRPr="00AC0F90">
        <w:rPr>
          <w:rFonts w:ascii="Arial" w:hAnsi="Arial" w:cs="Arial"/>
          <w:bCs/>
          <w:sz w:val="22"/>
          <w:szCs w:val="22"/>
        </w:rPr>
        <w:tab/>
      </w:r>
      <w:r w:rsidRPr="00AC0F90">
        <w:rPr>
          <w:rFonts w:ascii="Arial" w:hAnsi="Arial" w:cs="Arial"/>
          <w:bCs/>
          <w:sz w:val="22"/>
          <w:szCs w:val="22"/>
          <w:lang w:val="es-CO"/>
        </w:rPr>
        <w:t xml:space="preserve">Registrar información subjetiva </w:t>
      </w:r>
    </w:p>
    <w:p w:rsidR="006C18B8" w:rsidRPr="00AC0F90" w:rsidRDefault="006C18B8">
      <w:pPr>
        <w:numPr>
          <w:ilvl w:val="0"/>
          <w:numId w:val="6"/>
        </w:numPr>
        <w:tabs>
          <w:tab w:val="left" w:pos="906"/>
        </w:tabs>
        <w:rPr>
          <w:rFonts w:ascii="Arial" w:hAnsi="Arial" w:cs="Arial"/>
          <w:bCs/>
          <w:sz w:val="22"/>
          <w:szCs w:val="22"/>
        </w:rPr>
      </w:pPr>
      <w:r w:rsidRPr="00AC0F90">
        <w:rPr>
          <w:rFonts w:ascii="Arial" w:hAnsi="Arial" w:cs="Arial"/>
          <w:bCs/>
          <w:sz w:val="22"/>
          <w:szCs w:val="22"/>
        </w:rPr>
        <w:t>UC-0012</w:t>
      </w:r>
      <w:r w:rsidRPr="00AC0F90">
        <w:rPr>
          <w:rFonts w:ascii="Arial" w:hAnsi="Arial" w:cs="Arial"/>
          <w:bCs/>
          <w:sz w:val="22"/>
          <w:szCs w:val="22"/>
        </w:rPr>
        <w:tab/>
      </w:r>
      <w:r w:rsidRPr="00AC0F90">
        <w:rPr>
          <w:rFonts w:ascii="Arial" w:hAnsi="Arial" w:cs="Arial"/>
          <w:bCs/>
          <w:sz w:val="22"/>
          <w:szCs w:val="22"/>
          <w:lang w:val="es-CO"/>
        </w:rPr>
        <w:t>Registrar remisión a médico especialista</w:t>
      </w:r>
    </w:p>
    <w:p w:rsidR="006C18B8" w:rsidRPr="00AC0F90" w:rsidRDefault="006C18B8">
      <w:pPr>
        <w:numPr>
          <w:ilvl w:val="0"/>
          <w:numId w:val="6"/>
        </w:numPr>
        <w:tabs>
          <w:tab w:val="left" w:pos="906"/>
        </w:tabs>
        <w:rPr>
          <w:rFonts w:ascii="Arial" w:hAnsi="Arial" w:cs="Arial"/>
          <w:bCs/>
          <w:sz w:val="22"/>
          <w:szCs w:val="22"/>
        </w:rPr>
      </w:pPr>
      <w:r w:rsidRPr="00AC0F90">
        <w:rPr>
          <w:rFonts w:ascii="Arial" w:hAnsi="Arial" w:cs="Arial"/>
          <w:bCs/>
          <w:sz w:val="22"/>
          <w:szCs w:val="22"/>
        </w:rPr>
        <w:t>UC-0013</w:t>
      </w:r>
      <w:r w:rsidRPr="00AC0F90">
        <w:rPr>
          <w:rFonts w:ascii="Arial" w:hAnsi="Arial" w:cs="Arial"/>
          <w:bCs/>
          <w:sz w:val="22"/>
          <w:szCs w:val="22"/>
        </w:rPr>
        <w:tab/>
      </w:r>
      <w:r w:rsidRPr="00AC0F90">
        <w:rPr>
          <w:rFonts w:ascii="Arial" w:hAnsi="Arial" w:cs="Arial"/>
          <w:bCs/>
          <w:sz w:val="22"/>
          <w:szCs w:val="22"/>
          <w:lang w:val="es-CO"/>
        </w:rPr>
        <w:t xml:space="preserve">Registrar tratamiento </w:t>
      </w:r>
      <w:r>
        <w:rPr>
          <w:rFonts w:ascii="Arial" w:hAnsi="Arial" w:cs="Arial"/>
          <w:bCs/>
          <w:sz w:val="22"/>
          <w:szCs w:val="22"/>
          <w:lang w:val="es-CO"/>
        </w:rPr>
        <w:t>médico</w:t>
      </w:r>
    </w:p>
    <w:p w:rsidR="006C18B8" w:rsidRPr="00AC0F90" w:rsidRDefault="006C18B8">
      <w:pPr>
        <w:numPr>
          <w:ilvl w:val="0"/>
          <w:numId w:val="6"/>
        </w:numPr>
        <w:tabs>
          <w:tab w:val="left" w:pos="906"/>
        </w:tabs>
        <w:rPr>
          <w:rFonts w:ascii="Arial" w:hAnsi="Arial" w:cs="Arial"/>
          <w:bCs/>
          <w:sz w:val="22"/>
          <w:szCs w:val="22"/>
        </w:rPr>
      </w:pPr>
      <w:r w:rsidRPr="00AC0F90">
        <w:rPr>
          <w:rFonts w:ascii="Arial" w:hAnsi="Arial" w:cs="Arial"/>
          <w:bCs/>
          <w:sz w:val="22"/>
          <w:szCs w:val="22"/>
        </w:rPr>
        <w:t>UC-0014</w:t>
      </w:r>
      <w:r w:rsidRPr="00AC0F90">
        <w:rPr>
          <w:rFonts w:ascii="Arial" w:hAnsi="Arial" w:cs="Arial"/>
          <w:bCs/>
          <w:sz w:val="22"/>
          <w:szCs w:val="22"/>
        </w:rPr>
        <w:tab/>
      </w:r>
      <w:r w:rsidRPr="00AC0F90">
        <w:rPr>
          <w:rFonts w:ascii="Arial" w:hAnsi="Arial" w:cs="Arial"/>
          <w:bCs/>
          <w:sz w:val="22"/>
          <w:szCs w:val="22"/>
          <w:lang w:val="es-CO"/>
        </w:rPr>
        <w:t>Registrar diagnósticos</w:t>
      </w:r>
    </w:p>
    <w:p w:rsidR="006C18B8" w:rsidRPr="00AC0F90" w:rsidRDefault="006C18B8" w:rsidP="00821071">
      <w:pPr>
        <w:numPr>
          <w:ilvl w:val="0"/>
          <w:numId w:val="6"/>
        </w:numPr>
        <w:tabs>
          <w:tab w:val="left" w:pos="906"/>
        </w:tabs>
        <w:spacing w:line="360" w:lineRule="auto"/>
        <w:rPr>
          <w:rFonts w:ascii="Arial" w:hAnsi="Arial" w:cs="Arial"/>
          <w:bCs/>
          <w:sz w:val="22"/>
          <w:szCs w:val="22"/>
          <w:lang w:val="es-CO"/>
        </w:rPr>
      </w:pPr>
      <w:r w:rsidRPr="00AC0F90">
        <w:rPr>
          <w:rFonts w:ascii="Arial" w:hAnsi="Arial" w:cs="Arial"/>
          <w:bCs/>
          <w:sz w:val="22"/>
          <w:szCs w:val="22"/>
        </w:rPr>
        <w:t>UC-0015</w:t>
      </w:r>
      <w:r w:rsidRPr="00AC0F90">
        <w:rPr>
          <w:rFonts w:ascii="Arial" w:hAnsi="Arial" w:cs="Arial"/>
          <w:bCs/>
          <w:sz w:val="22"/>
          <w:szCs w:val="22"/>
        </w:rPr>
        <w:tab/>
      </w:r>
      <w:r w:rsidRPr="00AC0F90">
        <w:rPr>
          <w:rFonts w:ascii="Arial" w:hAnsi="Arial" w:cs="Arial"/>
          <w:bCs/>
          <w:sz w:val="22"/>
          <w:szCs w:val="22"/>
          <w:lang w:val="es-CO"/>
        </w:rPr>
        <w:t>Consultar citas</w:t>
      </w:r>
    </w:p>
    <w:p w:rsidR="006C18B8" w:rsidRPr="00AC0F90" w:rsidRDefault="006C18B8" w:rsidP="00821071">
      <w:pPr>
        <w:tabs>
          <w:tab w:val="left" w:pos="906"/>
        </w:tabs>
        <w:spacing w:line="276" w:lineRule="auto"/>
        <w:rPr>
          <w:rFonts w:ascii="Arial" w:hAnsi="Arial" w:cs="Arial"/>
          <w:b/>
          <w:bCs/>
          <w:sz w:val="22"/>
          <w:szCs w:val="22"/>
          <w:lang w:val="es-CO"/>
        </w:rPr>
      </w:pPr>
      <w:r w:rsidRPr="00AC0F90">
        <w:rPr>
          <w:rFonts w:ascii="Arial" w:hAnsi="Arial" w:cs="Arial"/>
          <w:b/>
          <w:bCs/>
          <w:sz w:val="22"/>
          <w:szCs w:val="22"/>
          <w:lang w:val="es-CO"/>
        </w:rPr>
        <w:t>Operadora</w:t>
      </w:r>
    </w:p>
    <w:p w:rsidR="006C18B8" w:rsidRPr="00AC0F90" w:rsidRDefault="006C18B8">
      <w:pPr>
        <w:numPr>
          <w:ilvl w:val="0"/>
          <w:numId w:val="6"/>
        </w:numPr>
        <w:tabs>
          <w:tab w:val="left" w:pos="906"/>
        </w:tabs>
        <w:rPr>
          <w:rFonts w:ascii="Arial" w:hAnsi="Arial" w:cs="Arial"/>
          <w:bCs/>
          <w:sz w:val="22"/>
          <w:szCs w:val="22"/>
          <w:lang w:val="es-CO"/>
        </w:rPr>
      </w:pPr>
      <w:r w:rsidRPr="00AC0F90">
        <w:rPr>
          <w:rFonts w:ascii="Arial" w:hAnsi="Arial" w:cs="Arial"/>
          <w:bCs/>
          <w:sz w:val="22"/>
          <w:szCs w:val="22"/>
          <w:lang w:val="es-CO"/>
        </w:rPr>
        <w:t>UC-0016</w:t>
      </w:r>
      <w:r w:rsidRPr="00AC0F90">
        <w:rPr>
          <w:rFonts w:ascii="Arial" w:hAnsi="Arial" w:cs="Arial"/>
          <w:bCs/>
          <w:sz w:val="22"/>
          <w:szCs w:val="22"/>
          <w:lang w:val="es-CO"/>
        </w:rPr>
        <w:tab/>
        <w:t>Ingresar al sistema</w:t>
      </w:r>
    </w:p>
    <w:p w:rsidR="006C18B8" w:rsidRPr="00AC0F90" w:rsidRDefault="006C18B8">
      <w:pPr>
        <w:numPr>
          <w:ilvl w:val="0"/>
          <w:numId w:val="6"/>
        </w:numPr>
        <w:tabs>
          <w:tab w:val="left" w:pos="906"/>
        </w:tabs>
        <w:rPr>
          <w:rFonts w:ascii="Arial" w:hAnsi="Arial" w:cs="Arial"/>
          <w:bCs/>
          <w:sz w:val="22"/>
          <w:szCs w:val="22"/>
          <w:lang w:val="es-CO"/>
        </w:rPr>
      </w:pPr>
      <w:r w:rsidRPr="00AC0F90">
        <w:rPr>
          <w:rFonts w:ascii="Arial" w:hAnsi="Arial" w:cs="Arial"/>
          <w:bCs/>
          <w:sz w:val="22"/>
          <w:szCs w:val="22"/>
          <w:lang w:val="es-CO"/>
        </w:rPr>
        <w:t>UC-0017</w:t>
      </w:r>
      <w:r w:rsidRPr="00AC0F90">
        <w:rPr>
          <w:rFonts w:ascii="Arial" w:hAnsi="Arial" w:cs="Arial"/>
          <w:bCs/>
          <w:sz w:val="22"/>
          <w:szCs w:val="22"/>
          <w:lang w:val="es-CO"/>
        </w:rPr>
        <w:tab/>
        <w:t>Validar identidad del usuario</w:t>
      </w:r>
    </w:p>
    <w:p w:rsidR="006C18B8" w:rsidRPr="00AC0F90" w:rsidRDefault="006C18B8">
      <w:pPr>
        <w:numPr>
          <w:ilvl w:val="0"/>
          <w:numId w:val="6"/>
        </w:numPr>
        <w:tabs>
          <w:tab w:val="left" w:pos="906"/>
        </w:tabs>
        <w:rPr>
          <w:rFonts w:ascii="Arial" w:hAnsi="Arial" w:cs="Arial"/>
          <w:bCs/>
          <w:sz w:val="22"/>
          <w:szCs w:val="22"/>
          <w:lang w:val="es-CO"/>
        </w:rPr>
      </w:pPr>
      <w:r w:rsidRPr="00AC0F90">
        <w:rPr>
          <w:rFonts w:ascii="Arial" w:hAnsi="Arial" w:cs="Arial"/>
          <w:bCs/>
          <w:sz w:val="22"/>
          <w:szCs w:val="22"/>
          <w:lang w:val="es-CO"/>
        </w:rPr>
        <w:t>UC-0018</w:t>
      </w:r>
      <w:r w:rsidRPr="00AC0F90">
        <w:rPr>
          <w:rFonts w:ascii="Arial" w:hAnsi="Arial" w:cs="Arial"/>
          <w:bCs/>
          <w:sz w:val="22"/>
          <w:szCs w:val="22"/>
          <w:lang w:val="es-CO"/>
        </w:rPr>
        <w:tab/>
        <w:t>Cancelar citas</w:t>
      </w:r>
    </w:p>
    <w:p w:rsidR="006C18B8" w:rsidRPr="00AC0F90" w:rsidRDefault="006C18B8">
      <w:pPr>
        <w:numPr>
          <w:ilvl w:val="0"/>
          <w:numId w:val="6"/>
        </w:numPr>
        <w:tabs>
          <w:tab w:val="left" w:pos="906"/>
        </w:tabs>
        <w:rPr>
          <w:rFonts w:ascii="Arial" w:hAnsi="Arial" w:cs="Arial"/>
          <w:bCs/>
          <w:sz w:val="22"/>
          <w:szCs w:val="22"/>
          <w:lang w:val="es-CO"/>
        </w:rPr>
      </w:pPr>
      <w:r w:rsidRPr="00AC0F90">
        <w:rPr>
          <w:rFonts w:ascii="Arial" w:hAnsi="Arial" w:cs="Arial"/>
          <w:bCs/>
          <w:sz w:val="22"/>
          <w:szCs w:val="22"/>
          <w:lang w:val="es-CO"/>
        </w:rPr>
        <w:t>UC-0019</w:t>
      </w:r>
      <w:r w:rsidRPr="00AC0F90">
        <w:rPr>
          <w:rFonts w:ascii="Arial" w:hAnsi="Arial" w:cs="Arial"/>
          <w:bCs/>
          <w:sz w:val="22"/>
          <w:szCs w:val="22"/>
          <w:lang w:val="es-CO"/>
        </w:rPr>
        <w:tab/>
        <w:t>Brindar información de citas</w:t>
      </w:r>
    </w:p>
    <w:p w:rsidR="006C18B8" w:rsidRPr="00AC0F90" w:rsidRDefault="006C18B8" w:rsidP="00821071">
      <w:pPr>
        <w:numPr>
          <w:ilvl w:val="0"/>
          <w:numId w:val="6"/>
        </w:numPr>
        <w:tabs>
          <w:tab w:val="left" w:pos="906"/>
        </w:tabs>
        <w:spacing w:line="360" w:lineRule="auto"/>
        <w:rPr>
          <w:rFonts w:ascii="Arial" w:hAnsi="Arial" w:cs="Arial"/>
          <w:bCs/>
          <w:sz w:val="22"/>
          <w:szCs w:val="22"/>
          <w:lang w:val="es-CO"/>
        </w:rPr>
      </w:pPr>
      <w:r w:rsidRPr="00AC0F90">
        <w:rPr>
          <w:rFonts w:ascii="Arial" w:hAnsi="Arial" w:cs="Arial"/>
          <w:bCs/>
          <w:sz w:val="22"/>
          <w:szCs w:val="22"/>
          <w:lang w:val="es-CO"/>
        </w:rPr>
        <w:t>UC-0020</w:t>
      </w:r>
      <w:r w:rsidRPr="00AC0F90">
        <w:rPr>
          <w:rFonts w:ascii="Arial" w:hAnsi="Arial" w:cs="Arial"/>
          <w:bCs/>
          <w:sz w:val="22"/>
          <w:szCs w:val="22"/>
          <w:lang w:val="es-CO"/>
        </w:rPr>
        <w:tab/>
        <w:t>Registrar citas</w:t>
      </w:r>
    </w:p>
    <w:p w:rsidR="006C18B8" w:rsidRPr="00AC0F90" w:rsidRDefault="006C18B8" w:rsidP="00821071">
      <w:pPr>
        <w:tabs>
          <w:tab w:val="left" w:pos="906"/>
        </w:tabs>
        <w:spacing w:line="276" w:lineRule="auto"/>
        <w:rPr>
          <w:rFonts w:ascii="Arial" w:hAnsi="Arial" w:cs="Arial"/>
          <w:b/>
          <w:bCs/>
          <w:sz w:val="22"/>
          <w:szCs w:val="22"/>
          <w:lang w:val="es-CO"/>
        </w:rPr>
      </w:pPr>
      <w:r w:rsidRPr="00AC0F90">
        <w:rPr>
          <w:rFonts w:ascii="Arial" w:hAnsi="Arial" w:cs="Arial"/>
          <w:b/>
          <w:bCs/>
          <w:sz w:val="22"/>
          <w:szCs w:val="22"/>
          <w:lang w:val="es-CO"/>
        </w:rPr>
        <w:t>Recepcionistas</w:t>
      </w:r>
    </w:p>
    <w:p w:rsidR="006C18B8" w:rsidRPr="00AC0F90" w:rsidRDefault="006C18B8">
      <w:pPr>
        <w:numPr>
          <w:ilvl w:val="0"/>
          <w:numId w:val="6"/>
        </w:numPr>
        <w:tabs>
          <w:tab w:val="left" w:pos="906"/>
        </w:tabs>
        <w:rPr>
          <w:rFonts w:ascii="Arial" w:hAnsi="Arial" w:cs="Arial"/>
          <w:bCs/>
          <w:sz w:val="22"/>
          <w:szCs w:val="22"/>
        </w:rPr>
      </w:pPr>
      <w:r w:rsidRPr="00AC0F90">
        <w:rPr>
          <w:rFonts w:ascii="Arial" w:hAnsi="Arial" w:cs="Arial"/>
          <w:bCs/>
          <w:sz w:val="22"/>
          <w:szCs w:val="22"/>
          <w:lang w:val="es-CO"/>
        </w:rPr>
        <w:t>UC-0021</w:t>
      </w:r>
      <w:r w:rsidRPr="00AC0F90">
        <w:rPr>
          <w:rFonts w:ascii="Arial" w:hAnsi="Arial" w:cs="Arial"/>
          <w:bCs/>
          <w:sz w:val="22"/>
          <w:szCs w:val="22"/>
          <w:lang w:val="es-CO"/>
        </w:rPr>
        <w:tab/>
        <w:t>Ingresar al sistema</w:t>
      </w:r>
    </w:p>
    <w:p w:rsidR="006C18B8" w:rsidRPr="00AC0F90" w:rsidRDefault="006C18B8" w:rsidP="00AD258E">
      <w:pPr>
        <w:numPr>
          <w:ilvl w:val="0"/>
          <w:numId w:val="6"/>
        </w:numPr>
        <w:tabs>
          <w:tab w:val="left" w:pos="906"/>
        </w:tabs>
        <w:rPr>
          <w:rFonts w:ascii="Arial" w:hAnsi="Arial" w:cs="Arial"/>
          <w:bCs/>
          <w:sz w:val="22"/>
          <w:szCs w:val="22"/>
        </w:rPr>
      </w:pPr>
      <w:r w:rsidRPr="00AC0F90">
        <w:rPr>
          <w:rFonts w:ascii="Arial" w:hAnsi="Arial" w:cs="Arial"/>
          <w:bCs/>
          <w:sz w:val="22"/>
          <w:szCs w:val="22"/>
          <w:lang w:val="es-CO"/>
        </w:rPr>
        <w:t>UC-0022</w:t>
      </w:r>
      <w:r w:rsidRPr="00AC0F90">
        <w:rPr>
          <w:rFonts w:ascii="Arial" w:hAnsi="Arial" w:cs="Arial"/>
          <w:bCs/>
          <w:sz w:val="22"/>
          <w:szCs w:val="22"/>
          <w:lang w:val="es-CO"/>
        </w:rPr>
        <w:tab/>
        <w:t>Validar identidad del usuario</w:t>
      </w:r>
    </w:p>
    <w:p w:rsidR="006C18B8" w:rsidRPr="00AC0F90" w:rsidRDefault="006C18B8" w:rsidP="00AD258E">
      <w:pPr>
        <w:numPr>
          <w:ilvl w:val="0"/>
          <w:numId w:val="6"/>
        </w:numPr>
        <w:tabs>
          <w:tab w:val="left" w:pos="906"/>
        </w:tabs>
        <w:rPr>
          <w:rFonts w:ascii="Arial" w:hAnsi="Arial" w:cs="Arial"/>
          <w:bCs/>
          <w:sz w:val="22"/>
          <w:szCs w:val="22"/>
        </w:rPr>
      </w:pPr>
      <w:r w:rsidRPr="00AC0F90">
        <w:rPr>
          <w:rFonts w:ascii="Arial" w:hAnsi="Arial" w:cs="Arial"/>
          <w:bCs/>
          <w:sz w:val="22"/>
          <w:szCs w:val="22"/>
          <w:lang w:val="es-CO"/>
        </w:rPr>
        <w:t>UC-0023</w:t>
      </w:r>
      <w:r w:rsidRPr="00AC0F90">
        <w:rPr>
          <w:rFonts w:ascii="Arial" w:hAnsi="Arial" w:cs="Arial"/>
          <w:bCs/>
          <w:sz w:val="22"/>
          <w:szCs w:val="22"/>
          <w:lang w:val="es-CO"/>
        </w:rPr>
        <w:tab/>
        <w:t>Registrar pago de cuota moderadora</w:t>
      </w:r>
    </w:p>
    <w:p w:rsidR="006C18B8" w:rsidRPr="00AC0F90" w:rsidRDefault="006C18B8" w:rsidP="00821071">
      <w:pPr>
        <w:numPr>
          <w:ilvl w:val="0"/>
          <w:numId w:val="6"/>
        </w:numPr>
        <w:tabs>
          <w:tab w:val="left" w:pos="906"/>
        </w:tabs>
        <w:spacing w:line="360" w:lineRule="auto"/>
        <w:rPr>
          <w:rFonts w:ascii="Arial" w:hAnsi="Arial" w:cs="Arial"/>
          <w:bCs/>
          <w:sz w:val="22"/>
          <w:szCs w:val="22"/>
        </w:rPr>
      </w:pPr>
      <w:r w:rsidRPr="00AC0F90">
        <w:rPr>
          <w:rFonts w:ascii="Arial" w:hAnsi="Arial" w:cs="Arial"/>
          <w:bCs/>
          <w:sz w:val="22"/>
          <w:szCs w:val="22"/>
          <w:lang w:val="es-CO"/>
        </w:rPr>
        <w:t>UC-0024</w:t>
      </w:r>
      <w:r w:rsidRPr="00AC0F90">
        <w:rPr>
          <w:rFonts w:ascii="Arial" w:hAnsi="Arial" w:cs="Arial"/>
          <w:bCs/>
          <w:sz w:val="22"/>
          <w:szCs w:val="22"/>
          <w:lang w:val="es-CO"/>
        </w:rPr>
        <w:tab/>
        <w:t>Brindar información de citas</w:t>
      </w:r>
    </w:p>
    <w:p w:rsidR="006C18B8" w:rsidRPr="00AC0F90" w:rsidRDefault="006C18B8" w:rsidP="00821071">
      <w:pPr>
        <w:tabs>
          <w:tab w:val="left" w:pos="906"/>
        </w:tabs>
        <w:spacing w:line="276" w:lineRule="auto"/>
        <w:rPr>
          <w:rFonts w:ascii="Arial" w:hAnsi="Arial" w:cs="Arial"/>
          <w:b/>
          <w:bCs/>
          <w:sz w:val="22"/>
          <w:szCs w:val="22"/>
        </w:rPr>
      </w:pPr>
      <w:r w:rsidRPr="00AC0F90">
        <w:rPr>
          <w:rFonts w:ascii="Arial" w:hAnsi="Arial" w:cs="Arial"/>
          <w:b/>
          <w:bCs/>
          <w:sz w:val="22"/>
          <w:szCs w:val="22"/>
        </w:rPr>
        <w:t>Administrador</w:t>
      </w:r>
    </w:p>
    <w:p w:rsidR="006C18B8" w:rsidRPr="00AC0F90" w:rsidRDefault="006C18B8" w:rsidP="00B353DA">
      <w:pPr>
        <w:numPr>
          <w:ilvl w:val="0"/>
          <w:numId w:val="6"/>
        </w:numPr>
        <w:tabs>
          <w:tab w:val="left" w:pos="906"/>
        </w:tabs>
        <w:rPr>
          <w:rFonts w:ascii="Arial" w:hAnsi="Arial" w:cs="Arial"/>
          <w:bCs/>
          <w:sz w:val="22"/>
          <w:szCs w:val="22"/>
        </w:rPr>
      </w:pPr>
      <w:r w:rsidRPr="00AC0F90">
        <w:rPr>
          <w:rFonts w:ascii="Arial" w:hAnsi="Arial" w:cs="Arial"/>
          <w:bCs/>
          <w:sz w:val="22"/>
          <w:szCs w:val="22"/>
          <w:lang w:val="es-CO"/>
        </w:rPr>
        <w:t>UC-0025</w:t>
      </w:r>
      <w:r w:rsidRPr="00AC0F90">
        <w:rPr>
          <w:rFonts w:ascii="Arial" w:hAnsi="Arial" w:cs="Arial"/>
          <w:bCs/>
          <w:sz w:val="22"/>
          <w:szCs w:val="22"/>
          <w:lang w:val="es-CO"/>
        </w:rPr>
        <w:tab/>
        <w:t>Ingresar al sistema</w:t>
      </w:r>
    </w:p>
    <w:p w:rsidR="006C18B8" w:rsidRPr="00AC0F90" w:rsidRDefault="006C18B8" w:rsidP="00B353DA">
      <w:pPr>
        <w:numPr>
          <w:ilvl w:val="0"/>
          <w:numId w:val="6"/>
        </w:numPr>
        <w:tabs>
          <w:tab w:val="left" w:pos="906"/>
        </w:tabs>
        <w:rPr>
          <w:rFonts w:ascii="Arial" w:hAnsi="Arial" w:cs="Arial"/>
          <w:bCs/>
          <w:sz w:val="22"/>
          <w:szCs w:val="22"/>
        </w:rPr>
      </w:pPr>
      <w:r w:rsidRPr="00AC0F90">
        <w:rPr>
          <w:rFonts w:ascii="Arial" w:hAnsi="Arial" w:cs="Arial"/>
          <w:bCs/>
          <w:sz w:val="22"/>
          <w:szCs w:val="22"/>
          <w:lang w:val="es-CO"/>
        </w:rPr>
        <w:t>UC-0026</w:t>
      </w:r>
      <w:r w:rsidRPr="00AC0F90">
        <w:rPr>
          <w:rFonts w:ascii="Arial" w:hAnsi="Arial" w:cs="Arial"/>
          <w:bCs/>
          <w:sz w:val="22"/>
          <w:szCs w:val="22"/>
          <w:lang w:val="es-CO"/>
        </w:rPr>
        <w:tab/>
        <w:t xml:space="preserve">Registrar </w:t>
      </w:r>
      <w:r>
        <w:rPr>
          <w:rFonts w:ascii="Arial" w:hAnsi="Arial" w:cs="Arial"/>
          <w:bCs/>
          <w:sz w:val="22"/>
          <w:szCs w:val="22"/>
          <w:lang w:val="es-CO"/>
        </w:rPr>
        <w:t>médico</w:t>
      </w:r>
    </w:p>
    <w:p w:rsidR="006C18B8" w:rsidRPr="00AC0F90" w:rsidRDefault="006C18B8" w:rsidP="00B353DA">
      <w:pPr>
        <w:numPr>
          <w:ilvl w:val="0"/>
          <w:numId w:val="6"/>
        </w:numPr>
        <w:tabs>
          <w:tab w:val="left" w:pos="906"/>
        </w:tabs>
        <w:rPr>
          <w:rFonts w:ascii="Arial" w:hAnsi="Arial" w:cs="Arial"/>
          <w:bCs/>
          <w:sz w:val="22"/>
          <w:szCs w:val="22"/>
        </w:rPr>
      </w:pPr>
      <w:r w:rsidRPr="00AC0F90">
        <w:rPr>
          <w:rFonts w:ascii="Arial" w:hAnsi="Arial" w:cs="Arial"/>
          <w:bCs/>
          <w:sz w:val="22"/>
          <w:szCs w:val="22"/>
          <w:lang w:val="es-CO"/>
        </w:rPr>
        <w:t>UC-0027</w:t>
      </w:r>
      <w:r w:rsidRPr="00AC0F90">
        <w:rPr>
          <w:rFonts w:ascii="Arial" w:hAnsi="Arial" w:cs="Arial"/>
          <w:bCs/>
          <w:sz w:val="22"/>
          <w:szCs w:val="22"/>
          <w:lang w:val="es-CO"/>
        </w:rPr>
        <w:tab/>
        <w:t xml:space="preserve">Consultar </w:t>
      </w:r>
      <w:r>
        <w:rPr>
          <w:rFonts w:ascii="Arial" w:hAnsi="Arial" w:cs="Arial"/>
          <w:bCs/>
          <w:sz w:val="22"/>
          <w:szCs w:val="22"/>
          <w:lang w:val="es-CO"/>
        </w:rPr>
        <w:t>médico</w:t>
      </w:r>
    </w:p>
    <w:p w:rsidR="006C18B8" w:rsidRPr="00AC0F90" w:rsidRDefault="006C18B8" w:rsidP="00311DB5">
      <w:pPr>
        <w:numPr>
          <w:ilvl w:val="0"/>
          <w:numId w:val="6"/>
        </w:numPr>
        <w:tabs>
          <w:tab w:val="left" w:pos="906"/>
        </w:tabs>
        <w:rPr>
          <w:rFonts w:ascii="Arial" w:hAnsi="Arial" w:cs="Arial"/>
          <w:bCs/>
          <w:sz w:val="22"/>
          <w:szCs w:val="22"/>
        </w:rPr>
      </w:pPr>
      <w:r w:rsidRPr="00AC0F90">
        <w:rPr>
          <w:rFonts w:ascii="Arial" w:hAnsi="Arial" w:cs="Arial"/>
          <w:bCs/>
          <w:sz w:val="22"/>
          <w:szCs w:val="22"/>
          <w:lang w:val="es-CO"/>
        </w:rPr>
        <w:t>UC-0028</w:t>
      </w:r>
      <w:r w:rsidRPr="00AC0F90">
        <w:rPr>
          <w:rFonts w:ascii="Arial" w:hAnsi="Arial" w:cs="Arial"/>
          <w:bCs/>
          <w:sz w:val="22"/>
          <w:szCs w:val="22"/>
          <w:lang w:val="es-CO"/>
        </w:rPr>
        <w:tab/>
        <w:t xml:space="preserve">modificar </w:t>
      </w:r>
      <w:r>
        <w:rPr>
          <w:rFonts w:ascii="Arial" w:hAnsi="Arial" w:cs="Arial"/>
          <w:bCs/>
          <w:sz w:val="22"/>
          <w:szCs w:val="22"/>
          <w:lang w:val="es-CO"/>
        </w:rPr>
        <w:t>médico</w:t>
      </w:r>
    </w:p>
    <w:p w:rsidR="006C18B8" w:rsidRPr="00AC0F90" w:rsidRDefault="006C18B8" w:rsidP="00765241">
      <w:pPr>
        <w:numPr>
          <w:ilvl w:val="0"/>
          <w:numId w:val="6"/>
        </w:numPr>
        <w:tabs>
          <w:tab w:val="left" w:pos="906"/>
        </w:tabs>
        <w:rPr>
          <w:rFonts w:ascii="Arial" w:hAnsi="Arial" w:cs="Arial"/>
          <w:bCs/>
          <w:sz w:val="22"/>
          <w:szCs w:val="22"/>
        </w:rPr>
      </w:pPr>
      <w:r w:rsidRPr="00AC0F90">
        <w:rPr>
          <w:rFonts w:ascii="Arial" w:hAnsi="Arial" w:cs="Arial"/>
          <w:bCs/>
          <w:sz w:val="22"/>
          <w:szCs w:val="22"/>
          <w:lang w:val="es-CO"/>
        </w:rPr>
        <w:t>UC-0029</w:t>
      </w:r>
      <w:r w:rsidRPr="00AC0F90">
        <w:rPr>
          <w:rFonts w:ascii="Arial" w:hAnsi="Arial" w:cs="Arial"/>
          <w:bCs/>
          <w:sz w:val="22"/>
          <w:szCs w:val="22"/>
          <w:lang w:val="es-CO"/>
        </w:rPr>
        <w:tab/>
        <w:t>Consultar consultorio</w:t>
      </w:r>
    </w:p>
    <w:p w:rsidR="006C18B8" w:rsidRPr="00AC0F90" w:rsidRDefault="006C18B8" w:rsidP="00765241">
      <w:pPr>
        <w:numPr>
          <w:ilvl w:val="0"/>
          <w:numId w:val="6"/>
        </w:numPr>
        <w:tabs>
          <w:tab w:val="left" w:pos="906"/>
        </w:tabs>
        <w:rPr>
          <w:rFonts w:ascii="Arial" w:hAnsi="Arial" w:cs="Arial"/>
          <w:bCs/>
          <w:sz w:val="22"/>
          <w:szCs w:val="22"/>
        </w:rPr>
      </w:pPr>
      <w:r w:rsidRPr="00AC0F90">
        <w:rPr>
          <w:rFonts w:ascii="Arial" w:hAnsi="Arial" w:cs="Arial"/>
          <w:bCs/>
          <w:sz w:val="22"/>
          <w:szCs w:val="22"/>
          <w:lang w:val="es-CO"/>
        </w:rPr>
        <w:t>UC-0030</w:t>
      </w:r>
      <w:r w:rsidRPr="00AC0F90">
        <w:rPr>
          <w:rFonts w:ascii="Arial" w:hAnsi="Arial" w:cs="Arial"/>
          <w:bCs/>
          <w:sz w:val="22"/>
          <w:szCs w:val="22"/>
          <w:lang w:val="es-CO"/>
        </w:rPr>
        <w:tab/>
        <w:t>Registrar consultorio</w:t>
      </w:r>
    </w:p>
    <w:p w:rsidR="006C18B8" w:rsidRPr="00AC0F90" w:rsidRDefault="006C18B8" w:rsidP="00A06A57">
      <w:pPr>
        <w:numPr>
          <w:ilvl w:val="0"/>
          <w:numId w:val="6"/>
        </w:numPr>
        <w:tabs>
          <w:tab w:val="left" w:pos="906"/>
        </w:tabs>
        <w:rPr>
          <w:rFonts w:ascii="Arial" w:hAnsi="Arial" w:cs="Arial"/>
          <w:bCs/>
          <w:sz w:val="22"/>
          <w:szCs w:val="22"/>
        </w:rPr>
      </w:pPr>
      <w:r w:rsidRPr="00AC0F90">
        <w:rPr>
          <w:rFonts w:ascii="Arial" w:hAnsi="Arial" w:cs="Arial"/>
          <w:bCs/>
          <w:sz w:val="22"/>
          <w:szCs w:val="22"/>
          <w:lang w:val="es-CO"/>
        </w:rPr>
        <w:t>UC-0031</w:t>
      </w:r>
      <w:r w:rsidRPr="00AC0F90">
        <w:rPr>
          <w:rFonts w:ascii="Arial" w:hAnsi="Arial" w:cs="Arial"/>
          <w:bCs/>
          <w:sz w:val="22"/>
          <w:szCs w:val="22"/>
          <w:lang w:val="es-CO"/>
        </w:rPr>
        <w:tab/>
        <w:t>Registrar horarios</w:t>
      </w:r>
    </w:p>
    <w:p w:rsidR="006C18B8" w:rsidRPr="00AC0F90" w:rsidRDefault="006C18B8" w:rsidP="0095410C">
      <w:pPr>
        <w:tabs>
          <w:tab w:val="left" w:pos="906"/>
        </w:tabs>
        <w:rPr>
          <w:rFonts w:ascii="Arial" w:hAnsi="Arial" w:cs="Arial"/>
          <w:bCs/>
          <w:sz w:val="22"/>
          <w:szCs w:val="22"/>
        </w:rPr>
      </w:pPr>
    </w:p>
    <w:p w:rsidR="006C18B8" w:rsidRPr="00AC0F90" w:rsidRDefault="006C18B8" w:rsidP="0095410C">
      <w:pPr>
        <w:tabs>
          <w:tab w:val="left" w:pos="906"/>
        </w:tabs>
        <w:rPr>
          <w:rFonts w:ascii="Arial" w:hAnsi="Arial" w:cs="Arial"/>
          <w:bCs/>
          <w:sz w:val="22"/>
          <w:szCs w:val="22"/>
        </w:rPr>
      </w:pPr>
    </w:p>
    <w:p w:rsidR="006C18B8" w:rsidRPr="00AC0F90" w:rsidRDefault="006C18B8">
      <w:pPr>
        <w:tabs>
          <w:tab w:val="left" w:pos="906"/>
        </w:tabs>
        <w:rPr>
          <w:rFonts w:ascii="Arial" w:hAnsi="Arial" w:cs="Arial"/>
          <w:b/>
          <w:bCs/>
          <w:sz w:val="22"/>
          <w:szCs w:val="22"/>
        </w:rPr>
      </w:pPr>
      <w:r w:rsidRPr="00AC0F90">
        <w:rPr>
          <w:rFonts w:ascii="Arial" w:hAnsi="Arial" w:cs="Arial"/>
          <w:b/>
          <w:bCs/>
          <w:sz w:val="22"/>
          <w:szCs w:val="22"/>
        </w:rPr>
        <w:t>Usuario</w:t>
      </w:r>
    </w:p>
    <w:p w:rsidR="006C18B8" w:rsidRPr="00AC0F90" w:rsidRDefault="006C18B8">
      <w:pPr>
        <w:rPr>
          <w:rFonts w:ascii="Arial" w:hAnsi="Arial" w:cs="Arial"/>
          <w:sz w:val="22"/>
          <w:szCs w:val="22"/>
          <w:lang w:val="es-CO"/>
        </w:rPr>
      </w:pPr>
    </w:p>
    <w:tbl>
      <w:tblPr>
        <w:tblW w:w="9901" w:type="dxa"/>
        <w:tblInd w:w="-58" w:type="dxa"/>
        <w:tblLayout w:type="fixed"/>
        <w:tblCellMar>
          <w:top w:w="15" w:type="dxa"/>
          <w:left w:w="15" w:type="dxa"/>
          <w:bottom w:w="15" w:type="dxa"/>
          <w:right w:w="15" w:type="dxa"/>
        </w:tblCellMar>
        <w:tblLook w:val="0000"/>
      </w:tblPr>
      <w:tblGrid>
        <w:gridCol w:w="1798"/>
        <w:gridCol w:w="810"/>
        <w:gridCol w:w="7293"/>
      </w:tblGrid>
      <w:tr w:rsidR="006C18B8" w:rsidRPr="00CE0587" w:rsidTr="00821071">
        <w:tc>
          <w:tcPr>
            <w:tcW w:w="1798"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UC-0001</w:t>
            </w:r>
          </w:p>
        </w:tc>
        <w:tc>
          <w:tcPr>
            <w:tcW w:w="8103"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CE0587" w:rsidRDefault="006C18B8" w:rsidP="00821071">
            <w:pPr>
              <w:rPr>
                <w:rFonts w:ascii="Arial" w:hAnsi="Arial" w:cs="Arial"/>
                <w:b/>
                <w:bCs/>
                <w:sz w:val="24"/>
                <w:szCs w:val="24"/>
              </w:rPr>
            </w:pPr>
            <w:r>
              <w:rPr>
                <w:rFonts w:ascii="Arial" w:hAnsi="Arial" w:cs="Arial"/>
                <w:b/>
                <w:bCs/>
                <w:sz w:val="24"/>
                <w:szCs w:val="24"/>
              </w:rPr>
              <w:t>Registrar usuario</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C458A2">
            <w:pPr>
              <w:rPr>
                <w:rFonts w:ascii="Arial" w:hAnsi="Arial" w:cs="Arial"/>
                <w:sz w:val="24"/>
                <w:szCs w:val="24"/>
              </w:rPr>
            </w:pPr>
            <w:r w:rsidRPr="00CE0587">
              <w:rPr>
                <w:rFonts w:ascii="Arial" w:hAnsi="Arial" w:cs="Arial"/>
                <w:b/>
                <w:bCs/>
                <w:sz w:val="24"/>
                <w:szCs w:val="24"/>
              </w:rPr>
              <w:t>Versión</w:t>
            </w:r>
          </w:p>
        </w:tc>
        <w:tc>
          <w:tcPr>
            <w:tcW w:w="8103"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C458A2">
            <w:pPr>
              <w:ind w:left="75"/>
              <w:rPr>
                <w:rFonts w:ascii="Arial" w:hAnsi="Arial" w:cs="Arial"/>
                <w:b/>
                <w:bCs/>
                <w:sz w:val="24"/>
                <w:szCs w:val="24"/>
              </w:rPr>
            </w:pPr>
            <w:r w:rsidRPr="00CE0587">
              <w:rPr>
                <w:rFonts w:ascii="Arial" w:hAnsi="Arial" w:cs="Arial"/>
                <w:sz w:val="24"/>
                <w:szCs w:val="24"/>
              </w:rPr>
              <w:t xml:space="preserve">1.0 ( 27/11/2012) </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C458A2">
            <w:pPr>
              <w:rPr>
                <w:rFonts w:ascii="Arial" w:hAnsi="Arial" w:cs="Arial"/>
                <w:sz w:val="24"/>
                <w:szCs w:val="24"/>
              </w:rPr>
            </w:pPr>
            <w:r w:rsidRPr="00CE0587">
              <w:rPr>
                <w:rFonts w:ascii="Arial" w:hAnsi="Arial" w:cs="Arial"/>
                <w:b/>
                <w:bCs/>
                <w:sz w:val="24"/>
                <w:szCs w:val="24"/>
              </w:rPr>
              <w:t>Autores</w:t>
            </w:r>
          </w:p>
        </w:tc>
        <w:tc>
          <w:tcPr>
            <w:tcW w:w="8103"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C458A2">
            <w:pPr>
              <w:rPr>
                <w:rFonts w:ascii="Arial" w:hAnsi="Arial" w:cs="Arial"/>
                <w:sz w:val="24"/>
                <w:szCs w:val="24"/>
                <w:lang w:val="es-CO"/>
              </w:rPr>
            </w:pPr>
            <w:r w:rsidRPr="00CE0587">
              <w:rPr>
                <w:rFonts w:ascii="Arial" w:hAnsi="Arial" w:cs="Arial"/>
                <w:b/>
                <w:bCs/>
                <w:sz w:val="24"/>
                <w:szCs w:val="24"/>
              </w:rPr>
              <w:t>Descripción</w:t>
            </w:r>
          </w:p>
        </w:tc>
        <w:tc>
          <w:tcPr>
            <w:tcW w:w="8103"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C458A2">
            <w:pPr>
              <w:ind w:left="75" w:right="78"/>
              <w:jc w:val="both"/>
              <w:rPr>
                <w:rFonts w:ascii="Arial" w:hAnsi="Arial" w:cs="Arial"/>
                <w:b/>
                <w:bCs/>
                <w:sz w:val="24"/>
                <w:szCs w:val="24"/>
              </w:rPr>
            </w:pPr>
            <w:r>
              <w:rPr>
                <w:rFonts w:ascii="Arial" w:hAnsi="Arial" w:cs="Arial"/>
                <w:sz w:val="24"/>
                <w:szCs w:val="24"/>
                <w:lang w:val="es-CO"/>
              </w:rPr>
              <w:t>El</w:t>
            </w:r>
            <w:r w:rsidRPr="003F5E55">
              <w:rPr>
                <w:rFonts w:ascii="Arial" w:hAnsi="Arial" w:cs="Arial"/>
                <w:sz w:val="24"/>
                <w:szCs w:val="24"/>
                <w:lang w:val="es-CO"/>
              </w:rPr>
              <w:t xml:space="preserve"> actor </w:t>
            </w:r>
            <w:r w:rsidRPr="00636569">
              <w:rPr>
                <w:rFonts w:ascii="Arial" w:hAnsi="Arial" w:cs="Arial"/>
                <w:sz w:val="24"/>
                <w:szCs w:val="24"/>
                <w:u w:val="single"/>
                <w:lang w:val="es-CO"/>
              </w:rPr>
              <w:t>usuario</w:t>
            </w:r>
            <w:r>
              <w:rPr>
                <w:rFonts w:ascii="Arial" w:hAnsi="Arial" w:cs="Arial"/>
                <w:sz w:val="24"/>
                <w:szCs w:val="24"/>
                <w:lang w:val="es-CO"/>
              </w:rPr>
              <w:t xml:space="preserve"> se debe registrar en el sistema de citas médicas de la EPS, para poder realizar  solicitudes, consultas o cancelaciones de citas médicas, a través del portal web de dicha EPS. De este modo, se describen los pasos para que un usuario se pueda registrar dicho sistema.</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C458A2">
            <w:pPr>
              <w:rPr>
                <w:rFonts w:ascii="Arial" w:hAnsi="Arial" w:cs="Arial"/>
                <w:sz w:val="24"/>
                <w:szCs w:val="24"/>
              </w:rPr>
            </w:pPr>
            <w:r w:rsidRPr="00CE0587">
              <w:rPr>
                <w:rFonts w:ascii="Arial" w:hAnsi="Arial" w:cs="Arial"/>
                <w:b/>
                <w:bCs/>
                <w:sz w:val="24"/>
                <w:szCs w:val="24"/>
              </w:rPr>
              <w:t>Precondición</w:t>
            </w:r>
          </w:p>
        </w:tc>
        <w:tc>
          <w:tcPr>
            <w:tcW w:w="8103"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80517F" w:rsidRDefault="006C18B8" w:rsidP="00C458A2">
            <w:pPr>
              <w:ind w:left="75" w:right="78"/>
              <w:jc w:val="both"/>
              <w:rPr>
                <w:rFonts w:ascii="Arial" w:hAnsi="Arial" w:cs="Arial"/>
                <w:bCs/>
                <w:sz w:val="24"/>
                <w:szCs w:val="24"/>
                <w:lang w:val="es-CO"/>
              </w:rPr>
            </w:pPr>
            <w:r>
              <w:rPr>
                <w:rFonts w:ascii="Arial" w:hAnsi="Arial" w:cs="Arial"/>
                <w:bCs/>
                <w:sz w:val="24"/>
                <w:szCs w:val="24"/>
              </w:rPr>
              <w:t xml:space="preserve">El actor usuario debe estar afiliado a la EPS de donde se pretende hacer uso del servicio de citas </w:t>
            </w:r>
            <w:r>
              <w:rPr>
                <w:rFonts w:ascii="Arial" w:hAnsi="Arial" w:cs="Arial"/>
                <w:bCs/>
                <w:sz w:val="24"/>
                <w:szCs w:val="24"/>
                <w:lang w:val="es-CO"/>
              </w:rPr>
              <w:t xml:space="preserve">médicas, para así, poder realizar su registro en el sistema de citas médicas de dicha EPS. El sistema </w:t>
            </w:r>
            <w:r w:rsidRPr="00EB53DF">
              <w:rPr>
                <w:rFonts w:ascii="Arial" w:hAnsi="Arial" w:cs="Arial"/>
                <w:bCs/>
                <w:sz w:val="24"/>
                <w:szCs w:val="24"/>
                <w:lang w:val="es-CO"/>
              </w:rPr>
              <w:t>le pedirá el número de carnet</w:t>
            </w:r>
            <w:r>
              <w:rPr>
                <w:rFonts w:ascii="Arial" w:hAnsi="Arial" w:cs="Arial"/>
                <w:bCs/>
                <w:sz w:val="24"/>
                <w:szCs w:val="24"/>
                <w:lang w:val="es-CO"/>
              </w:rPr>
              <w:t xml:space="preserve"> y datos personales necesarios, para poder llevar a cabo su registro.</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C458A2">
            <w:pPr>
              <w:rPr>
                <w:rFonts w:ascii="Arial" w:hAnsi="Arial" w:cs="Arial"/>
                <w:b/>
                <w:bCs/>
                <w:sz w:val="24"/>
                <w:szCs w:val="24"/>
              </w:rPr>
            </w:pPr>
            <w:r w:rsidRPr="00CE0587">
              <w:rPr>
                <w:rFonts w:ascii="Arial" w:hAnsi="Arial" w:cs="Arial"/>
                <w:b/>
                <w:bCs/>
                <w:sz w:val="24"/>
                <w:szCs w:val="24"/>
              </w:rPr>
              <w:t>Secuencia normal</w:t>
            </w: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293"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C458A2">
            <w:pPr>
              <w:ind w:left="75"/>
              <w:rPr>
                <w:rFonts w:ascii="Arial" w:hAnsi="Arial" w:cs="Arial"/>
                <w:sz w:val="24"/>
                <w:szCs w:val="24"/>
              </w:rPr>
            </w:pPr>
            <w:r w:rsidRPr="00CE0587">
              <w:rPr>
                <w:rFonts w:ascii="Arial" w:hAnsi="Arial" w:cs="Arial"/>
                <w:b/>
                <w:bCs/>
                <w:sz w:val="24"/>
                <w:szCs w:val="24"/>
              </w:rPr>
              <w:t>Acción</w:t>
            </w:r>
          </w:p>
          <w:p w:rsidR="006C18B8" w:rsidRPr="00CE0587" w:rsidRDefault="006C18B8" w:rsidP="00821071">
            <w:pPr>
              <w:rPr>
                <w:rFonts w:ascii="Arial" w:hAnsi="Arial" w:cs="Arial"/>
                <w:sz w:val="24"/>
                <w:szCs w:val="24"/>
              </w:rPr>
            </w:pP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C458A2">
            <w:pPr>
              <w:snapToGrid w:val="0"/>
              <w:jc w:val="center"/>
              <w:rPr>
                <w:rFonts w:ascii="Arial" w:hAnsi="Arial" w:cs="Arial"/>
                <w:b/>
                <w:bCs/>
                <w:sz w:val="24"/>
                <w:szCs w:val="24"/>
              </w:rPr>
            </w:pP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1</w:t>
            </w:r>
          </w:p>
        </w:tc>
        <w:tc>
          <w:tcPr>
            <w:tcW w:w="729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3F5E55" w:rsidRDefault="006C18B8" w:rsidP="005B5D5A">
            <w:pPr>
              <w:ind w:left="75" w:right="78"/>
              <w:jc w:val="both"/>
              <w:rPr>
                <w:rFonts w:ascii="Arial" w:hAnsi="Arial" w:cs="Arial"/>
                <w:bCs/>
                <w:sz w:val="24"/>
                <w:szCs w:val="24"/>
              </w:rPr>
            </w:pPr>
            <w:r w:rsidRPr="00C458A2">
              <w:rPr>
                <w:rFonts w:ascii="Arial" w:hAnsi="Arial" w:cs="Arial"/>
                <w:sz w:val="24"/>
                <w:szCs w:val="24"/>
              </w:rPr>
              <w:t>El actor</w:t>
            </w:r>
            <w:r>
              <w:rPr>
                <w:rFonts w:ascii="Arial" w:hAnsi="Arial" w:cs="Arial"/>
                <w:b/>
                <w:sz w:val="24"/>
                <w:szCs w:val="24"/>
              </w:rPr>
              <w:t xml:space="preserve"> </w:t>
            </w:r>
            <w:r>
              <w:rPr>
                <w:rFonts w:ascii="Arial" w:hAnsi="Arial" w:cs="Arial"/>
                <w:sz w:val="24"/>
                <w:szCs w:val="24"/>
              </w:rPr>
              <w:t>usurario debe dirigirse al lugar de la aplicación que le permite registrar un nuevo usuario, realizando clic en el vínculo o botón para crear y registrar nuevos usuarios.</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29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D528EB" w:rsidRDefault="006C18B8" w:rsidP="005B5D5A">
            <w:pPr>
              <w:ind w:left="75" w:right="78"/>
              <w:jc w:val="both"/>
              <w:rPr>
                <w:rFonts w:ascii="Arial" w:hAnsi="Arial" w:cs="Arial"/>
                <w:bCs/>
                <w:sz w:val="24"/>
                <w:szCs w:val="24"/>
              </w:rPr>
            </w:pPr>
            <w:r>
              <w:rPr>
                <w:rFonts w:ascii="Arial" w:hAnsi="Arial" w:cs="Arial"/>
                <w:bCs/>
                <w:sz w:val="24"/>
                <w:szCs w:val="24"/>
              </w:rPr>
              <w:t>El sistema despliega un formulario para capturar la información del actor usuario.</w:t>
            </w:r>
          </w:p>
        </w:tc>
      </w:tr>
      <w:tr w:rsidR="006C18B8" w:rsidRPr="00CE0587" w:rsidTr="00821071">
        <w:trPr>
          <w:trHeight w:val="295"/>
        </w:trPr>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29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A80CCC" w:rsidRDefault="006C18B8" w:rsidP="005B5D5A">
            <w:pPr>
              <w:ind w:left="75" w:right="78"/>
              <w:jc w:val="both"/>
              <w:rPr>
                <w:rFonts w:ascii="Arial" w:hAnsi="Arial" w:cs="Arial"/>
                <w:bCs/>
                <w:sz w:val="24"/>
                <w:szCs w:val="24"/>
              </w:rPr>
            </w:pPr>
            <w:r>
              <w:rPr>
                <w:rFonts w:ascii="Arial" w:hAnsi="Arial" w:cs="Arial"/>
                <w:sz w:val="24"/>
                <w:szCs w:val="24"/>
              </w:rPr>
              <w:t>El actor usuario diligencia la información que se le solicita en el formulario.</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4</w:t>
            </w:r>
          </w:p>
        </w:tc>
        <w:tc>
          <w:tcPr>
            <w:tcW w:w="729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5B5D5A">
            <w:pPr>
              <w:ind w:left="75" w:right="78"/>
              <w:jc w:val="both"/>
              <w:rPr>
                <w:rFonts w:ascii="Arial" w:hAnsi="Arial" w:cs="Arial"/>
                <w:b/>
                <w:bCs/>
                <w:sz w:val="24"/>
                <w:szCs w:val="24"/>
              </w:rPr>
            </w:pPr>
            <w:r>
              <w:rPr>
                <w:rFonts w:ascii="Arial" w:hAnsi="Arial" w:cs="Arial"/>
                <w:sz w:val="24"/>
                <w:szCs w:val="24"/>
              </w:rPr>
              <w:t>El sistema determina que la información ingresada por el actor usuario se haya ingresado de manera completa y que estos valores sean correctos.</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C458A2">
            <w:pPr>
              <w:jc w:val="center"/>
              <w:rPr>
                <w:rFonts w:ascii="Arial" w:hAnsi="Arial" w:cs="Arial"/>
                <w:sz w:val="24"/>
                <w:szCs w:val="24"/>
              </w:rPr>
            </w:pPr>
            <w:r w:rsidRPr="00CE0587">
              <w:rPr>
                <w:rFonts w:ascii="Arial" w:hAnsi="Arial" w:cs="Arial"/>
                <w:b/>
                <w:bCs/>
                <w:sz w:val="24"/>
                <w:szCs w:val="24"/>
              </w:rPr>
              <w:t>Postcondición</w:t>
            </w:r>
          </w:p>
        </w:tc>
        <w:tc>
          <w:tcPr>
            <w:tcW w:w="8103"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5B5D5A">
            <w:pPr>
              <w:ind w:left="75"/>
              <w:rPr>
                <w:rFonts w:ascii="Arial" w:hAnsi="Arial" w:cs="Arial"/>
                <w:b/>
                <w:bCs/>
                <w:sz w:val="24"/>
                <w:szCs w:val="24"/>
              </w:rPr>
            </w:pPr>
            <w:r>
              <w:rPr>
                <w:rFonts w:ascii="Arial" w:hAnsi="Arial" w:cs="Arial"/>
                <w:sz w:val="24"/>
                <w:szCs w:val="24"/>
              </w:rPr>
              <w:t>Un nuevo usuario registrado en la base de datos del sistema</w:t>
            </w:r>
            <w:r w:rsidRPr="00CE0587">
              <w:rPr>
                <w:rFonts w:ascii="Arial" w:hAnsi="Arial" w:cs="Arial"/>
                <w:sz w:val="24"/>
                <w:szCs w:val="24"/>
              </w:rPr>
              <w:t>.</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C458A2">
            <w:pPr>
              <w:jc w:val="center"/>
              <w:rPr>
                <w:rFonts w:ascii="Arial" w:hAnsi="Arial" w:cs="Arial"/>
                <w:b/>
                <w:bCs/>
                <w:sz w:val="24"/>
                <w:szCs w:val="24"/>
              </w:rPr>
            </w:pPr>
            <w:r w:rsidRPr="00CE0587">
              <w:rPr>
                <w:rFonts w:ascii="Arial" w:hAnsi="Arial" w:cs="Arial"/>
                <w:b/>
                <w:bCs/>
                <w:sz w:val="24"/>
                <w:szCs w:val="24"/>
              </w:rPr>
              <w:t>Excepciones</w:t>
            </w: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293"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2</w:t>
            </w:r>
          </w:p>
        </w:tc>
        <w:tc>
          <w:tcPr>
            <w:tcW w:w="729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10831" w:rsidRDefault="006C18B8" w:rsidP="005B5D5A">
            <w:pPr>
              <w:ind w:left="75" w:right="78"/>
              <w:jc w:val="both"/>
              <w:rPr>
                <w:rFonts w:ascii="Arial" w:hAnsi="Arial" w:cs="Arial"/>
                <w:bCs/>
                <w:sz w:val="24"/>
                <w:szCs w:val="24"/>
              </w:rPr>
            </w:pPr>
            <w:r>
              <w:rPr>
                <w:rFonts w:ascii="Arial" w:hAnsi="Arial" w:cs="Arial"/>
                <w:bCs/>
                <w:sz w:val="24"/>
                <w:szCs w:val="24"/>
              </w:rPr>
              <w:t xml:space="preserve">Si el usuario ya se encuentra registrado en el sistema. La aplicación emitirá un mensaje indicando que el usuario que se pretende crear, ya se encuentra registrado en la base de datos. </w:t>
            </w:r>
            <w:r w:rsidRPr="008B0C3A">
              <w:rPr>
                <w:rFonts w:ascii="Arial" w:hAnsi="Arial" w:cs="Arial"/>
                <w:bCs/>
                <w:i/>
                <w:sz w:val="24"/>
                <w:szCs w:val="24"/>
              </w:rPr>
              <w:t>A continuación, este caso de uso queda sin efecto.</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3</w:t>
            </w:r>
          </w:p>
        </w:tc>
        <w:tc>
          <w:tcPr>
            <w:tcW w:w="729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5B5D5A">
            <w:pPr>
              <w:ind w:left="75" w:right="78"/>
              <w:jc w:val="both"/>
              <w:rPr>
                <w:rFonts w:ascii="Arial" w:hAnsi="Arial" w:cs="Arial"/>
                <w:b/>
                <w:bCs/>
                <w:sz w:val="24"/>
                <w:szCs w:val="24"/>
              </w:rPr>
            </w:pPr>
            <w:r>
              <w:rPr>
                <w:rFonts w:ascii="Arial" w:hAnsi="Arial" w:cs="Arial"/>
                <w:sz w:val="24"/>
                <w:szCs w:val="24"/>
              </w:rPr>
              <w:t xml:space="preserve">El sistema determina que falta información por diligenciar en el formulario. Por lo tanto el sistema emitirá un mensaje indicando que se debe diligenciar la información faltante. </w:t>
            </w:r>
            <w:r w:rsidRPr="008B0C3A">
              <w:rPr>
                <w:rFonts w:ascii="Arial" w:hAnsi="Arial" w:cs="Arial"/>
                <w:i/>
                <w:sz w:val="24"/>
                <w:szCs w:val="24"/>
              </w:rPr>
              <w:t>A continuación, este caso de uso continúa.</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810" w:type="dxa"/>
            <w:tcBorders>
              <w:top w:val="thickThinLargeGap" w:sz="6" w:space="0" w:color="C0C0C0"/>
              <w:left w:val="thickThinLargeGap" w:sz="6" w:space="0" w:color="C0C0C0"/>
              <w:bottom w:val="thickThinLargeGap" w:sz="6" w:space="0" w:color="C0C0C0"/>
            </w:tcBorders>
          </w:tcPr>
          <w:p w:rsidR="006C18B8" w:rsidRDefault="006C18B8" w:rsidP="00821071">
            <w:pPr>
              <w:jc w:val="center"/>
              <w:rPr>
                <w:rFonts w:ascii="Arial" w:hAnsi="Arial" w:cs="Arial"/>
                <w:sz w:val="24"/>
                <w:szCs w:val="24"/>
              </w:rPr>
            </w:pPr>
            <w:r>
              <w:rPr>
                <w:rFonts w:ascii="Arial" w:hAnsi="Arial" w:cs="Arial"/>
                <w:sz w:val="24"/>
                <w:szCs w:val="24"/>
              </w:rPr>
              <w:t>3</w:t>
            </w:r>
          </w:p>
        </w:tc>
        <w:tc>
          <w:tcPr>
            <w:tcW w:w="729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Default="006C18B8" w:rsidP="0067518C">
            <w:pPr>
              <w:ind w:left="75" w:right="78"/>
              <w:jc w:val="both"/>
              <w:rPr>
                <w:rFonts w:ascii="Arial" w:hAnsi="Arial" w:cs="Arial"/>
                <w:sz w:val="24"/>
                <w:szCs w:val="24"/>
              </w:rPr>
            </w:pPr>
            <w:r>
              <w:rPr>
                <w:rFonts w:ascii="Arial" w:hAnsi="Arial" w:cs="Arial"/>
                <w:sz w:val="24"/>
                <w:szCs w:val="24"/>
              </w:rPr>
              <w:t xml:space="preserve">El sistema determina que existen errores en los campos del formulario, y emite un mensaje alertando sobre esto. </w:t>
            </w:r>
            <w:r w:rsidRPr="008B0C3A">
              <w:rPr>
                <w:rFonts w:ascii="Arial" w:hAnsi="Arial" w:cs="Arial"/>
                <w:i/>
                <w:sz w:val="24"/>
                <w:szCs w:val="24"/>
              </w:rPr>
              <w:t>A continuación, este caso de uso continúa.</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03"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(x veces por día)</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03"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Ninguno</w:t>
            </w:r>
          </w:p>
        </w:tc>
      </w:tr>
    </w:tbl>
    <w:p w:rsidR="006C18B8" w:rsidRDefault="006C18B8" w:rsidP="00BB5996">
      <w:pPr>
        <w:rPr>
          <w:rFonts w:ascii="Arial" w:hAnsi="Arial" w:cs="Arial"/>
          <w:sz w:val="24"/>
          <w:szCs w:val="24"/>
        </w:rPr>
      </w:pPr>
    </w:p>
    <w:p w:rsidR="006C18B8" w:rsidRPr="00CE0587" w:rsidRDefault="006C18B8" w:rsidP="00BB5996">
      <w:pPr>
        <w:rPr>
          <w:rFonts w:ascii="Arial" w:hAnsi="Arial" w:cs="Arial"/>
          <w:sz w:val="24"/>
          <w:szCs w:val="24"/>
        </w:rPr>
      </w:pPr>
    </w:p>
    <w:tbl>
      <w:tblPr>
        <w:tblW w:w="9898" w:type="dxa"/>
        <w:tblInd w:w="-58" w:type="dxa"/>
        <w:tblLayout w:type="fixed"/>
        <w:tblCellMar>
          <w:top w:w="15" w:type="dxa"/>
          <w:left w:w="15" w:type="dxa"/>
          <w:bottom w:w="15" w:type="dxa"/>
          <w:right w:w="15" w:type="dxa"/>
        </w:tblCellMar>
        <w:tblLook w:val="0000"/>
      </w:tblPr>
      <w:tblGrid>
        <w:gridCol w:w="1888"/>
        <w:gridCol w:w="720"/>
        <w:gridCol w:w="7290"/>
      </w:tblGrid>
      <w:tr w:rsidR="006C18B8" w:rsidRPr="00CE0587" w:rsidTr="00821071">
        <w:tc>
          <w:tcPr>
            <w:tcW w:w="1888"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UC-0002</w:t>
            </w:r>
          </w:p>
        </w:tc>
        <w:tc>
          <w:tcPr>
            <w:tcW w:w="8010"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CE0587" w:rsidRDefault="006C18B8" w:rsidP="00821071">
            <w:pPr>
              <w:rPr>
                <w:rFonts w:ascii="Arial" w:hAnsi="Arial" w:cs="Arial"/>
                <w:b/>
                <w:bCs/>
                <w:sz w:val="24"/>
                <w:szCs w:val="24"/>
              </w:rPr>
            </w:pPr>
            <w:r>
              <w:rPr>
                <w:rFonts w:ascii="Arial" w:hAnsi="Arial" w:cs="Arial"/>
                <w:b/>
                <w:bCs/>
                <w:sz w:val="24"/>
                <w:szCs w:val="24"/>
              </w:rPr>
              <w:t>Ingresar al sistema</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01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(27/11/2012) </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01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01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0344A9">
            <w:pPr>
              <w:ind w:left="75" w:right="75"/>
              <w:rPr>
                <w:rFonts w:ascii="Arial" w:hAnsi="Arial" w:cs="Arial"/>
                <w:b/>
                <w:bCs/>
                <w:sz w:val="24"/>
                <w:szCs w:val="24"/>
              </w:rPr>
            </w:pPr>
            <w:r>
              <w:rPr>
                <w:rFonts w:ascii="Arial" w:hAnsi="Arial" w:cs="Arial"/>
                <w:sz w:val="24"/>
                <w:szCs w:val="24"/>
                <w:lang w:val="es-CO"/>
              </w:rPr>
              <w:t>El actor usuario inicia sesión en el sistema.</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01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0344A9">
            <w:pPr>
              <w:ind w:left="75" w:right="75"/>
              <w:jc w:val="both"/>
              <w:rPr>
                <w:rFonts w:ascii="Arial" w:hAnsi="Arial" w:cs="Arial"/>
                <w:b/>
                <w:bCs/>
                <w:sz w:val="24"/>
                <w:szCs w:val="24"/>
              </w:rPr>
            </w:pPr>
            <w:r>
              <w:rPr>
                <w:rFonts w:ascii="Arial" w:hAnsi="Arial" w:cs="Arial"/>
                <w:sz w:val="24"/>
                <w:szCs w:val="24"/>
              </w:rPr>
              <w:t>El usuario debe estar registrado en el sistema para poder iniciar sesión.</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ind w:right="33"/>
              <w:jc w:val="center"/>
              <w:rPr>
                <w:rFonts w:ascii="Arial" w:hAnsi="Arial" w:cs="Arial"/>
                <w:b/>
                <w:bCs/>
                <w:sz w:val="24"/>
                <w:szCs w:val="24"/>
              </w:rPr>
            </w:pPr>
            <w:r w:rsidRPr="00CE0587">
              <w:rPr>
                <w:rFonts w:ascii="Arial" w:hAnsi="Arial" w:cs="Arial"/>
                <w:b/>
                <w:bCs/>
                <w:sz w:val="24"/>
                <w:szCs w:val="24"/>
              </w:rPr>
              <w:t>Paso</w:t>
            </w:r>
          </w:p>
        </w:tc>
        <w:tc>
          <w:tcPr>
            <w:tcW w:w="729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right="33"/>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ind w:right="33"/>
              <w:jc w:val="center"/>
              <w:rPr>
                <w:rFonts w:ascii="Arial" w:hAnsi="Arial" w:cs="Arial"/>
                <w:b/>
                <w:bCs/>
                <w:sz w:val="24"/>
                <w:szCs w:val="24"/>
              </w:rPr>
            </w:pPr>
            <w:r w:rsidRPr="00CE0587">
              <w:rPr>
                <w:rFonts w:ascii="Arial" w:hAnsi="Arial" w:cs="Arial"/>
                <w:sz w:val="24"/>
                <w:szCs w:val="24"/>
              </w:rPr>
              <w:t>1</w:t>
            </w:r>
          </w:p>
        </w:tc>
        <w:tc>
          <w:tcPr>
            <w:tcW w:w="729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0344A9">
            <w:pPr>
              <w:ind w:left="75" w:right="75"/>
              <w:jc w:val="both"/>
              <w:rPr>
                <w:rFonts w:ascii="Arial" w:hAnsi="Arial" w:cs="Arial"/>
                <w:b/>
                <w:bCs/>
                <w:sz w:val="24"/>
                <w:szCs w:val="24"/>
              </w:rPr>
            </w:pPr>
            <w:r>
              <w:rPr>
                <w:rFonts w:ascii="Arial" w:hAnsi="Arial" w:cs="Arial"/>
                <w:bCs/>
                <w:sz w:val="24"/>
                <w:szCs w:val="24"/>
              </w:rPr>
              <w:t>El sistema despliega un formulario para que el actor usuario ingrese su identificación y contraseña</w:t>
            </w:r>
            <w:r w:rsidRPr="00CE0587">
              <w:rPr>
                <w:rFonts w:ascii="Arial" w:hAnsi="Arial" w:cs="Arial"/>
                <w:sz w:val="24"/>
                <w:szCs w:val="24"/>
              </w:rPr>
              <w:t>.</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ind w:right="33"/>
              <w:jc w:val="center"/>
              <w:rPr>
                <w:rFonts w:ascii="Arial" w:hAnsi="Arial" w:cs="Arial"/>
                <w:sz w:val="24"/>
                <w:szCs w:val="24"/>
              </w:rPr>
            </w:pPr>
            <w:r w:rsidRPr="00CE0587">
              <w:rPr>
                <w:rFonts w:ascii="Arial" w:hAnsi="Arial" w:cs="Arial"/>
                <w:sz w:val="24"/>
                <w:szCs w:val="24"/>
              </w:rPr>
              <w:t>2</w:t>
            </w:r>
          </w:p>
        </w:tc>
        <w:tc>
          <w:tcPr>
            <w:tcW w:w="729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0344A9">
            <w:pPr>
              <w:ind w:left="75" w:right="75"/>
              <w:jc w:val="both"/>
              <w:rPr>
                <w:rFonts w:ascii="Arial" w:hAnsi="Arial" w:cs="Arial"/>
                <w:b/>
                <w:bCs/>
                <w:sz w:val="24"/>
                <w:szCs w:val="24"/>
              </w:rPr>
            </w:pPr>
            <w:r>
              <w:rPr>
                <w:rFonts w:ascii="Arial" w:hAnsi="Arial" w:cs="Arial"/>
                <w:sz w:val="24"/>
                <w:szCs w:val="24"/>
              </w:rPr>
              <w:t>El actor usuario diligencia la información que se le solicita en el formulario.</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ind w:right="33"/>
              <w:jc w:val="center"/>
              <w:rPr>
                <w:rFonts w:ascii="Arial" w:hAnsi="Arial" w:cs="Arial"/>
                <w:sz w:val="24"/>
                <w:szCs w:val="24"/>
              </w:rPr>
            </w:pPr>
            <w:r>
              <w:rPr>
                <w:rFonts w:ascii="Arial" w:hAnsi="Arial" w:cs="Arial"/>
                <w:sz w:val="24"/>
                <w:szCs w:val="24"/>
              </w:rPr>
              <w:t>3</w:t>
            </w:r>
          </w:p>
        </w:tc>
        <w:tc>
          <w:tcPr>
            <w:tcW w:w="729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Default="006C18B8" w:rsidP="000344A9">
            <w:pPr>
              <w:ind w:left="75" w:right="75"/>
              <w:jc w:val="both"/>
              <w:rPr>
                <w:rFonts w:ascii="Arial" w:hAnsi="Arial" w:cs="Arial"/>
                <w:sz w:val="24"/>
                <w:szCs w:val="24"/>
              </w:rPr>
            </w:pPr>
            <w:r>
              <w:rPr>
                <w:rFonts w:ascii="Arial" w:hAnsi="Arial" w:cs="Arial"/>
                <w:sz w:val="24"/>
                <w:szCs w:val="24"/>
              </w:rPr>
              <w:t>El sistema valida que la información ingresada por el actor usuario se haya ingresado de manera completa y que estos valores sean correctos.</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Pr>
                <w:rFonts w:ascii="Arial" w:hAnsi="Arial" w:cs="Arial"/>
                <w:b/>
                <w:bCs/>
                <w:sz w:val="24"/>
                <w:szCs w:val="24"/>
              </w:rPr>
              <w:t>Post</w:t>
            </w:r>
            <w:r w:rsidRPr="00CE0587">
              <w:rPr>
                <w:rFonts w:ascii="Arial" w:hAnsi="Arial" w:cs="Arial"/>
                <w:b/>
                <w:bCs/>
                <w:sz w:val="24"/>
                <w:szCs w:val="24"/>
              </w:rPr>
              <w:t>condición</w:t>
            </w:r>
          </w:p>
        </w:tc>
        <w:tc>
          <w:tcPr>
            <w:tcW w:w="801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2D087C">
            <w:pPr>
              <w:ind w:left="75" w:right="33"/>
              <w:rPr>
                <w:rFonts w:ascii="Arial" w:hAnsi="Arial" w:cs="Arial"/>
                <w:b/>
                <w:bCs/>
                <w:sz w:val="24"/>
                <w:szCs w:val="24"/>
              </w:rPr>
            </w:pPr>
            <w:r>
              <w:rPr>
                <w:rFonts w:ascii="Arial" w:hAnsi="Arial" w:cs="Arial"/>
                <w:sz w:val="24"/>
                <w:szCs w:val="24"/>
              </w:rPr>
              <w:t>El usuario ha iniciado sesión con su cuenta en el sistema.</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29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2</w:t>
            </w:r>
          </w:p>
        </w:tc>
        <w:tc>
          <w:tcPr>
            <w:tcW w:w="729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0344A9">
            <w:pPr>
              <w:ind w:left="75" w:right="75"/>
              <w:jc w:val="both"/>
              <w:rPr>
                <w:rFonts w:ascii="Arial" w:hAnsi="Arial" w:cs="Arial"/>
                <w:b/>
                <w:bCs/>
                <w:sz w:val="24"/>
                <w:szCs w:val="24"/>
              </w:rPr>
            </w:pPr>
            <w:r>
              <w:rPr>
                <w:rFonts w:ascii="Arial" w:hAnsi="Arial" w:cs="Arial"/>
                <w:bCs/>
                <w:sz w:val="24"/>
                <w:szCs w:val="24"/>
              </w:rPr>
              <w:t xml:space="preserve">Si el usuario no se encuentra registrado en el sistema. La aplicación emitirá un mensaje indicando que el usuario no se encuentra registrado en la base de datos. </w:t>
            </w:r>
            <w:r w:rsidRPr="008B0C3A">
              <w:rPr>
                <w:rFonts w:ascii="Arial" w:hAnsi="Arial" w:cs="Arial"/>
                <w:i/>
                <w:sz w:val="24"/>
                <w:szCs w:val="24"/>
              </w:rPr>
              <w:t>A continuaci</w:t>
            </w:r>
            <w:r>
              <w:rPr>
                <w:rFonts w:ascii="Arial" w:hAnsi="Arial" w:cs="Arial"/>
                <w:i/>
                <w:sz w:val="24"/>
                <w:szCs w:val="24"/>
              </w:rPr>
              <w:t>ón, este caso de uso queda sin efecto</w:t>
            </w:r>
            <w:r w:rsidRPr="008B0C3A">
              <w:rPr>
                <w:rFonts w:ascii="Arial" w:hAnsi="Arial" w:cs="Arial"/>
                <w:i/>
                <w:sz w:val="24"/>
                <w:szCs w:val="24"/>
              </w:rPr>
              <w:t>.</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Default="006C18B8" w:rsidP="00821071">
            <w:pPr>
              <w:jc w:val="center"/>
              <w:rPr>
                <w:rFonts w:ascii="Arial" w:hAnsi="Arial" w:cs="Arial"/>
                <w:sz w:val="24"/>
                <w:szCs w:val="24"/>
              </w:rPr>
            </w:pPr>
            <w:r>
              <w:rPr>
                <w:rFonts w:ascii="Arial" w:hAnsi="Arial" w:cs="Arial"/>
                <w:sz w:val="24"/>
                <w:szCs w:val="24"/>
              </w:rPr>
              <w:t>3</w:t>
            </w:r>
          </w:p>
        </w:tc>
        <w:tc>
          <w:tcPr>
            <w:tcW w:w="729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Default="006C18B8" w:rsidP="000344A9">
            <w:pPr>
              <w:ind w:left="75" w:right="75"/>
              <w:jc w:val="both"/>
              <w:rPr>
                <w:rFonts w:ascii="Arial" w:hAnsi="Arial" w:cs="Arial"/>
                <w:bCs/>
                <w:sz w:val="24"/>
                <w:szCs w:val="24"/>
              </w:rPr>
            </w:pPr>
            <w:r>
              <w:rPr>
                <w:rFonts w:ascii="Arial" w:hAnsi="Arial" w:cs="Arial"/>
                <w:sz w:val="24"/>
                <w:szCs w:val="24"/>
              </w:rPr>
              <w:t xml:space="preserve">El sistema determina que falta información por diligenciar en el formulario. Por lo tanto el sistema emitirá un mensaje indicando que se debe diligenciar la información faltante. </w:t>
            </w:r>
            <w:r w:rsidRPr="008B0C3A">
              <w:rPr>
                <w:rFonts w:ascii="Arial" w:hAnsi="Arial" w:cs="Arial"/>
                <w:i/>
                <w:sz w:val="24"/>
                <w:szCs w:val="24"/>
              </w:rPr>
              <w:t>A continuación, este caso de uso continúa.</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Default="006C18B8" w:rsidP="00821071">
            <w:pPr>
              <w:jc w:val="center"/>
              <w:rPr>
                <w:rFonts w:ascii="Arial" w:hAnsi="Arial" w:cs="Arial"/>
                <w:sz w:val="24"/>
                <w:szCs w:val="24"/>
              </w:rPr>
            </w:pPr>
            <w:r>
              <w:rPr>
                <w:rFonts w:ascii="Arial" w:hAnsi="Arial" w:cs="Arial"/>
                <w:sz w:val="24"/>
                <w:szCs w:val="24"/>
              </w:rPr>
              <w:t>3</w:t>
            </w:r>
          </w:p>
        </w:tc>
        <w:tc>
          <w:tcPr>
            <w:tcW w:w="729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Default="006C18B8" w:rsidP="000344A9">
            <w:pPr>
              <w:ind w:left="75" w:right="75"/>
              <w:jc w:val="both"/>
              <w:rPr>
                <w:rFonts w:ascii="Arial" w:hAnsi="Arial" w:cs="Arial"/>
                <w:sz w:val="24"/>
                <w:szCs w:val="24"/>
              </w:rPr>
            </w:pPr>
            <w:r>
              <w:rPr>
                <w:rFonts w:ascii="Arial" w:hAnsi="Arial" w:cs="Arial"/>
                <w:sz w:val="24"/>
                <w:szCs w:val="24"/>
              </w:rPr>
              <w:t xml:space="preserve">El sistema determina que existen errores en los campos del formulario, y emite un mensaje alertando sobre esto. </w:t>
            </w:r>
            <w:r w:rsidRPr="008B0C3A">
              <w:rPr>
                <w:rFonts w:ascii="Arial" w:hAnsi="Arial" w:cs="Arial"/>
                <w:i/>
                <w:sz w:val="24"/>
                <w:szCs w:val="24"/>
              </w:rPr>
              <w:t>A continuación, este caso de uso continúa.</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01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(y veces por día)</w:t>
            </w:r>
          </w:p>
        </w:tc>
      </w:tr>
      <w:tr w:rsidR="006C18B8" w:rsidRPr="00CE0587" w:rsidTr="00821071">
        <w:tc>
          <w:tcPr>
            <w:tcW w:w="188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01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 xml:space="preserve">Ninguno </w:t>
            </w:r>
          </w:p>
        </w:tc>
      </w:tr>
    </w:tbl>
    <w:p w:rsidR="006C18B8" w:rsidRPr="00CE0587" w:rsidRDefault="006C18B8" w:rsidP="00BB5996">
      <w:pPr>
        <w:rPr>
          <w:rFonts w:ascii="Arial" w:hAnsi="Arial" w:cs="Arial"/>
          <w:sz w:val="24"/>
          <w:szCs w:val="24"/>
          <w:lang w:val="es-CO"/>
        </w:rPr>
      </w:pPr>
    </w:p>
    <w:tbl>
      <w:tblPr>
        <w:tblW w:w="9898" w:type="dxa"/>
        <w:tblInd w:w="-58" w:type="dxa"/>
        <w:tblLayout w:type="fixed"/>
        <w:tblCellMar>
          <w:top w:w="15" w:type="dxa"/>
          <w:left w:w="15" w:type="dxa"/>
          <w:bottom w:w="15" w:type="dxa"/>
          <w:right w:w="15" w:type="dxa"/>
        </w:tblCellMar>
        <w:tblLook w:val="0000"/>
      </w:tblPr>
      <w:tblGrid>
        <w:gridCol w:w="1798"/>
        <w:gridCol w:w="720"/>
        <w:gridCol w:w="7380"/>
      </w:tblGrid>
      <w:tr w:rsidR="006C18B8" w:rsidRPr="00CE0587" w:rsidTr="00821071">
        <w:tc>
          <w:tcPr>
            <w:tcW w:w="1798"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UC-0003</w:t>
            </w:r>
          </w:p>
        </w:tc>
        <w:tc>
          <w:tcPr>
            <w:tcW w:w="8100"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CE0587" w:rsidRDefault="006C18B8" w:rsidP="00821071">
            <w:pPr>
              <w:rPr>
                <w:rFonts w:ascii="Arial" w:hAnsi="Arial" w:cs="Arial"/>
                <w:b/>
                <w:bCs/>
                <w:sz w:val="24"/>
                <w:szCs w:val="24"/>
              </w:rPr>
            </w:pPr>
            <w:r>
              <w:rPr>
                <w:rFonts w:ascii="Arial" w:hAnsi="Arial" w:cs="Arial"/>
                <w:b/>
                <w:bCs/>
                <w:sz w:val="24"/>
                <w:szCs w:val="24"/>
              </w:rPr>
              <w:t>Actualizar usuario</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0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(27/11/2012) </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0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0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0344A9">
            <w:pPr>
              <w:pStyle w:val="Predeterminado"/>
              <w:spacing w:after="0"/>
              <w:ind w:left="75" w:right="75"/>
              <w:jc w:val="both"/>
              <w:rPr>
                <w:rFonts w:ascii="Arial" w:hAnsi="Arial" w:cs="Arial"/>
                <w:b/>
                <w:bCs/>
                <w:sz w:val="24"/>
                <w:szCs w:val="24"/>
                <w:lang w:val="es-ES"/>
              </w:rPr>
            </w:pPr>
            <w:r>
              <w:rPr>
                <w:rFonts w:ascii="Arial" w:hAnsi="Arial" w:cs="Arial"/>
                <w:sz w:val="24"/>
                <w:szCs w:val="24"/>
                <w:lang w:val="es-CO"/>
              </w:rPr>
              <w:t>El actor usuario podrá ingresar al sistema y actualizar sus datos personales, excepto sus nombres, apellidos y su número de documento.</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0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0344A9">
            <w:pPr>
              <w:spacing w:line="276" w:lineRule="auto"/>
              <w:ind w:left="75" w:right="75"/>
              <w:jc w:val="both"/>
              <w:rPr>
                <w:rFonts w:ascii="Arial" w:hAnsi="Arial" w:cs="Arial"/>
                <w:b/>
                <w:bCs/>
                <w:sz w:val="24"/>
                <w:szCs w:val="24"/>
              </w:rPr>
            </w:pPr>
            <w:r>
              <w:rPr>
                <w:rFonts w:ascii="Arial" w:hAnsi="Arial" w:cs="Arial"/>
                <w:sz w:val="24"/>
                <w:szCs w:val="24"/>
              </w:rPr>
              <w:t>El actor usuario debe haber iniciado sesión en el sistema.</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sz w:val="24"/>
                <w:szCs w:val="24"/>
              </w:rPr>
              <w:t>1</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500154" w:rsidRDefault="006C18B8" w:rsidP="002D087C">
            <w:pPr>
              <w:ind w:left="75" w:right="75"/>
              <w:jc w:val="both"/>
              <w:rPr>
                <w:rFonts w:ascii="Arial" w:hAnsi="Arial" w:cs="Arial"/>
                <w:bCs/>
                <w:sz w:val="24"/>
                <w:szCs w:val="24"/>
              </w:rPr>
            </w:pPr>
            <w:r>
              <w:rPr>
                <w:rFonts w:ascii="Arial" w:hAnsi="Arial" w:cs="Arial"/>
                <w:bCs/>
                <w:sz w:val="24"/>
                <w:szCs w:val="24"/>
              </w:rPr>
              <w:t>El sistema muestra el menú de actividades al actor usuario.</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500154" w:rsidRDefault="006C18B8" w:rsidP="002D087C">
            <w:pPr>
              <w:ind w:left="75" w:right="75"/>
              <w:jc w:val="both"/>
              <w:rPr>
                <w:rFonts w:ascii="Arial" w:hAnsi="Arial" w:cs="Arial"/>
                <w:bCs/>
                <w:sz w:val="24"/>
                <w:szCs w:val="24"/>
              </w:rPr>
            </w:pPr>
            <w:r>
              <w:rPr>
                <w:rFonts w:ascii="Arial" w:hAnsi="Arial" w:cs="Arial"/>
                <w:bCs/>
                <w:sz w:val="24"/>
                <w:szCs w:val="24"/>
              </w:rPr>
              <w:t>El actor usuario elije la opción de actualizar en el menú de opciones del sistema.</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500154" w:rsidRDefault="006C18B8" w:rsidP="002D087C">
            <w:pPr>
              <w:ind w:left="75" w:right="75"/>
              <w:jc w:val="both"/>
              <w:rPr>
                <w:rFonts w:ascii="Arial" w:hAnsi="Arial" w:cs="Arial"/>
                <w:bCs/>
                <w:sz w:val="24"/>
                <w:szCs w:val="24"/>
              </w:rPr>
            </w:pPr>
            <w:r>
              <w:rPr>
                <w:rFonts w:ascii="Arial" w:hAnsi="Arial" w:cs="Arial"/>
                <w:bCs/>
                <w:sz w:val="24"/>
                <w:szCs w:val="24"/>
              </w:rPr>
              <w:t>El sistema le muestra la información personal  del usuario almacenada en la base de datos.</w:t>
            </w:r>
          </w:p>
        </w:tc>
      </w:tr>
      <w:tr w:rsidR="006C18B8" w:rsidRPr="00CE0587" w:rsidTr="00821071">
        <w:trPr>
          <w:trHeight w:val="392"/>
        </w:trPr>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4</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500154" w:rsidRDefault="006C18B8" w:rsidP="002D087C">
            <w:pPr>
              <w:ind w:left="75" w:right="75"/>
              <w:jc w:val="both"/>
              <w:rPr>
                <w:rFonts w:ascii="Arial" w:hAnsi="Arial" w:cs="Arial"/>
                <w:bCs/>
                <w:sz w:val="24"/>
                <w:szCs w:val="24"/>
              </w:rPr>
            </w:pPr>
            <w:r>
              <w:rPr>
                <w:rFonts w:ascii="Arial" w:hAnsi="Arial" w:cs="Arial"/>
                <w:bCs/>
                <w:sz w:val="24"/>
                <w:szCs w:val="24"/>
              </w:rPr>
              <w:t>El actor usuario modifica los datos que desea actualizar.</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iCs/>
                <w:sz w:val="24"/>
                <w:szCs w:val="24"/>
              </w:rPr>
            </w:pPr>
            <w:r w:rsidRPr="00CE0587">
              <w:rPr>
                <w:rFonts w:ascii="Arial" w:hAnsi="Arial" w:cs="Arial"/>
                <w:sz w:val="24"/>
                <w:szCs w:val="24"/>
              </w:rPr>
              <w:t>5</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500154" w:rsidRDefault="006C18B8" w:rsidP="002D087C">
            <w:pPr>
              <w:ind w:left="75" w:right="75"/>
              <w:jc w:val="both"/>
              <w:rPr>
                <w:rFonts w:ascii="Arial" w:hAnsi="Arial" w:cs="Arial"/>
                <w:bCs/>
                <w:sz w:val="24"/>
                <w:szCs w:val="24"/>
              </w:rPr>
            </w:pPr>
            <w:r>
              <w:rPr>
                <w:rFonts w:ascii="Arial" w:hAnsi="Arial" w:cs="Arial"/>
                <w:bCs/>
                <w:sz w:val="24"/>
                <w:szCs w:val="24"/>
              </w:rPr>
              <w:t>El actor usuario confirma que desea actualizar su información personal.</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6</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Default="006C18B8" w:rsidP="002D087C">
            <w:pPr>
              <w:ind w:left="75" w:right="75"/>
              <w:jc w:val="both"/>
              <w:rPr>
                <w:rFonts w:ascii="Arial" w:hAnsi="Arial" w:cs="Arial"/>
                <w:bCs/>
                <w:sz w:val="24"/>
                <w:szCs w:val="24"/>
              </w:rPr>
            </w:pPr>
            <w:r>
              <w:rPr>
                <w:rFonts w:ascii="Arial" w:hAnsi="Arial" w:cs="Arial"/>
                <w:bCs/>
                <w:sz w:val="24"/>
                <w:szCs w:val="24"/>
              </w:rPr>
              <w:t>El sistema valida que los datos personales modificados por el usuario sean correctos.</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iCs/>
                <w:sz w:val="24"/>
                <w:szCs w:val="24"/>
              </w:rPr>
            </w:pPr>
            <w:r w:rsidRPr="00EB53DF">
              <w:rPr>
                <w:rFonts w:ascii="Arial" w:hAnsi="Arial" w:cs="Arial"/>
                <w:sz w:val="24"/>
                <w:szCs w:val="24"/>
              </w:rPr>
              <w:t>7</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500154" w:rsidRDefault="006C18B8" w:rsidP="002D087C">
            <w:pPr>
              <w:ind w:left="75" w:right="75"/>
              <w:jc w:val="both"/>
              <w:rPr>
                <w:rFonts w:ascii="Arial" w:hAnsi="Arial" w:cs="Arial"/>
                <w:bCs/>
                <w:sz w:val="24"/>
                <w:szCs w:val="24"/>
              </w:rPr>
            </w:pPr>
            <w:r>
              <w:rPr>
                <w:rFonts w:ascii="Arial" w:hAnsi="Arial" w:cs="Arial"/>
                <w:bCs/>
                <w:sz w:val="24"/>
                <w:szCs w:val="24"/>
              </w:rPr>
              <w:t>El sistema emite un mensaje de confirmación de datos actualizados.</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iCs/>
                <w:sz w:val="24"/>
                <w:szCs w:val="24"/>
              </w:rPr>
            </w:pPr>
            <w:r w:rsidRPr="00CE0587">
              <w:rPr>
                <w:rFonts w:ascii="Arial" w:hAnsi="Arial" w:cs="Arial"/>
                <w:b/>
                <w:bCs/>
                <w:sz w:val="24"/>
                <w:szCs w:val="24"/>
              </w:rPr>
              <w:t>Postcondición</w:t>
            </w:r>
          </w:p>
        </w:tc>
        <w:tc>
          <w:tcPr>
            <w:tcW w:w="810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2D087C">
            <w:pPr>
              <w:ind w:left="75"/>
              <w:jc w:val="both"/>
              <w:rPr>
                <w:rFonts w:ascii="Arial" w:hAnsi="Arial" w:cs="Arial"/>
                <w:b/>
                <w:bCs/>
                <w:sz w:val="24"/>
                <w:szCs w:val="24"/>
              </w:rPr>
            </w:pPr>
            <w:r>
              <w:rPr>
                <w:rFonts w:ascii="Arial" w:hAnsi="Arial" w:cs="Arial"/>
                <w:iCs/>
                <w:sz w:val="24"/>
                <w:szCs w:val="24"/>
              </w:rPr>
              <w:t>Datos personales del actor usuario actualizados en la base de datos.</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30" w:hanging="15"/>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5</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2D087C">
            <w:pPr>
              <w:ind w:left="75" w:right="75"/>
              <w:jc w:val="both"/>
              <w:rPr>
                <w:rFonts w:ascii="Arial" w:hAnsi="Arial" w:cs="Arial"/>
                <w:b/>
                <w:bCs/>
                <w:sz w:val="24"/>
                <w:szCs w:val="24"/>
              </w:rPr>
            </w:pPr>
            <w:r>
              <w:rPr>
                <w:rFonts w:ascii="Arial" w:hAnsi="Arial" w:cs="Arial"/>
                <w:sz w:val="24"/>
                <w:szCs w:val="24"/>
              </w:rPr>
              <w:t xml:space="preserve">El sistema determina que la información modificada de los datos personales del usuario no es válida. Por lo tanto el sistema emitirá un mensaje indicando que se debe corregir dicha información. </w:t>
            </w:r>
            <w:r w:rsidRPr="008B0C3A">
              <w:rPr>
                <w:rFonts w:ascii="Arial" w:hAnsi="Arial" w:cs="Arial"/>
                <w:i/>
                <w:sz w:val="24"/>
                <w:szCs w:val="24"/>
              </w:rPr>
              <w:t>A continuación, este caso de uso continúa.</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0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(z veces por día)</w:t>
            </w:r>
          </w:p>
        </w:tc>
      </w:tr>
      <w:tr w:rsidR="006C18B8" w:rsidRPr="00CE0587" w:rsidTr="00821071">
        <w:tc>
          <w:tcPr>
            <w:tcW w:w="179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0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Ninguno</w:t>
            </w:r>
          </w:p>
        </w:tc>
      </w:tr>
    </w:tbl>
    <w:p w:rsidR="006C18B8" w:rsidRDefault="006C18B8" w:rsidP="00BB5996">
      <w:pPr>
        <w:rPr>
          <w:rFonts w:ascii="Arial" w:hAnsi="Arial" w:cs="Arial"/>
          <w:sz w:val="24"/>
          <w:szCs w:val="24"/>
        </w:rPr>
      </w:pPr>
    </w:p>
    <w:p w:rsidR="006C18B8" w:rsidRPr="00CE0587" w:rsidRDefault="006C18B8" w:rsidP="00BB5996">
      <w:pPr>
        <w:rPr>
          <w:rFonts w:ascii="Arial" w:hAnsi="Arial" w:cs="Arial"/>
          <w:sz w:val="24"/>
          <w:szCs w:val="24"/>
        </w:rPr>
      </w:pPr>
    </w:p>
    <w:tbl>
      <w:tblPr>
        <w:tblW w:w="9898" w:type="dxa"/>
        <w:tblInd w:w="-58" w:type="dxa"/>
        <w:tblLayout w:type="fixed"/>
        <w:tblCellMar>
          <w:top w:w="15" w:type="dxa"/>
          <w:left w:w="15" w:type="dxa"/>
          <w:bottom w:w="15" w:type="dxa"/>
          <w:right w:w="15" w:type="dxa"/>
        </w:tblCellMar>
        <w:tblLook w:val="0000"/>
      </w:tblPr>
      <w:tblGrid>
        <w:gridCol w:w="1789"/>
        <w:gridCol w:w="729"/>
        <w:gridCol w:w="7380"/>
      </w:tblGrid>
      <w:tr w:rsidR="006C18B8" w:rsidRPr="00CE0587" w:rsidTr="00821071">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UC-0004</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CE0587" w:rsidRDefault="006C18B8" w:rsidP="00821071">
            <w:pPr>
              <w:rPr>
                <w:rFonts w:ascii="Arial" w:hAnsi="Arial" w:cs="Arial"/>
                <w:b/>
                <w:bCs/>
                <w:sz w:val="24"/>
                <w:szCs w:val="24"/>
              </w:rPr>
            </w:pPr>
            <w:r>
              <w:rPr>
                <w:rFonts w:ascii="Arial" w:hAnsi="Arial" w:cs="Arial"/>
                <w:b/>
                <w:bCs/>
                <w:sz w:val="24"/>
                <w:szCs w:val="24"/>
              </w:rPr>
              <w:t>Solicitar cita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(27/11/2012)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2D087C">
            <w:pPr>
              <w:pStyle w:val="Predeterminado"/>
              <w:spacing w:after="0"/>
              <w:ind w:left="84" w:right="75"/>
              <w:jc w:val="both"/>
              <w:rPr>
                <w:rFonts w:ascii="Arial" w:hAnsi="Arial" w:cs="Arial"/>
                <w:b/>
                <w:bCs/>
                <w:sz w:val="24"/>
                <w:szCs w:val="24"/>
                <w:lang w:val="es-ES"/>
              </w:rPr>
            </w:pPr>
            <w:r w:rsidRPr="00CE0587">
              <w:rPr>
                <w:rFonts w:ascii="Arial" w:hAnsi="Arial" w:cs="Arial"/>
                <w:sz w:val="24"/>
                <w:szCs w:val="24"/>
                <w:lang w:val="es-CO"/>
              </w:rPr>
              <w:t>Consiste</w:t>
            </w:r>
            <w:r>
              <w:rPr>
                <w:rFonts w:ascii="Arial" w:hAnsi="Arial" w:cs="Arial"/>
                <w:sz w:val="24"/>
                <w:szCs w:val="24"/>
                <w:lang w:val="es-CO"/>
              </w:rPr>
              <w:t xml:space="preserve"> en ingresar al sistema y solicitar una cita médica</w:t>
            </w:r>
            <w:r w:rsidRPr="00CE0587">
              <w:rPr>
                <w:rFonts w:ascii="Arial" w:hAnsi="Arial" w:cs="Arial"/>
                <w:sz w:val="24"/>
                <w:szCs w:val="24"/>
                <w:lang w:val="es-CO"/>
              </w:rPr>
              <w:t>.</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9708A5" w:rsidRDefault="006C18B8" w:rsidP="002D087C">
            <w:pPr>
              <w:spacing w:line="276" w:lineRule="auto"/>
              <w:ind w:left="84" w:right="75"/>
              <w:jc w:val="both"/>
              <w:rPr>
                <w:rFonts w:ascii="Arial" w:hAnsi="Arial" w:cs="Arial"/>
                <w:bCs/>
                <w:sz w:val="24"/>
                <w:szCs w:val="24"/>
              </w:rPr>
            </w:pPr>
            <w:r>
              <w:rPr>
                <w:rFonts w:ascii="Arial" w:hAnsi="Arial" w:cs="Arial"/>
                <w:bCs/>
                <w:sz w:val="24"/>
                <w:szCs w:val="24"/>
              </w:rPr>
              <w:t>El actor usuario debe como primero pertenecer a la EPS donde desea solicitar la cita médica y haber iniciado sesión en el sistema.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sz w:val="24"/>
                <w:szCs w:val="24"/>
              </w:rPr>
              <w:t>1</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38542A" w:rsidRDefault="006C18B8" w:rsidP="002D087C">
            <w:pPr>
              <w:ind w:left="75" w:right="75"/>
              <w:jc w:val="both"/>
              <w:rPr>
                <w:rFonts w:ascii="Arial" w:hAnsi="Arial" w:cs="Arial"/>
                <w:bCs/>
                <w:sz w:val="24"/>
                <w:szCs w:val="24"/>
              </w:rPr>
            </w:pPr>
            <w:r>
              <w:rPr>
                <w:rFonts w:ascii="Arial" w:hAnsi="Arial" w:cs="Arial"/>
                <w:bCs/>
                <w:sz w:val="24"/>
                <w:szCs w:val="24"/>
              </w:rPr>
              <w:t>El sistema muestra un menú con las opciones que el usuario puede seleccionar.</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7F701E" w:rsidRDefault="006C18B8" w:rsidP="002D087C">
            <w:pPr>
              <w:ind w:left="75" w:right="75"/>
              <w:jc w:val="both"/>
              <w:rPr>
                <w:rFonts w:ascii="Arial" w:hAnsi="Arial" w:cs="Arial"/>
                <w:bCs/>
                <w:sz w:val="24"/>
                <w:szCs w:val="24"/>
              </w:rPr>
            </w:pPr>
            <w:r>
              <w:rPr>
                <w:rFonts w:ascii="Arial" w:hAnsi="Arial" w:cs="Arial"/>
                <w:bCs/>
                <w:sz w:val="24"/>
                <w:szCs w:val="24"/>
              </w:rPr>
              <w:t xml:space="preserve">El actor </w:t>
            </w:r>
            <w:r w:rsidRPr="003A658F">
              <w:rPr>
                <w:rFonts w:ascii="Arial" w:hAnsi="Arial" w:cs="Arial"/>
                <w:bCs/>
                <w:sz w:val="24"/>
                <w:szCs w:val="24"/>
                <w:u w:val="single"/>
              </w:rPr>
              <w:t>usuario</w:t>
            </w:r>
            <w:r>
              <w:rPr>
                <w:rFonts w:ascii="Arial" w:hAnsi="Arial" w:cs="Arial"/>
                <w:bCs/>
                <w:sz w:val="24"/>
                <w:szCs w:val="24"/>
              </w:rPr>
              <w:t xml:space="preserve"> escoge la opción de solicitar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95FD2" w:rsidRDefault="006C18B8" w:rsidP="002D087C">
            <w:pPr>
              <w:ind w:left="75" w:right="75"/>
              <w:jc w:val="both"/>
              <w:rPr>
                <w:rFonts w:ascii="Arial" w:hAnsi="Arial" w:cs="Arial"/>
                <w:bCs/>
                <w:sz w:val="24"/>
                <w:szCs w:val="24"/>
              </w:rPr>
            </w:pPr>
            <w:r>
              <w:rPr>
                <w:rFonts w:ascii="Arial" w:hAnsi="Arial" w:cs="Arial"/>
                <w:bCs/>
                <w:sz w:val="24"/>
                <w:szCs w:val="24"/>
              </w:rPr>
              <w:t xml:space="preserve">El actor </w:t>
            </w:r>
            <w:r w:rsidRPr="003A658F">
              <w:rPr>
                <w:rFonts w:ascii="Arial" w:hAnsi="Arial" w:cs="Arial"/>
                <w:bCs/>
                <w:sz w:val="24"/>
                <w:szCs w:val="24"/>
                <w:u w:val="single"/>
              </w:rPr>
              <w:t>usuario</w:t>
            </w:r>
            <w:r>
              <w:rPr>
                <w:rFonts w:ascii="Arial" w:hAnsi="Arial" w:cs="Arial"/>
                <w:bCs/>
                <w:sz w:val="24"/>
                <w:szCs w:val="24"/>
              </w:rPr>
              <w:t xml:space="preserve"> elige el tipo de cita que requiere.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4</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2D087C">
            <w:pPr>
              <w:ind w:left="75" w:right="75"/>
              <w:jc w:val="both"/>
              <w:rPr>
                <w:rFonts w:ascii="Arial" w:hAnsi="Arial" w:cs="Arial"/>
                <w:sz w:val="24"/>
                <w:szCs w:val="24"/>
              </w:rPr>
            </w:pPr>
            <w:r>
              <w:rPr>
                <w:rFonts w:ascii="Arial" w:hAnsi="Arial" w:cs="Arial"/>
                <w:sz w:val="24"/>
                <w:szCs w:val="24"/>
              </w:rPr>
              <w:t xml:space="preserve">El actor </w:t>
            </w:r>
            <w:r w:rsidRPr="003A658F">
              <w:rPr>
                <w:rFonts w:ascii="Arial" w:hAnsi="Arial" w:cs="Arial"/>
                <w:sz w:val="24"/>
                <w:szCs w:val="24"/>
                <w:u w:val="single"/>
              </w:rPr>
              <w:t>usuario</w:t>
            </w:r>
            <w:r>
              <w:rPr>
                <w:rFonts w:ascii="Arial" w:hAnsi="Arial" w:cs="Arial"/>
                <w:sz w:val="24"/>
                <w:szCs w:val="24"/>
              </w:rPr>
              <w:t xml:space="preserve"> elige el médico que presta el servicio de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5</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EC605C" w:rsidRDefault="006C18B8" w:rsidP="002D087C">
            <w:pPr>
              <w:ind w:left="75" w:right="75"/>
              <w:jc w:val="both"/>
              <w:rPr>
                <w:rFonts w:ascii="Arial" w:hAnsi="Arial" w:cs="Arial"/>
                <w:sz w:val="24"/>
                <w:szCs w:val="24"/>
              </w:rPr>
            </w:pPr>
            <w:r>
              <w:rPr>
                <w:rFonts w:ascii="Arial" w:hAnsi="Arial" w:cs="Arial"/>
                <w:sz w:val="24"/>
                <w:szCs w:val="24"/>
              </w:rPr>
              <w:t xml:space="preserve">El actor </w:t>
            </w:r>
            <w:r w:rsidRPr="00D10D1F">
              <w:rPr>
                <w:rFonts w:ascii="Arial" w:hAnsi="Arial" w:cs="Arial"/>
                <w:sz w:val="24"/>
                <w:szCs w:val="24"/>
                <w:u w:val="single"/>
              </w:rPr>
              <w:t xml:space="preserve">usuario </w:t>
            </w:r>
            <w:r>
              <w:rPr>
                <w:rFonts w:ascii="Arial" w:hAnsi="Arial" w:cs="Arial"/>
                <w:sz w:val="24"/>
                <w:szCs w:val="24"/>
              </w:rPr>
              <w:t>elige la fecha y la hora de la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6</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A824FC" w:rsidRDefault="006C18B8" w:rsidP="002D087C">
            <w:pPr>
              <w:ind w:left="75" w:right="75"/>
              <w:jc w:val="both"/>
              <w:rPr>
                <w:rFonts w:ascii="Arial" w:hAnsi="Arial" w:cs="Arial"/>
                <w:sz w:val="24"/>
                <w:szCs w:val="24"/>
              </w:rPr>
            </w:pPr>
            <w:r>
              <w:rPr>
                <w:rFonts w:ascii="Arial" w:hAnsi="Arial" w:cs="Arial"/>
                <w:sz w:val="24"/>
                <w:szCs w:val="24"/>
              </w:rPr>
              <w:t xml:space="preserve">El actor </w:t>
            </w:r>
            <w:r w:rsidRPr="00D10D1F">
              <w:rPr>
                <w:rFonts w:ascii="Arial" w:hAnsi="Arial" w:cs="Arial"/>
                <w:sz w:val="24"/>
                <w:szCs w:val="24"/>
                <w:u w:val="single"/>
              </w:rPr>
              <w:t>usuario</w:t>
            </w:r>
            <w:r>
              <w:rPr>
                <w:rFonts w:ascii="Arial" w:hAnsi="Arial" w:cs="Arial"/>
                <w:sz w:val="24"/>
                <w:szCs w:val="24"/>
              </w:rPr>
              <w:t xml:space="preserve"> confirma la solicitud de la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7</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D543CE" w:rsidRDefault="006C18B8" w:rsidP="002D087C">
            <w:pPr>
              <w:ind w:left="75" w:right="75"/>
              <w:jc w:val="both"/>
              <w:rPr>
                <w:rFonts w:ascii="Arial" w:hAnsi="Arial" w:cs="Arial"/>
                <w:sz w:val="24"/>
                <w:szCs w:val="24"/>
              </w:rPr>
            </w:pPr>
            <w:r>
              <w:rPr>
                <w:rFonts w:ascii="Arial" w:hAnsi="Arial" w:cs="Arial"/>
                <w:sz w:val="24"/>
                <w:szCs w:val="24"/>
              </w:rPr>
              <w:t>Se actualiza la solicitud de la cita médica en la base de datos.</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Default="006C18B8" w:rsidP="00821071">
            <w:pPr>
              <w:jc w:val="center"/>
              <w:rPr>
                <w:rFonts w:ascii="Arial" w:hAnsi="Arial" w:cs="Arial"/>
                <w:sz w:val="24"/>
                <w:szCs w:val="24"/>
              </w:rPr>
            </w:pPr>
            <w:r>
              <w:rPr>
                <w:rFonts w:ascii="Arial" w:hAnsi="Arial" w:cs="Arial"/>
                <w:sz w:val="24"/>
                <w:szCs w:val="24"/>
              </w:rPr>
              <w:t>8</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Default="006C18B8" w:rsidP="002D087C">
            <w:pPr>
              <w:ind w:left="75" w:right="75"/>
              <w:jc w:val="both"/>
              <w:rPr>
                <w:rFonts w:ascii="Arial" w:hAnsi="Arial" w:cs="Arial"/>
                <w:sz w:val="24"/>
                <w:szCs w:val="24"/>
              </w:rPr>
            </w:pPr>
            <w:r>
              <w:rPr>
                <w:rFonts w:ascii="Arial" w:hAnsi="Arial" w:cs="Arial"/>
                <w:sz w:val="24"/>
                <w:szCs w:val="24"/>
              </w:rPr>
              <w:t>El sistema emite un mensaje confirmando la solicitud de la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Default="006C18B8" w:rsidP="00821071">
            <w:pPr>
              <w:jc w:val="center"/>
              <w:rPr>
                <w:rFonts w:ascii="Arial" w:hAnsi="Arial" w:cs="Arial"/>
                <w:sz w:val="24"/>
                <w:szCs w:val="24"/>
              </w:rPr>
            </w:pPr>
            <w:r>
              <w:rPr>
                <w:rFonts w:ascii="Arial" w:hAnsi="Arial" w:cs="Arial"/>
                <w:sz w:val="24"/>
                <w:szCs w:val="24"/>
              </w:rPr>
              <w:t>9</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Default="006C18B8" w:rsidP="002D087C">
            <w:pPr>
              <w:ind w:left="75" w:right="75"/>
              <w:jc w:val="both"/>
              <w:rPr>
                <w:rFonts w:ascii="Arial" w:hAnsi="Arial" w:cs="Arial"/>
                <w:sz w:val="24"/>
                <w:szCs w:val="24"/>
              </w:rPr>
            </w:pPr>
            <w:r>
              <w:rPr>
                <w:rFonts w:ascii="Arial" w:hAnsi="Arial" w:cs="Arial"/>
                <w:sz w:val="24"/>
                <w:szCs w:val="24"/>
              </w:rPr>
              <w:t>Se actualiza la agenda del médico respectivo con la información de la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iCs/>
                <w:sz w:val="24"/>
                <w:szCs w:val="24"/>
              </w:rPr>
            </w:pPr>
            <w:r w:rsidRPr="00CE0587">
              <w:rPr>
                <w:rFonts w:ascii="Arial" w:hAnsi="Arial" w:cs="Arial"/>
                <w:b/>
                <w:bCs/>
                <w:sz w:val="24"/>
                <w:szCs w:val="24"/>
              </w:rPr>
              <w:t>Postcondición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B404F8" w:rsidRDefault="006C18B8" w:rsidP="002D087C">
            <w:pPr>
              <w:ind w:left="84" w:right="75"/>
              <w:jc w:val="both"/>
              <w:rPr>
                <w:rFonts w:ascii="Arial" w:hAnsi="Arial" w:cs="Arial"/>
                <w:bCs/>
                <w:sz w:val="24"/>
                <w:szCs w:val="24"/>
              </w:rPr>
            </w:pPr>
            <w:r>
              <w:rPr>
                <w:rFonts w:ascii="Arial" w:hAnsi="Arial" w:cs="Arial"/>
                <w:bCs/>
                <w:sz w:val="24"/>
                <w:szCs w:val="24"/>
              </w:rPr>
              <w:t>Una nueva solicitud de cita médica actualizada en la base de datos y asignada al médico respectivo.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30" w:hanging="15"/>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Pr="00B66D9C" w:rsidRDefault="006C18B8" w:rsidP="00821071">
            <w:pPr>
              <w:jc w:val="center"/>
              <w:rPr>
                <w:rFonts w:ascii="Arial" w:hAnsi="Arial" w:cs="Arial"/>
                <w:bCs/>
                <w:sz w:val="24"/>
                <w:szCs w:val="24"/>
              </w:rPr>
            </w:pPr>
            <w:r>
              <w:rPr>
                <w:rFonts w:ascii="Arial" w:hAnsi="Arial" w:cs="Arial"/>
                <w:bCs/>
                <w:sz w:val="24"/>
                <w:szCs w:val="24"/>
              </w:rPr>
              <w:t>6</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B66D9C" w:rsidRDefault="006C18B8" w:rsidP="002D087C">
            <w:pPr>
              <w:ind w:left="75" w:right="75" w:hanging="15"/>
              <w:jc w:val="both"/>
              <w:rPr>
                <w:rFonts w:ascii="Arial" w:hAnsi="Arial" w:cs="Arial"/>
                <w:bCs/>
                <w:sz w:val="24"/>
                <w:szCs w:val="24"/>
              </w:rPr>
            </w:pPr>
            <w:r w:rsidRPr="00EB53DF">
              <w:rPr>
                <w:rFonts w:ascii="Arial" w:hAnsi="Arial" w:cs="Arial"/>
                <w:bCs/>
                <w:sz w:val="24"/>
                <w:szCs w:val="24"/>
              </w:rPr>
              <w:t>El sistema determina que la información de solicitud de cita médica esta incompleta o no es válida. Por lo tanto el sistema emite un mensaje respectivo avisándole al usuario.</w:t>
            </w:r>
            <w:r>
              <w:rPr>
                <w:rFonts w:ascii="Arial" w:hAnsi="Arial" w:cs="Arial"/>
                <w:bCs/>
                <w:sz w:val="24"/>
                <w:szCs w:val="24"/>
              </w:rPr>
              <w:t xml:space="preserve"> </w:t>
            </w:r>
            <w:r w:rsidRPr="009F5EA9">
              <w:rPr>
                <w:rFonts w:ascii="Arial" w:hAnsi="Arial" w:cs="Arial"/>
                <w:i/>
                <w:sz w:val="24"/>
                <w:szCs w:val="24"/>
              </w:rPr>
              <w:t>A continuación, este caso de uso continúa.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(z veces por día)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Ninguno</w:t>
            </w:r>
          </w:p>
        </w:tc>
      </w:tr>
    </w:tbl>
    <w:p w:rsidR="006C18B8" w:rsidRDefault="006C18B8" w:rsidP="00BB5996">
      <w:pPr>
        <w:rPr>
          <w:rFonts w:ascii="Arial" w:hAnsi="Arial" w:cs="Arial"/>
          <w:sz w:val="24"/>
          <w:szCs w:val="24"/>
        </w:rPr>
      </w:pPr>
    </w:p>
    <w:p w:rsidR="006C18B8" w:rsidRPr="00CE0587" w:rsidRDefault="006C18B8" w:rsidP="00BB5996">
      <w:pPr>
        <w:rPr>
          <w:rFonts w:ascii="Arial" w:hAnsi="Arial" w:cs="Arial"/>
          <w:sz w:val="24"/>
          <w:szCs w:val="24"/>
        </w:rPr>
      </w:pPr>
    </w:p>
    <w:tbl>
      <w:tblPr>
        <w:tblW w:w="9898" w:type="dxa"/>
        <w:tblInd w:w="-58" w:type="dxa"/>
        <w:tblLayout w:type="fixed"/>
        <w:tblCellMar>
          <w:top w:w="15" w:type="dxa"/>
          <w:left w:w="15" w:type="dxa"/>
          <w:bottom w:w="15" w:type="dxa"/>
          <w:right w:w="15" w:type="dxa"/>
        </w:tblCellMar>
        <w:tblLook w:val="0000"/>
      </w:tblPr>
      <w:tblGrid>
        <w:gridCol w:w="1789"/>
        <w:gridCol w:w="729"/>
        <w:gridCol w:w="7380"/>
      </w:tblGrid>
      <w:tr w:rsidR="006C18B8" w:rsidRPr="00CE0587" w:rsidTr="00821071">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UC-0005</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8F4634" w:rsidRDefault="006C18B8" w:rsidP="00821071">
            <w:pPr>
              <w:rPr>
                <w:rFonts w:ascii="Arial" w:hAnsi="Arial" w:cs="Arial"/>
                <w:b/>
                <w:bCs/>
                <w:sz w:val="24"/>
                <w:szCs w:val="24"/>
              </w:rPr>
            </w:pPr>
            <w:r w:rsidRPr="008F4634">
              <w:rPr>
                <w:rFonts w:ascii="Arial" w:hAnsi="Arial" w:cs="Arial"/>
                <w:b/>
                <w:bCs/>
                <w:sz w:val="24"/>
                <w:szCs w:val="24"/>
              </w:rPr>
              <w:t>Consultar citas</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(27/11/2012)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AF51BB" w:rsidRDefault="006C18B8" w:rsidP="002D087C">
            <w:pPr>
              <w:pStyle w:val="Predeterminado"/>
              <w:spacing w:after="0"/>
              <w:ind w:left="84" w:right="75"/>
              <w:jc w:val="both"/>
              <w:rPr>
                <w:rFonts w:ascii="Arial" w:hAnsi="Arial" w:cs="Arial"/>
                <w:sz w:val="24"/>
                <w:szCs w:val="24"/>
                <w:lang w:val="es-CO"/>
              </w:rPr>
            </w:pPr>
            <w:r>
              <w:rPr>
                <w:rFonts w:ascii="Arial" w:hAnsi="Arial" w:cs="Arial"/>
                <w:sz w:val="24"/>
                <w:szCs w:val="24"/>
                <w:lang w:val="es-CO"/>
              </w:rPr>
              <w:t>Consiste en ingresar al sistema y realizar consultas de tipo informativa sobre sus citas.</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2D087C">
            <w:pPr>
              <w:spacing w:line="276" w:lineRule="auto"/>
              <w:ind w:left="84" w:right="75"/>
              <w:jc w:val="both"/>
              <w:rPr>
                <w:rFonts w:ascii="Arial" w:hAnsi="Arial" w:cs="Arial"/>
                <w:b/>
                <w:bCs/>
                <w:sz w:val="24"/>
                <w:szCs w:val="24"/>
              </w:rPr>
            </w:pPr>
            <w:r w:rsidRPr="00CE0587">
              <w:rPr>
                <w:rFonts w:ascii="Arial" w:hAnsi="Arial" w:cs="Arial"/>
                <w:sz w:val="24"/>
                <w:szCs w:val="24"/>
              </w:rPr>
              <w:t xml:space="preserve">El actor </w:t>
            </w:r>
            <w:r>
              <w:rPr>
                <w:rFonts w:ascii="Arial" w:hAnsi="Arial" w:cs="Arial"/>
                <w:sz w:val="24"/>
                <w:szCs w:val="24"/>
                <w:u w:val="single"/>
              </w:rPr>
              <w:t>usuario</w:t>
            </w:r>
            <w:r>
              <w:rPr>
                <w:rFonts w:ascii="Arial" w:hAnsi="Arial" w:cs="Arial"/>
                <w:sz w:val="24"/>
                <w:szCs w:val="24"/>
              </w:rPr>
              <w:t xml:space="preserve"> debe haber iniciado sesión en el sistema previamente.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sz w:val="24"/>
                <w:szCs w:val="24"/>
              </w:rPr>
              <w:t>1</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131A75" w:rsidRDefault="006C18B8" w:rsidP="002D087C">
            <w:pPr>
              <w:ind w:left="75" w:right="75"/>
              <w:jc w:val="both"/>
              <w:rPr>
                <w:rFonts w:ascii="Arial" w:hAnsi="Arial" w:cs="Arial"/>
                <w:bCs/>
                <w:sz w:val="24"/>
                <w:szCs w:val="24"/>
              </w:rPr>
            </w:pPr>
            <w:r>
              <w:rPr>
                <w:rFonts w:ascii="Arial" w:hAnsi="Arial" w:cs="Arial"/>
                <w:bCs/>
                <w:sz w:val="24"/>
                <w:szCs w:val="24"/>
              </w:rPr>
              <w:t>El sistema muestra un menú con las opciones que el usuario puede seleccionar.</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131A75" w:rsidRDefault="006C18B8" w:rsidP="002D087C">
            <w:pPr>
              <w:ind w:left="75" w:right="75"/>
              <w:jc w:val="both"/>
              <w:rPr>
                <w:rFonts w:ascii="Arial" w:hAnsi="Arial" w:cs="Arial"/>
                <w:bCs/>
                <w:sz w:val="24"/>
                <w:szCs w:val="24"/>
                <w:u w:val="single"/>
              </w:rPr>
            </w:pPr>
            <w:r>
              <w:rPr>
                <w:rFonts w:ascii="Arial" w:hAnsi="Arial" w:cs="Arial"/>
                <w:bCs/>
                <w:sz w:val="24"/>
                <w:szCs w:val="24"/>
              </w:rPr>
              <w:t xml:space="preserve">El actor </w:t>
            </w:r>
            <w:r w:rsidRPr="003A658F">
              <w:rPr>
                <w:rFonts w:ascii="Arial" w:hAnsi="Arial" w:cs="Arial"/>
                <w:bCs/>
                <w:sz w:val="24"/>
                <w:szCs w:val="24"/>
                <w:u w:val="single"/>
              </w:rPr>
              <w:t>usuario</w:t>
            </w:r>
            <w:r>
              <w:rPr>
                <w:rFonts w:ascii="Arial" w:hAnsi="Arial" w:cs="Arial"/>
                <w:bCs/>
                <w:sz w:val="24"/>
                <w:szCs w:val="24"/>
              </w:rPr>
              <w:t xml:space="preserve"> escoge la opción de consultar sobre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131A75" w:rsidRDefault="006C18B8" w:rsidP="002D087C">
            <w:pPr>
              <w:ind w:left="75" w:right="75"/>
              <w:jc w:val="both"/>
              <w:rPr>
                <w:rFonts w:ascii="Arial" w:hAnsi="Arial" w:cs="Arial"/>
                <w:bCs/>
                <w:sz w:val="24"/>
                <w:szCs w:val="24"/>
              </w:rPr>
            </w:pPr>
            <w:r>
              <w:rPr>
                <w:rFonts w:ascii="Arial" w:hAnsi="Arial" w:cs="Arial"/>
                <w:bCs/>
                <w:sz w:val="24"/>
                <w:szCs w:val="24"/>
              </w:rPr>
              <w:t>El sistema despliega toda la información necesaria relacionada con  la cita médica seleccionada por el actor usuario.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iCs/>
                <w:sz w:val="24"/>
                <w:szCs w:val="24"/>
              </w:rPr>
            </w:pPr>
            <w:r w:rsidRPr="00CE0587">
              <w:rPr>
                <w:rFonts w:ascii="Arial" w:hAnsi="Arial" w:cs="Arial"/>
                <w:b/>
                <w:bCs/>
                <w:sz w:val="24"/>
                <w:szCs w:val="24"/>
              </w:rPr>
              <w:t>Postcondición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012BFD" w:rsidRDefault="006C18B8" w:rsidP="00821071">
            <w:pPr>
              <w:jc w:val="both"/>
              <w:rPr>
                <w:rFonts w:ascii="Arial" w:hAnsi="Arial" w:cs="Arial"/>
                <w:bCs/>
                <w:sz w:val="24"/>
                <w:szCs w:val="24"/>
              </w:rPr>
            </w:pPr>
            <w:r>
              <w:rPr>
                <w:rFonts w:ascii="Arial" w:hAnsi="Arial" w:cs="Arial"/>
                <w:bCs/>
                <w:sz w:val="24"/>
                <w:szCs w:val="24"/>
              </w:rPr>
              <w:t>Información de cita médica consultada.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72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30" w:hanging="15"/>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(z veces por día)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Ninguno</w:t>
            </w:r>
          </w:p>
        </w:tc>
      </w:tr>
    </w:tbl>
    <w:p w:rsidR="006C18B8" w:rsidRPr="00CE0587" w:rsidRDefault="006C18B8" w:rsidP="00BB5996">
      <w:pPr>
        <w:rPr>
          <w:rFonts w:ascii="Arial" w:hAnsi="Arial" w:cs="Arial"/>
          <w:sz w:val="24"/>
          <w:szCs w:val="24"/>
        </w:rPr>
      </w:pPr>
    </w:p>
    <w:p w:rsidR="006C18B8" w:rsidRPr="00CE0587" w:rsidRDefault="006C18B8" w:rsidP="00BB5996">
      <w:pPr>
        <w:rPr>
          <w:rFonts w:ascii="Arial" w:hAnsi="Arial" w:cs="Arial"/>
          <w:sz w:val="24"/>
          <w:szCs w:val="24"/>
          <w:lang w:val="es-CO"/>
        </w:rPr>
      </w:pPr>
    </w:p>
    <w:tbl>
      <w:tblPr>
        <w:tblW w:w="9898" w:type="dxa"/>
        <w:tblInd w:w="-58" w:type="dxa"/>
        <w:tblLayout w:type="fixed"/>
        <w:tblCellMar>
          <w:top w:w="15" w:type="dxa"/>
          <w:left w:w="15" w:type="dxa"/>
          <w:bottom w:w="15" w:type="dxa"/>
          <w:right w:w="15" w:type="dxa"/>
        </w:tblCellMar>
        <w:tblLook w:val="0000"/>
      </w:tblPr>
      <w:tblGrid>
        <w:gridCol w:w="1789"/>
        <w:gridCol w:w="709"/>
        <w:gridCol w:w="20"/>
        <w:gridCol w:w="7380"/>
      </w:tblGrid>
      <w:tr w:rsidR="006C18B8" w:rsidRPr="00CE0587" w:rsidTr="00821071">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UC-0006</w:t>
            </w:r>
          </w:p>
        </w:tc>
        <w:tc>
          <w:tcPr>
            <w:tcW w:w="810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872FAD" w:rsidRDefault="006C18B8" w:rsidP="00821071">
            <w:pPr>
              <w:tabs>
                <w:tab w:val="left" w:pos="906"/>
              </w:tabs>
              <w:rPr>
                <w:rFonts w:ascii="Arial" w:hAnsi="Arial" w:cs="Arial"/>
                <w:b/>
                <w:bCs/>
                <w:sz w:val="24"/>
                <w:szCs w:val="24"/>
              </w:rPr>
            </w:pPr>
            <w:r w:rsidRPr="00872FAD">
              <w:rPr>
                <w:rFonts w:ascii="Arial" w:hAnsi="Arial" w:cs="Arial"/>
                <w:b/>
                <w:bCs/>
                <w:sz w:val="24"/>
                <w:szCs w:val="24"/>
              </w:rPr>
              <w:t>Cancelar citas</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09"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(27/11/2012)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09"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09" w:type="dxa"/>
            <w:gridSpan w:val="3"/>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2D087C">
            <w:pPr>
              <w:pStyle w:val="Predeterminado"/>
              <w:spacing w:after="0"/>
              <w:ind w:left="84" w:right="75"/>
              <w:jc w:val="both"/>
              <w:rPr>
                <w:rFonts w:ascii="Arial" w:hAnsi="Arial" w:cs="Arial"/>
                <w:sz w:val="24"/>
                <w:szCs w:val="24"/>
                <w:lang w:val="es-ES"/>
              </w:rPr>
            </w:pPr>
            <w:r>
              <w:rPr>
                <w:rFonts w:ascii="Arial" w:hAnsi="Arial" w:cs="Arial"/>
                <w:sz w:val="24"/>
                <w:szCs w:val="24"/>
                <w:lang w:val="es-CO"/>
              </w:rPr>
              <w:t>Consiste en realizar una cancelación de una solicitud de una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09"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872FAD" w:rsidRDefault="006C18B8" w:rsidP="002D087C">
            <w:pPr>
              <w:spacing w:line="276" w:lineRule="auto"/>
              <w:ind w:left="84" w:right="75"/>
              <w:jc w:val="both"/>
              <w:rPr>
                <w:rFonts w:ascii="Arial" w:hAnsi="Arial" w:cs="Arial"/>
                <w:bCs/>
                <w:sz w:val="24"/>
                <w:szCs w:val="24"/>
              </w:rPr>
            </w:pPr>
            <w:r>
              <w:rPr>
                <w:rFonts w:ascii="Arial" w:hAnsi="Arial" w:cs="Arial"/>
                <w:bCs/>
                <w:sz w:val="24"/>
                <w:szCs w:val="24"/>
              </w:rPr>
              <w:t>El actor usuario debe haber efectuado una solicitud de cita médica previa, y haber iniciado sesión en el sistema.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sz w:val="24"/>
                <w:szCs w:val="24"/>
              </w:rPr>
              <w:t>1</w:t>
            </w:r>
          </w:p>
        </w:tc>
        <w:tc>
          <w:tcPr>
            <w:tcW w:w="740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DA4A19" w:rsidRDefault="006C18B8" w:rsidP="002D087C">
            <w:pPr>
              <w:ind w:left="95" w:right="75"/>
              <w:jc w:val="both"/>
              <w:rPr>
                <w:rFonts w:ascii="Arial" w:hAnsi="Arial" w:cs="Arial"/>
                <w:bCs/>
                <w:sz w:val="24"/>
                <w:szCs w:val="24"/>
              </w:rPr>
            </w:pPr>
            <w:r>
              <w:rPr>
                <w:rFonts w:ascii="Arial" w:hAnsi="Arial" w:cs="Arial"/>
                <w:bCs/>
                <w:sz w:val="24"/>
                <w:szCs w:val="24"/>
              </w:rPr>
              <w:t>El sistema muestra un menú con las opciones que el usuario puede seleccionar.</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40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2D087C">
            <w:pPr>
              <w:ind w:left="95" w:right="75"/>
              <w:jc w:val="both"/>
              <w:rPr>
                <w:rFonts w:ascii="Arial" w:hAnsi="Arial" w:cs="Arial"/>
                <w:b/>
                <w:bCs/>
                <w:sz w:val="24"/>
                <w:szCs w:val="24"/>
                <w:u w:val="single"/>
              </w:rPr>
            </w:pPr>
            <w:r>
              <w:rPr>
                <w:rFonts w:ascii="Arial" w:hAnsi="Arial" w:cs="Arial"/>
                <w:bCs/>
                <w:sz w:val="24"/>
                <w:szCs w:val="24"/>
              </w:rPr>
              <w:t xml:space="preserve">El actor </w:t>
            </w:r>
            <w:r w:rsidRPr="003A658F">
              <w:rPr>
                <w:rFonts w:ascii="Arial" w:hAnsi="Arial" w:cs="Arial"/>
                <w:bCs/>
                <w:sz w:val="24"/>
                <w:szCs w:val="24"/>
                <w:u w:val="single"/>
              </w:rPr>
              <w:t>usuario</w:t>
            </w:r>
            <w:r>
              <w:rPr>
                <w:rFonts w:ascii="Arial" w:hAnsi="Arial" w:cs="Arial"/>
                <w:bCs/>
                <w:sz w:val="24"/>
                <w:szCs w:val="24"/>
              </w:rPr>
              <w:t xml:space="preserve"> escoge la opción de cancelar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40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032060" w:rsidRDefault="006C18B8" w:rsidP="002D087C">
            <w:pPr>
              <w:ind w:left="95" w:right="75"/>
              <w:jc w:val="both"/>
              <w:rPr>
                <w:rFonts w:ascii="Arial" w:hAnsi="Arial" w:cs="Arial"/>
                <w:bCs/>
                <w:sz w:val="24"/>
                <w:szCs w:val="24"/>
              </w:rPr>
            </w:pPr>
            <w:r>
              <w:rPr>
                <w:rFonts w:ascii="Arial" w:hAnsi="Arial" w:cs="Arial"/>
                <w:bCs/>
                <w:sz w:val="24"/>
                <w:szCs w:val="24"/>
              </w:rPr>
              <w:t>El actor usuario escoge la cita médica que desea cancelar.</w:t>
            </w:r>
          </w:p>
        </w:tc>
      </w:tr>
      <w:tr w:rsidR="006C18B8" w:rsidRPr="00CE0587" w:rsidTr="00821071">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4</w:t>
            </w:r>
          </w:p>
        </w:tc>
        <w:tc>
          <w:tcPr>
            <w:tcW w:w="740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2D087C">
            <w:pPr>
              <w:ind w:left="95" w:right="75"/>
              <w:jc w:val="both"/>
              <w:rPr>
                <w:rFonts w:ascii="Arial" w:hAnsi="Arial" w:cs="Arial"/>
                <w:bCs/>
                <w:sz w:val="24"/>
                <w:szCs w:val="24"/>
              </w:rPr>
            </w:pPr>
            <w:r>
              <w:rPr>
                <w:rFonts w:ascii="Arial" w:hAnsi="Arial" w:cs="Arial"/>
                <w:bCs/>
                <w:sz w:val="24"/>
                <w:szCs w:val="24"/>
              </w:rPr>
              <w:t>El actor usuario confirma la cancelación de cita médica.</w:t>
            </w:r>
          </w:p>
        </w:tc>
      </w:tr>
      <w:tr w:rsidR="006C18B8" w:rsidRPr="00CE0587" w:rsidTr="00821071">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5</w:t>
            </w:r>
          </w:p>
        </w:tc>
        <w:tc>
          <w:tcPr>
            <w:tcW w:w="740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Default="006C18B8" w:rsidP="002D087C">
            <w:pPr>
              <w:ind w:left="95" w:right="75"/>
              <w:jc w:val="both"/>
              <w:rPr>
                <w:rFonts w:ascii="Arial" w:hAnsi="Arial" w:cs="Arial"/>
                <w:bCs/>
                <w:sz w:val="24"/>
                <w:szCs w:val="24"/>
              </w:rPr>
            </w:pPr>
            <w:r>
              <w:rPr>
                <w:rFonts w:ascii="Arial" w:hAnsi="Arial" w:cs="Arial"/>
                <w:bCs/>
                <w:sz w:val="24"/>
                <w:szCs w:val="24"/>
              </w:rPr>
              <w:t>Se actualiza la cancelación de la cita médica en la base de datos.</w:t>
            </w:r>
          </w:p>
        </w:tc>
      </w:tr>
      <w:tr w:rsidR="006C18B8" w:rsidRPr="00CE0587" w:rsidTr="00821071">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Default="006C18B8" w:rsidP="00821071">
            <w:pPr>
              <w:jc w:val="center"/>
              <w:rPr>
                <w:rFonts w:ascii="Arial" w:hAnsi="Arial" w:cs="Arial"/>
                <w:sz w:val="24"/>
                <w:szCs w:val="24"/>
              </w:rPr>
            </w:pPr>
            <w:r>
              <w:rPr>
                <w:rFonts w:ascii="Arial" w:hAnsi="Arial" w:cs="Arial"/>
                <w:sz w:val="24"/>
                <w:szCs w:val="24"/>
              </w:rPr>
              <w:t>6</w:t>
            </w:r>
          </w:p>
        </w:tc>
        <w:tc>
          <w:tcPr>
            <w:tcW w:w="740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Default="006C18B8" w:rsidP="002D087C">
            <w:pPr>
              <w:ind w:left="95" w:right="75"/>
              <w:jc w:val="both"/>
              <w:rPr>
                <w:rFonts w:ascii="Arial" w:hAnsi="Arial" w:cs="Arial"/>
                <w:bCs/>
                <w:sz w:val="24"/>
                <w:szCs w:val="24"/>
              </w:rPr>
            </w:pPr>
            <w:r>
              <w:rPr>
                <w:rFonts w:ascii="Arial" w:hAnsi="Arial" w:cs="Arial"/>
                <w:sz w:val="24"/>
                <w:szCs w:val="24"/>
              </w:rPr>
              <w:t>El sistema emite un mensaje confirmando la cancelación de la cita médica.</w:t>
            </w:r>
          </w:p>
        </w:tc>
      </w:tr>
      <w:tr w:rsidR="006C18B8" w:rsidRPr="00CE0587" w:rsidTr="00821071">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Default="006C18B8" w:rsidP="00821071">
            <w:pPr>
              <w:jc w:val="center"/>
              <w:rPr>
                <w:rFonts w:ascii="Arial" w:hAnsi="Arial" w:cs="Arial"/>
                <w:sz w:val="24"/>
                <w:szCs w:val="24"/>
              </w:rPr>
            </w:pPr>
            <w:r>
              <w:rPr>
                <w:rFonts w:ascii="Arial" w:hAnsi="Arial" w:cs="Arial"/>
                <w:sz w:val="24"/>
                <w:szCs w:val="24"/>
              </w:rPr>
              <w:t>7</w:t>
            </w:r>
          </w:p>
        </w:tc>
        <w:tc>
          <w:tcPr>
            <w:tcW w:w="740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Default="006C18B8" w:rsidP="002D087C">
            <w:pPr>
              <w:ind w:left="95" w:right="75"/>
              <w:jc w:val="both"/>
              <w:rPr>
                <w:rFonts w:ascii="Arial" w:hAnsi="Arial" w:cs="Arial"/>
                <w:sz w:val="24"/>
                <w:szCs w:val="24"/>
              </w:rPr>
            </w:pPr>
            <w:r>
              <w:rPr>
                <w:rFonts w:ascii="Arial" w:hAnsi="Arial" w:cs="Arial"/>
                <w:sz w:val="24"/>
                <w:szCs w:val="24"/>
              </w:rPr>
              <w:t>Se actualiza la agenda del médico respectivo.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iCs/>
                <w:sz w:val="24"/>
                <w:szCs w:val="24"/>
              </w:rPr>
            </w:pPr>
            <w:r w:rsidRPr="00CE0587">
              <w:rPr>
                <w:rFonts w:ascii="Arial" w:hAnsi="Arial" w:cs="Arial"/>
                <w:b/>
                <w:bCs/>
                <w:sz w:val="24"/>
                <w:szCs w:val="24"/>
              </w:rPr>
              <w:t>Postcondición</w:t>
            </w:r>
          </w:p>
        </w:tc>
        <w:tc>
          <w:tcPr>
            <w:tcW w:w="8109"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jc w:val="both"/>
              <w:rPr>
                <w:rFonts w:ascii="Arial" w:hAnsi="Arial" w:cs="Arial"/>
                <w:b/>
                <w:bCs/>
                <w:sz w:val="24"/>
                <w:szCs w:val="24"/>
                <w:u w:val="single"/>
              </w:rPr>
            </w:pP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729" w:type="dxa"/>
            <w:gridSpan w:val="2"/>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30" w:hanging="15"/>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9" w:type="dxa"/>
            <w:gridSpan w:val="2"/>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4</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2D087C" w:rsidRDefault="006C18B8" w:rsidP="002D087C">
            <w:pPr>
              <w:ind w:left="75" w:right="75"/>
              <w:jc w:val="both"/>
              <w:rPr>
                <w:rFonts w:ascii="Arial" w:hAnsi="Arial" w:cs="Arial"/>
                <w:sz w:val="24"/>
                <w:szCs w:val="24"/>
                <w:lang w:val="es-CO"/>
              </w:rPr>
            </w:pPr>
            <w:r>
              <w:rPr>
                <w:rFonts w:ascii="Arial" w:hAnsi="Arial" w:cs="Arial"/>
                <w:sz w:val="24"/>
                <w:szCs w:val="24"/>
              </w:rPr>
              <w:t>El sistema verifica que la cita médica no se encuentra dentro de los límites de tiempo establecidos por la EPS para poder cancelarla.</w:t>
            </w:r>
            <w:r w:rsidRPr="00CE0587">
              <w:rPr>
                <w:rFonts w:ascii="Arial" w:hAnsi="Arial" w:cs="Arial"/>
                <w:sz w:val="24"/>
                <w:szCs w:val="24"/>
              </w:rPr>
              <w:t xml:space="preserve"> </w:t>
            </w:r>
            <w:r w:rsidRPr="009E74BC">
              <w:rPr>
                <w:rFonts w:ascii="Arial" w:hAnsi="Arial" w:cs="Arial"/>
                <w:i/>
                <w:sz w:val="24"/>
                <w:szCs w:val="24"/>
              </w:rPr>
              <w:t>A continuación, este caso de uso queda sin efecto.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09" w:type="dxa"/>
            <w:gridSpan w:val="3"/>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(z veces por día)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09"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Ninguno</w:t>
            </w:r>
          </w:p>
        </w:tc>
      </w:tr>
    </w:tbl>
    <w:p w:rsidR="006C18B8" w:rsidRDefault="006C18B8" w:rsidP="00BB5996">
      <w:pPr>
        <w:tabs>
          <w:tab w:val="left" w:pos="906"/>
        </w:tabs>
        <w:rPr>
          <w:rFonts w:ascii="Arial" w:hAnsi="Arial" w:cs="Arial"/>
          <w:b/>
          <w:bCs/>
          <w:sz w:val="24"/>
          <w:szCs w:val="24"/>
        </w:rPr>
      </w:pPr>
    </w:p>
    <w:p w:rsidR="006C18B8" w:rsidRDefault="006C18B8" w:rsidP="00BB5996">
      <w:pPr>
        <w:tabs>
          <w:tab w:val="left" w:pos="906"/>
        </w:tabs>
        <w:rPr>
          <w:rFonts w:ascii="Arial" w:hAnsi="Arial" w:cs="Arial"/>
          <w:b/>
          <w:bCs/>
          <w:sz w:val="24"/>
          <w:szCs w:val="24"/>
        </w:rPr>
      </w:pPr>
    </w:p>
    <w:p w:rsidR="006C18B8" w:rsidRDefault="006C18B8" w:rsidP="00BB5996">
      <w:pPr>
        <w:tabs>
          <w:tab w:val="left" w:pos="906"/>
        </w:tabs>
        <w:rPr>
          <w:rFonts w:ascii="Arial" w:hAnsi="Arial" w:cs="Arial"/>
          <w:b/>
          <w:bCs/>
          <w:sz w:val="24"/>
          <w:szCs w:val="24"/>
        </w:rPr>
      </w:pPr>
    </w:p>
    <w:p w:rsidR="006C18B8" w:rsidRPr="00007996" w:rsidRDefault="006C18B8" w:rsidP="006B70DF">
      <w:pPr>
        <w:tabs>
          <w:tab w:val="left" w:pos="906"/>
        </w:tabs>
        <w:spacing w:line="276" w:lineRule="auto"/>
        <w:rPr>
          <w:rFonts w:ascii="Arial" w:hAnsi="Arial" w:cs="Arial"/>
          <w:b/>
          <w:bCs/>
          <w:sz w:val="24"/>
          <w:szCs w:val="24"/>
        </w:rPr>
      </w:pPr>
      <w:r>
        <w:rPr>
          <w:rFonts w:ascii="Arial" w:hAnsi="Arial" w:cs="Arial"/>
          <w:b/>
          <w:bCs/>
          <w:sz w:val="24"/>
          <w:szCs w:val="24"/>
        </w:rPr>
        <w:t>Médico</w:t>
      </w:r>
    </w:p>
    <w:p w:rsidR="006C18B8" w:rsidRPr="00CE0587" w:rsidRDefault="006C18B8" w:rsidP="00BB5996">
      <w:pPr>
        <w:rPr>
          <w:rFonts w:ascii="Arial" w:hAnsi="Arial" w:cs="Arial"/>
          <w:sz w:val="24"/>
          <w:szCs w:val="24"/>
          <w:lang w:val="es-CO"/>
        </w:rPr>
      </w:pPr>
    </w:p>
    <w:tbl>
      <w:tblPr>
        <w:tblW w:w="9898" w:type="dxa"/>
        <w:tblInd w:w="-58" w:type="dxa"/>
        <w:tblLayout w:type="fixed"/>
        <w:tblCellMar>
          <w:top w:w="15" w:type="dxa"/>
          <w:left w:w="15" w:type="dxa"/>
          <w:bottom w:w="15" w:type="dxa"/>
          <w:right w:w="15" w:type="dxa"/>
        </w:tblCellMar>
        <w:tblLook w:val="0000"/>
      </w:tblPr>
      <w:tblGrid>
        <w:gridCol w:w="1708"/>
        <w:gridCol w:w="810"/>
        <w:gridCol w:w="7380"/>
      </w:tblGrid>
      <w:tr w:rsidR="006C18B8" w:rsidRPr="00CE0587" w:rsidTr="002D087C">
        <w:tc>
          <w:tcPr>
            <w:tcW w:w="1708"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UC-000</w:t>
            </w:r>
            <w:r>
              <w:rPr>
                <w:rFonts w:ascii="Arial" w:hAnsi="Arial" w:cs="Arial"/>
                <w:b/>
                <w:bCs/>
                <w:sz w:val="24"/>
                <w:szCs w:val="24"/>
              </w:rPr>
              <w:t>7</w:t>
            </w:r>
          </w:p>
        </w:tc>
        <w:tc>
          <w:tcPr>
            <w:tcW w:w="8190"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CE0587" w:rsidRDefault="006C18B8" w:rsidP="00821071">
            <w:pPr>
              <w:rPr>
                <w:rFonts w:ascii="Arial" w:hAnsi="Arial" w:cs="Arial"/>
                <w:b/>
                <w:bCs/>
                <w:sz w:val="24"/>
                <w:szCs w:val="24"/>
              </w:rPr>
            </w:pPr>
            <w:r>
              <w:rPr>
                <w:rFonts w:ascii="Arial" w:hAnsi="Arial" w:cs="Arial"/>
                <w:b/>
                <w:bCs/>
                <w:sz w:val="24"/>
                <w:szCs w:val="24"/>
              </w:rPr>
              <w:t>Ingresar al sistema</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9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(27/11/2012) </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9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9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2D087C">
            <w:pPr>
              <w:spacing w:line="276" w:lineRule="auto"/>
              <w:ind w:left="23" w:right="75"/>
              <w:rPr>
                <w:rFonts w:ascii="Arial" w:hAnsi="Arial" w:cs="Arial"/>
                <w:b/>
                <w:bCs/>
                <w:sz w:val="24"/>
                <w:szCs w:val="24"/>
              </w:rPr>
            </w:pPr>
            <w:r>
              <w:rPr>
                <w:rFonts w:ascii="Arial" w:hAnsi="Arial" w:cs="Arial"/>
                <w:sz w:val="24"/>
                <w:szCs w:val="24"/>
                <w:lang w:val="es-CO"/>
              </w:rPr>
              <w:t>El actor médico inicia sesión en el sistema.</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9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2D087C">
            <w:pPr>
              <w:spacing w:line="276" w:lineRule="auto"/>
              <w:ind w:left="23" w:right="75"/>
              <w:jc w:val="both"/>
              <w:rPr>
                <w:rFonts w:ascii="Arial" w:hAnsi="Arial" w:cs="Arial"/>
                <w:b/>
                <w:bCs/>
                <w:sz w:val="24"/>
                <w:szCs w:val="24"/>
              </w:rPr>
            </w:pPr>
            <w:r>
              <w:rPr>
                <w:rFonts w:ascii="Arial" w:hAnsi="Arial" w:cs="Arial"/>
                <w:sz w:val="24"/>
                <w:szCs w:val="24"/>
              </w:rPr>
              <w:t>El médico se debe registrar previamente para poder iniciar sesión en el sistema.</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sz w:val="24"/>
                <w:szCs w:val="24"/>
              </w:rPr>
              <w:t>1</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2D087C">
            <w:pPr>
              <w:ind w:left="75" w:right="75"/>
              <w:jc w:val="both"/>
              <w:rPr>
                <w:rFonts w:ascii="Arial" w:hAnsi="Arial" w:cs="Arial"/>
                <w:b/>
                <w:bCs/>
                <w:sz w:val="24"/>
                <w:szCs w:val="24"/>
              </w:rPr>
            </w:pPr>
            <w:r>
              <w:rPr>
                <w:rFonts w:ascii="Arial" w:hAnsi="Arial" w:cs="Arial"/>
                <w:bCs/>
                <w:sz w:val="24"/>
                <w:szCs w:val="24"/>
              </w:rPr>
              <w:t>El sistema despliega un formulario para que el actor médico ingrese su identificación y contraseña</w:t>
            </w:r>
            <w:r w:rsidRPr="00CE0587">
              <w:rPr>
                <w:rFonts w:ascii="Arial" w:hAnsi="Arial" w:cs="Arial"/>
                <w:sz w:val="24"/>
                <w:szCs w:val="24"/>
              </w:rPr>
              <w:t>.</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2D087C">
            <w:pPr>
              <w:ind w:left="75" w:right="75"/>
              <w:jc w:val="both"/>
              <w:rPr>
                <w:rFonts w:ascii="Arial" w:hAnsi="Arial" w:cs="Arial"/>
                <w:b/>
                <w:bCs/>
                <w:sz w:val="24"/>
                <w:szCs w:val="24"/>
              </w:rPr>
            </w:pPr>
            <w:r>
              <w:rPr>
                <w:rFonts w:ascii="Arial" w:hAnsi="Arial" w:cs="Arial"/>
                <w:sz w:val="24"/>
                <w:szCs w:val="24"/>
              </w:rPr>
              <w:t>El actor médico diligencia la información que se le solicita en el formulario.</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3</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Default="006C18B8" w:rsidP="002D087C">
            <w:pPr>
              <w:ind w:left="75" w:right="75"/>
              <w:jc w:val="both"/>
              <w:rPr>
                <w:rFonts w:ascii="Arial" w:hAnsi="Arial" w:cs="Arial"/>
                <w:sz w:val="24"/>
                <w:szCs w:val="24"/>
              </w:rPr>
            </w:pPr>
            <w:r>
              <w:rPr>
                <w:rFonts w:ascii="Arial" w:hAnsi="Arial" w:cs="Arial"/>
                <w:sz w:val="24"/>
                <w:szCs w:val="24"/>
              </w:rPr>
              <w:t>El sistema valida que la información ingresada por el actor médico se haya ingresado de manera completa y que estos valores sean correctos.</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Pos condición</w:t>
            </w:r>
          </w:p>
        </w:tc>
        <w:tc>
          <w:tcPr>
            <w:tcW w:w="819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2D087C">
            <w:pPr>
              <w:spacing w:line="276" w:lineRule="auto"/>
              <w:ind w:left="23"/>
              <w:rPr>
                <w:rFonts w:ascii="Arial" w:hAnsi="Arial" w:cs="Arial"/>
                <w:b/>
                <w:bCs/>
                <w:sz w:val="24"/>
                <w:szCs w:val="24"/>
              </w:rPr>
            </w:pPr>
            <w:r>
              <w:rPr>
                <w:rFonts w:ascii="Arial" w:hAnsi="Arial" w:cs="Arial"/>
                <w:sz w:val="24"/>
                <w:szCs w:val="24"/>
              </w:rPr>
              <w:t>El actor médico ha iniciado sesión con su cuenta en el sistema.</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810"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2</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2D087C">
            <w:pPr>
              <w:ind w:left="75" w:right="75"/>
              <w:jc w:val="both"/>
              <w:rPr>
                <w:rFonts w:ascii="Arial" w:hAnsi="Arial" w:cs="Arial"/>
                <w:b/>
                <w:bCs/>
                <w:sz w:val="24"/>
                <w:szCs w:val="24"/>
              </w:rPr>
            </w:pPr>
            <w:r>
              <w:rPr>
                <w:rFonts w:ascii="Arial" w:hAnsi="Arial" w:cs="Arial"/>
                <w:bCs/>
                <w:sz w:val="24"/>
                <w:szCs w:val="24"/>
              </w:rPr>
              <w:t xml:space="preserve">Si el médico no se encuentra registrado en el sistema. La aplicación emitirá un mensaje indicando que el usuario no se encuentra registrado en la base de datos. </w:t>
            </w:r>
            <w:r w:rsidRPr="009F5EA9">
              <w:rPr>
                <w:rFonts w:ascii="Arial" w:hAnsi="Arial" w:cs="Arial"/>
                <w:bCs/>
                <w:i/>
                <w:sz w:val="24"/>
                <w:szCs w:val="24"/>
              </w:rPr>
              <w:t>A continuación, este caso de uso queda sin efecto.</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810" w:type="dxa"/>
            <w:tcBorders>
              <w:top w:val="thickThinLargeGap" w:sz="6" w:space="0" w:color="C0C0C0"/>
              <w:left w:val="thickThinLargeGap" w:sz="6" w:space="0" w:color="C0C0C0"/>
              <w:bottom w:val="thickThinLargeGap" w:sz="6" w:space="0" w:color="C0C0C0"/>
            </w:tcBorders>
          </w:tcPr>
          <w:p w:rsidR="006C18B8" w:rsidRDefault="006C18B8" w:rsidP="00821071">
            <w:pPr>
              <w:jc w:val="center"/>
              <w:rPr>
                <w:rFonts w:ascii="Arial" w:hAnsi="Arial" w:cs="Arial"/>
                <w:sz w:val="24"/>
                <w:szCs w:val="24"/>
              </w:rPr>
            </w:pPr>
            <w:r>
              <w:rPr>
                <w:rFonts w:ascii="Arial" w:hAnsi="Arial" w:cs="Arial"/>
                <w:sz w:val="24"/>
                <w:szCs w:val="24"/>
              </w:rPr>
              <w:t>3</w:t>
            </w:r>
          </w:p>
        </w:tc>
        <w:tc>
          <w:tcPr>
            <w:tcW w:w="73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Default="006C18B8" w:rsidP="002D087C">
            <w:pPr>
              <w:ind w:left="75" w:right="75"/>
              <w:jc w:val="both"/>
              <w:rPr>
                <w:rFonts w:ascii="Arial" w:hAnsi="Arial" w:cs="Arial"/>
                <w:bCs/>
                <w:sz w:val="24"/>
                <w:szCs w:val="24"/>
              </w:rPr>
            </w:pPr>
            <w:r>
              <w:rPr>
                <w:rFonts w:ascii="Arial" w:hAnsi="Arial" w:cs="Arial"/>
                <w:sz w:val="24"/>
                <w:szCs w:val="24"/>
              </w:rPr>
              <w:t xml:space="preserve">El sistema determina que falta información por diligenciar en el formulario o que esta es incorrecta. Por lo tanto el sistema emitirá un mensaje indicando que se debe diligenciar la información faltante, o corregir la información ingresada. </w:t>
            </w:r>
            <w:r w:rsidRPr="009F5EA9">
              <w:rPr>
                <w:rFonts w:ascii="Arial" w:hAnsi="Arial" w:cs="Arial"/>
                <w:i/>
                <w:sz w:val="24"/>
                <w:szCs w:val="24"/>
              </w:rPr>
              <w:t>A continuación, este caso de uso continúa.</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90"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(y veces por día)</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90"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 xml:space="preserve">Ninguno </w:t>
            </w:r>
          </w:p>
        </w:tc>
      </w:tr>
    </w:tbl>
    <w:p w:rsidR="006C18B8" w:rsidRPr="00CE0587" w:rsidRDefault="006C18B8" w:rsidP="00BB5996">
      <w:pPr>
        <w:rPr>
          <w:rFonts w:ascii="Arial" w:hAnsi="Arial" w:cs="Arial"/>
          <w:sz w:val="24"/>
          <w:szCs w:val="24"/>
          <w:lang w:val="es-CO"/>
        </w:rPr>
      </w:pPr>
    </w:p>
    <w:p w:rsidR="006C18B8" w:rsidRPr="00CE0587" w:rsidRDefault="006C18B8" w:rsidP="00BB5996">
      <w:pPr>
        <w:rPr>
          <w:rFonts w:ascii="Arial" w:hAnsi="Arial" w:cs="Arial"/>
          <w:sz w:val="24"/>
          <w:szCs w:val="24"/>
          <w:lang w:val="es-CO"/>
        </w:rPr>
      </w:pPr>
    </w:p>
    <w:tbl>
      <w:tblPr>
        <w:tblW w:w="9898" w:type="dxa"/>
        <w:tblInd w:w="-58" w:type="dxa"/>
        <w:tblLayout w:type="fixed"/>
        <w:tblCellMar>
          <w:top w:w="15" w:type="dxa"/>
          <w:left w:w="15" w:type="dxa"/>
          <w:bottom w:w="15" w:type="dxa"/>
          <w:right w:w="15" w:type="dxa"/>
        </w:tblCellMar>
        <w:tblLook w:val="0000"/>
      </w:tblPr>
      <w:tblGrid>
        <w:gridCol w:w="1708"/>
        <w:gridCol w:w="648"/>
        <w:gridCol w:w="72"/>
        <w:gridCol w:w="7470"/>
      </w:tblGrid>
      <w:tr w:rsidR="006C18B8" w:rsidRPr="00CE0587" w:rsidTr="002D087C">
        <w:tc>
          <w:tcPr>
            <w:tcW w:w="1708"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w:t>
            </w:r>
            <w:r>
              <w:rPr>
                <w:rFonts w:ascii="Arial" w:hAnsi="Arial" w:cs="Arial"/>
                <w:b/>
                <w:bCs/>
                <w:sz w:val="24"/>
                <w:szCs w:val="24"/>
              </w:rPr>
              <w:t>08</w:t>
            </w:r>
          </w:p>
        </w:tc>
        <w:tc>
          <w:tcPr>
            <w:tcW w:w="81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9307A6" w:rsidRDefault="006C18B8" w:rsidP="00821071">
            <w:pPr>
              <w:rPr>
                <w:rFonts w:ascii="Arial" w:hAnsi="Arial" w:cs="Arial"/>
                <w:b/>
                <w:bCs/>
                <w:sz w:val="24"/>
                <w:szCs w:val="24"/>
              </w:rPr>
            </w:pPr>
            <w:r w:rsidRPr="009307A6">
              <w:rPr>
                <w:rFonts w:ascii="Arial" w:hAnsi="Arial" w:cs="Arial"/>
                <w:b/>
                <w:bCs/>
                <w:sz w:val="24"/>
                <w:szCs w:val="24"/>
                <w:lang w:val="es-CO"/>
              </w:rPr>
              <w:t>Consultar paciente</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90"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(27/11/2012) </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90"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90" w:type="dxa"/>
            <w:gridSpan w:val="3"/>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6B70DF">
            <w:pPr>
              <w:spacing w:line="276" w:lineRule="auto"/>
              <w:ind w:left="75" w:right="75"/>
              <w:jc w:val="both"/>
              <w:rPr>
                <w:rFonts w:ascii="Arial" w:hAnsi="Arial" w:cs="Arial"/>
                <w:b/>
                <w:bCs/>
                <w:sz w:val="24"/>
                <w:szCs w:val="24"/>
              </w:rPr>
            </w:pPr>
            <w:r>
              <w:rPr>
                <w:rFonts w:ascii="Arial" w:hAnsi="Arial" w:cs="Arial"/>
                <w:sz w:val="24"/>
                <w:szCs w:val="24"/>
                <w:lang w:val="es-CO"/>
              </w:rPr>
              <w:t>Consiste en ingresar al sistema y consultar el paciente que recibirá la cita médica, para de este modo poder registrar información respectiva a la dicha cita.</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90"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004221" w:rsidRDefault="006C18B8" w:rsidP="006B70DF">
            <w:pPr>
              <w:spacing w:line="276" w:lineRule="auto"/>
              <w:ind w:left="75" w:right="75"/>
              <w:jc w:val="both"/>
              <w:rPr>
                <w:rFonts w:ascii="Arial" w:hAnsi="Arial" w:cs="Arial"/>
                <w:bCs/>
                <w:sz w:val="24"/>
                <w:szCs w:val="24"/>
              </w:rPr>
            </w:pPr>
            <w:r>
              <w:rPr>
                <w:rFonts w:ascii="Arial" w:hAnsi="Arial" w:cs="Arial"/>
                <w:bCs/>
                <w:sz w:val="24"/>
                <w:szCs w:val="24"/>
              </w:rPr>
              <w:t xml:space="preserve">Debe haber una cita médica establecida previamente, </w:t>
            </w:r>
            <w:r w:rsidRPr="00EB53DF">
              <w:rPr>
                <w:rFonts w:ascii="Arial" w:hAnsi="Arial" w:cs="Arial"/>
                <w:bCs/>
                <w:sz w:val="24"/>
                <w:szCs w:val="24"/>
              </w:rPr>
              <w:t>el usuario debe asistir a la cita médica</w:t>
            </w:r>
            <w:r>
              <w:rPr>
                <w:rFonts w:ascii="Arial" w:hAnsi="Arial" w:cs="Arial"/>
                <w:bCs/>
                <w:sz w:val="24"/>
                <w:szCs w:val="24"/>
              </w:rPr>
              <w:t>, el médico debe haber iniciado sesión en el sistema.</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20" w:type="dxa"/>
            <w:gridSpan w:val="2"/>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7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gridSpan w:val="2"/>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sz w:val="24"/>
                <w:szCs w:val="24"/>
              </w:rPr>
              <w:t>1</w:t>
            </w:r>
          </w:p>
        </w:tc>
        <w:tc>
          <w:tcPr>
            <w:tcW w:w="747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7E148A" w:rsidRDefault="006C18B8" w:rsidP="002D087C">
            <w:pPr>
              <w:ind w:left="57" w:right="75"/>
              <w:jc w:val="both"/>
              <w:rPr>
                <w:rFonts w:ascii="Arial" w:hAnsi="Arial" w:cs="Arial"/>
                <w:bCs/>
                <w:sz w:val="24"/>
                <w:szCs w:val="24"/>
              </w:rPr>
            </w:pPr>
            <w:r>
              <w:rPr>
                <w:rFonts w:ascii="Arial" w:hAnsi="Arial" w:cs="Arial"/>
                <w:bCs/>
                <w:sz w:val="24"/>
                <w:szCs w:val="24"/>
              </w:rPr>
              <w:t>El sistema muestra un menú con las opciones que el actor médico puede seleccionar.</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gridSpan w:val="2"/>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47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2D087C">
            <w:pPr>
              <w:ind w:left="57" w:right="75"/>
              <w:jc w:val="both"/>
              <w:rPr>
                <w:rFonts w:ascii="Arial" w:hAnsi="Arial" w:cs="Arial"/>
                <w:sz w:val="24"/>
                <w:szCs w:val="24"/>
              </w:rPr>
            </w:pPr>
            <w:r>
              <w:rPr>
                <w:rFonts w:ascii="Arial" w:hAnsi="Arial" w:cs="Arial"/>
                <w:sz w:val="24"/>
                <w:szCs w:val="24"/>
              </w:rPr>
              <w:t>El actor médico selecciona la opción ver pacientes que han solicitado citas médicas.</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20" w:type="dxa"/>
            <w:gridSpan w:val="2"/>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47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BD669E" w:rsidRDefault="006C18B8" w:rsidP="002D087C">
            <w:pPr>
              <w:ind w:left="57" w:right="75"/>
              <w:jc w:val="both"/>
              <w:rPr>
                <w:rFonts w:ascii="Arial" w:hAnsi="Arial" w:cs="Arial"/>
                <w:bCs/>
                <w:sz w:val="24"/>
                <w:szCs w:val="24"/>
              </w:rPr>
            </w:pPr>
            <w:r>
              <w:rPr>
                <w:rFonts w:ascii="Arial" w:hAnsi="Arial" w:cs="Arial"/>
                <w:bCs/>
                <w:sz w:val="24"/>
                <w:szCs w:val="24"/>
              </w:rPr>
              <w:t>El sistema muestra la información del paciente.</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Pos condición</w:t>
            </w:r>
          </w:p>
        </w:tc>
        <w:tc>
          <w:tcPr>
            <w:tcW w:w="8190"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6B70DF">
            <w:pPr>
              <w:ind w:left="75"/>
              <w:rPr>
                <w:rFonts w:ascii="Arial" w:hAnsi="Arial" w:cs="Arial"/>
                <w:b/>
                <w:bCs/>
                <w:sz w:val="24"/>
                <w:szCs w:val="24"/>
              </w:rPr>
            </w:pPr>
            <w:r>
              <w:rPr>
                <w:rFonts w:ascii="Arial" w:hAnsi="Arial" w:cs="Arial"/>
                <w:sz w:val="24"/>
                <w:szCs w:val="24"/>
              </w:rPr>
              <w:t>Información consultada del paciente.</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64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542"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p>
        </w:tc>
        <w:tc>
          <w:tcPr>
            <w:tcW w:w="648" w:type="dxa"/>
            <w:tcBorders>
              <w:top w:val="thickThinLargeGap" w:sz="6" w:space="0" w:color="C0C0C0"/>
              <w:left w:val="thickThinLargeGap" w:sz="6" w:space="0" w:color="C0C0C0"/>
              <w:bottom w:val="thickThinLargeGap" w:sz="6" w:space="0" w:color="C0C0C0"/>
            </w:tcBorders>
          </w:tcPr>
          <w:p w:rsidR="006C18B8" w:rsidRPr="00BF6A5A" w:rsidRDefault="006C18B8" w:rsidP="00821071">
            <w:pPr>
              <w:jc w:val="center"/>
              <w:rPr>
                <w:rFonts w:ascii="Arial" w:hAnsi="Arial" w:cs="Arial"/>
                <w:bCs/>
                <w:sz w:val="24"/>
                <w:szCs w:val="24"/>
              </w:rPr>
            </w:pPr>
            <w:r>
              <w:rPr>
                <w:rFonts w:ascii="Arial" w:hAnsi="Arial" w:cs="Arial"/>
                <w:bCs/>
                <w:sz w:val="24"/>
                <w:szCs w:val="24"/>
              </w:rPr>
              <w:t>2</w:t>
            </w:r>
          </w:p>
        </w:tc>
        <w:tc>
          <w:tcPr>
            <w:tcW w:w="7542"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BF6A5A" w:rsidRDefault="006C18B8" w:rsidP="006B70DF">
            <w:pPr>
              <w:ind w:left="57" w:right="75"/>
              <w:jc w:val="both"/>
              <w:rPr>
                <w:rFonts w:ascii="Arial" w:hAnsi="Arial" w:cs="Arial"/>
                <w:bCs/>
                <w:sz w:val="24"/>
                <w:szCs w:val="24"/>
              </w:rPr>
            </w:pPr>
            <w:r>
              <w:rPr>
                <w:rFonts w:ascii="Arial" w:hAnsi="Arial" w:cs="Arial"/>
                <w:bCs/>
                <w:sz w:val="24"/>
                <w:szCs w:val="24"/>
              </w:rPr>
              <w:t xml:space="preserve">El actor médico no realiza la consulta y retorna al menú principal. </w:t>
            </w:r>
            <w:r w:rsidRPr="005D30B8">
              <w:rPr>
                <w:rFonts w:ascii="Arial" w:hAnsi="Arial" w:cs="Arial"/>
                <w:bCs/>
                <w:i/>
                <w:sz w:val="24"/>
                <w:szCs w:val="24"/>
              </w:rPr>
              <w:t>A continuación, este caso de uso queda sin efecto.</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90" w:type="dxa"/>
            <w:gridSpan w:val="3"/>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(y veces por día)</w:t>
            </w:r>
          </w:p>
        </w:tc>
      </w:tr>
      <w:tr w:rsidR="006C18B8" w:rsidRPr="00CE0587" w:rsidTr="002D087C">
        <w:tc>
          <w:tcPr>
            <w:tcW w:w="1708"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90"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 xml:space="preserve">Ninguno </w:t>
            </w:r>
          </w:p>
        </w:tc>
      </w:tr>
    </w:tbl>
    <w:p w:rsidR="006C18B8" w:rsidRPr="00CE0587" w:rsidRDefault="006C18B8" w:rsidP="00BB5996">
      <w:pPr>
        <w:rPr>
          <w:rFonts w:ascii="Arial" w:hAnsi="Arial" w:cs="Arial"/>
          <w:sz w:val="24"/>
          <w:szCs w:val="24"/>
          <w:lang w:val="es-CO"/>
        </w:rPr>
      </w:pPr>
    </w:p>
    <w:p w:rsidR="006C18B8" w:rsidRPr="00CE0587" w:rsidRDefault="006C18B8" w:rsidP="00BB5996">
      <w:pPr>
        <w:rPr>
          <w:rFonts w:ascii="Arial" w:hAnsi="Arial" w:cs="Arial"/>
          <w:sz w:val="24"/>
          <w:szCs w:val="24"/>
          <w:lang w:val="es-CO"/>
        </w:rPr>
      </w:pPr>
    </w:p>
    <w:tbl>
      <w:tblPr>
        <w:tblW w:w="9901" w:type="dxa"/>
        <w:tblInd w:w="-58" w:type="dxa"/>
        <w:tblLayout w:type="fixed"/>
        <w:tblCellMar>
          <w:top w:w="15" w:type="dxa"/>
          <w:left w:w="15" w:type="dxa"/>
          <w:bottom w:w="15" w:type="dxa"/>
          <w:right w:w="15" w:type="dxa"/>
        </w:tblCellMar>
        <w:tblLook w:val="0000"/>
      </w:tblPr>
      <w:tblGrid>
        <w:gridCol w:w="1789"/>
        <w:gridCol w:w="709"/>
        <w:gridCol w:w="7403"/>
      </w:tblGrid>
      <w:tr w:rsidR="006C18B8" w:rsidRPr="00CE0587" w:rsidTr="00821071">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w:t>
            </w:r>
            <w:r>
              <w:rPr>
                <w:rFonts w:ascii="Arial" w:hAnsi="Arial" w:cs="Arial"/>
                <w:b/>
                <w:bCs/>
                <w:sz w:val="24"/>
                <w:szCs w:val="24"/>
              </w:rPr>
              <w:t>09</w:t>
            </w:r>
          </w:p>
        </w:tc>
        <w:tc>
          <w:tcPr>
            <w:tcW w:w="8112"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A35B8F" w:rsidRDefault="006C18B8" w:rsidP="00821071">
            <w:pPr>
              <w:rPr>
                <w:rFonts w:ascii="Arial" w:hAnsi="Arial" w:cs="Arial"/>
                <w:b/>
                <w:bCs/>
                <w:sz w:val="24"/>
                <w:szCs w:val="24"/>
              </w:rPr>
            </w:pPr>
            <w:r w:rsidRPr="00A35B8F">
              <w:rPr>
                <w:rFonts w:ascii="Arial" w:hAnsi="Arial" w:cs="Arial"/>
                <w:b/>
                <w:bCs/>
                <w:sz w:val="24"/>
                <w:szCs w:val="24"/>
                <w:lang w:val="es-CO"/>
              </w:rPr>
              <w:t>Consultar horario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12"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( 27/11/2012)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12"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12"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374D03" w:rsidRDefault="006C18B8" w:rsidP="006B70DF">
            <w:pPr>
              <w:spacing w:line="276" w:lineRule="auto"/>
              <w:ind w:left="84" w:right="78"/>
              <w:jc w:val="both"/>
              <w:rPr>
                <w:rFonts w:ascii="Arial" w:hAnsi="Arial" w:cs="Arial"/>
                <w:bCs/>
                <w:sz w:val="24"/>
                <w:szCs w:val="24"/>
              </w:rPr>
            </w:pPr>
            <w:r>
              <w:rPr>
                <w:rFonts w:ascii="Arial" w:hAnsi="Arial" w:cs="Arial"/>
                <w:bCs/>
                <w:sz w:val="24"/>
                <w:szCs w:val="24"/>
              </w:rPr>
              <w:t>Cosiste en ingresar al sistema y realizar una consulta del horario laboral y de las potenciales citas médicas que se hayan ingresado en el horario.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12"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172456" w:rsidRDefault="006C18B8" w:rsidP="006B70DF">
            <w:pPr>
              <w:spacing w:line="276" w:lineRule="auto"/>
              <w:ind w:left="84" w:right="78"/>
              <w:jc w:val="both"/>
              <w:rPr>
                <w:rFonts w:ascii="Arial" w:hAnsi="Arial" w:cs="Arial"/>
                <w:bCs/>
                <w:sz w:val="24"/>
                <w:szCs w:val="24"/>
              </w:rPr>
            </w:pPr>
            <w:r>
              <w:rPr>
                <w:rFonts w:ascii="Arial" w:hAnsi="Arial" w:cs="Arial"/>
                <w:bCs/>
                <w:sz w:val="24"/>
                <w:szCs w:val="24"/>
              </w:rPr>
              <w:t>Se debe haber registrado un horario laboral previamente, el actor médico debe haber iniciado sesión en el sistema.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3"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Acción</w:t>
            </w:r>
          </w:p>
          <w:p w:rsidR="006C18B8" w:rsidRPr="00CE0587" w:rsidRDefault="006C18B8" w:rsidP="00821071">
            <w:pPr>
              <w:rPr>
                <w:rFonts w:ascii="Arial" w:hAnsi="Arial" w:cs="Arial"/>
                <w:sz w:val="24"/>
                <w:szCs w:val="24"/>
              </w:rPr>
            </w:pP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1</w:t>
            </w:r>
          </w:p>
        </w:tc>
        <w:tc>
          <w:tcPr>
            <w:tcW w:w="740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6B70DF">
            <w:pPr>
              <w:ind w:left="95" w:right="78"/>
              <w:jc w:val="both"/>
              <w:rPr>
                <w:rFonts w:ascii="Arial" w:hAnsi="Arial" w:cs="Arial"/>
                <w:b/>
                <w:bCs/>
                <w:sz w:val="24"/>
                <w:szCs w:val="24"/>
              </w:rPr>
            </w:pPr>
            <w:r>
              <w:rPr>
                <w:rFonts w:ascii="Arial" w:hAnsi="Arial" w:cs="Arial"/>
                <w:bCs/>
                <w:sz w:val="24"/>
                <w:szCs w:val="24"/>
              </w:rPr>
              <w:t>El sistema muestra un menú con las opciones que el actor médico puede seleccionar.</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40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6B70DF">
            <w:pPr>
              <w:ind w:left="95" w:right="78"/>
              <w:jc w:val="both"/>
              <w:rPr>
                <w:rFonts w:ascii="Arial" w:hAnsi="Arial" w:cs="Arial"/>
                <w:b/>
                <w:bCs/>
                <w:sz w:val="24"/>
                <w:szCs w:val="24"/>
              </w:rPr>
            </w:pPr>
            <w:r>
              <w:rPr>
                <w:rFonts w:ascii="Arial" w:hAnsi="Arial" w:cs="Arial"/>
                <w:sz w:val="24"/>
                <w:szCs w:val="24"/>
              </w:rPr>
              <w:t>El actor médico selecciona la opción ver horario.</w:t>
            </w:r>
          </w:p>
        </w:tc>
      </w:tr>
      <w:tr w:rsidR="006C18B8" w:rsidRPr="00CE0587" w:rsidTr="00821071">
        <w:trPr>
          <w:trHeight w:val="295"/>
        </w:trPr>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40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B6936" w:rsidRDefault="006C18B8" w:rsidP="006B70DF">
            <w:pPr>
              <w:ind w:left="95" w:right="78"/>
              <w:jc w:val="both"/>
              <w:rPr>
                <w:rFonts w:ascii="Arial" w:hAnsi="Arial" w:cs="Arial"/>
                <w:bCs/>
                <w:sz w:val="24"/>
                <w:szCs w:val="24"/>
              </w:rPr>
            </w:pPr>
            <w:r>
              <w:rPr>
                <w:rFonts w:ascii="Arial" w:hAnsi="Arial" w:cs="Arial"/>
                <w:bCs/>
                <w:sz w:val="24"/>
                <w:szCs w:val="24"/>
              </w:rPr>
              <w:t>El sistema muestra el horario del médico y las potenciales citas registradas en el sistema.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Postcondición</w:t>
            </w:r>
          </w:p>
        </w:tc>
        <w:tc>
          <w:tcPr>
            <w:tcW w:w="8112"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3"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2</w:t>
            </w:r>
          </w:p>
        </w:tc>
        <w:tc>
          <w:tcPr>
            <w:tcW w:w="740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6B70DF">
            <w:pPr>
              <w:ind w:left="95" w:right="78"/>
              <w:jc w:val="both"/>
              <w:rPr>
                <w:rFonts w:ascii="Arial" w:hAnsi="Arial" w:cs="Arial"/>
                <w:b/>
                <w:bCs/>
                <w:sz w:val="24"/>
                <w:szCs w:val="24"/>
              </w:rPr>
            </w:pPr>
            <w:r>
              <w:rPr>
                <w:rFonts w:ascii="Arial" w:hAnsi="Arial" w:cs="Arial"/>
                <w:bCs/>
                <w:sz w:val="24"/>
                <w:szCs w:val="24"/>
              </w:rPr>
              <w:t xml:space="preserve">El actor médico no realiza la consulta y retorna al menú principal. </w:t>
            </w:r>
            <w:r w:rsidRPr="0049259F">
              <w:rPr>
                <w:rFonts w:ascii="Arial" w:hAnsi="Arial" w:cs="Arial"/>
                <w:bCs/>
                <w:i/>
                <w:sz w:val="24"/>
                <w:szCs w:val="24"/>
              </w:rPr>
              <w:t>A continuación, este caso de uso queda sin efecto.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12"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(x veces por día)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12"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Ninguno</w:t>
            </w:r>
          </w:p>
        </w:tc>
      </w:tr>
    </w:tbl>
    <w:p w:rsidR="006C18B8" w:rsidRDefault="006C18B8" w:rsidP="00BB5996">
      <w:pPr>
        <w:rPr>
          <w:rFonts w:ascii="Arial" w:hAnsi="Arial" w:cs="Arial"/>
          <w:sz w:val="24"/>
          <w:szCs w:val="24"/>
          <w:lang w:val="es-CO"/>
        </w:rPr>
      </w:pPr>
    </w:p>
    <w:p w:rsidR="006C18B8" w:rsidRPr="00CE0587" w:rsidRDefault="006C18B8" w:rsidP="00BB5996">
      <w:pPr>
        <w:rPr>
          <w:rFonts w:ascii="Arial" w:hAnsi="Arial" w:cs="Arial"/>
          <w:sz w:val="24"/>
          <w:szCs w:val="24"/>
          <w:lang w:val="es-CO"/>
        </w:rPr>
      </w:pPr>
    </w:p>
    <w:tbl>
      <w:tblPr>
        <w:tblW w:w="9898" w:type="dxa"/>
        <w:tblInd w:w="-58" w:type="dxa"/>
        <w:tblLayout w:type="fixed"/>
        <w:tblCellMar>
          <w:top w:w="15" w:type="dxa"/>
          <w:left w:w="15" w:type="dxa"/>
          <w:bottom w:w="15" w:type="dxa"/>
          <w:right w:w="15" w:type="dxa"/>
        </w:tblCellMar>
        <w:tblLook w:val="0000"/>
      </w:tblPr>
      <w:tblGrid>
        <w:gridCol w:w="1789"/>
        <w:gridCol w:w="709"/>
        <w:gridCol w:w="7400"/>
      </w:tblGrid>
      <w:tr w:rsidR="006C18B8" w:rsidRPr="00CE0587" w:rsidTr="00821071">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UC-001</w:t>
            </w:r>
            <w:r>
              <w:rPr>
                <w:rFonts w:ascii="Arial" w:hAnsi="Arial" w:cs="Arial"/>
                <w:b/>
                <w:bCs/>
                <w:sz w:val="24"/>
                <w:szCs w:val="24"/>
              </w:rPr>
              <w:t>0</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AE07F1" w:rsidRDefault="006C18B8" w:rsidP="00821071">
            <w:pPr>
              <w:rPr>
                <w:rFonts w:ascii="Arial" w:hAnsi="Arial" w:cs="Arial"/>
                <w:b/>
                <w:bCs/>
                <w:sz w:val="24"/>
                <w:szCs w:val="24"/>
              </w:rPr>
            </w:pPr>
            <w:r w:rsidRPr="00AE07F1">
              <w:rPr>
                <w:rFonts w:ascii="Arial" w:hAnsi="Arial" w:cs="Arial"/>
                <w:b/>
                <w:bCs/>
                <w:sz w:val="24"/>
                <w:szCs w:val="24"/>
                <w:lang w:val="es-CO"/>
              </w:rPr>
              <w:t>Registrar información objetiva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(27/11/2012)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AE07F1" w:rsidRDefault="006C18B8" w:rsidP="006B70DF">
            <w:pPr>
              <w:pStyle w:val="Predeterminado"/>
              <w:spacing w:after="0"/>
              <w:ind w:left="84" w:right="75"/>
              <w:jc w:val="both"/>
              <w:rPr>
                <w:rFonts w:ascii="Arial" w:hAnsi="Arial" w:cs="Arial"/>
                <w:bCs/>
                <w:sz w:val="24"/>
                <w:szCs w:val="24"/>
                <w:lang w:val="es-ES"/>
              </w:rPr>
            </w:pPr>
            <w:r>
              <w:rPr>
                <w:rFonts w:ascii="Arial" w:hAnsi="Arial" w:cs="Arial"/>
                <w:bCs/>
                <w:sz w:val="24"/>
                <w:szCs w:val="24"/>
                <w:lang w:val="es-ES"/>
              </w:rPr>
              <w:t>Consiste en que el médico ingrese al sistema, seleccione al paciente que  recibirá la cita médica y registre en su historial médico, la información objetiva que el paciente pueda brindar para determinar el diagnostico de la condición de salud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AD1BEF" w:rsidRDefault="006C18B8" w:rsidP="006B70DF">
            <w:pPr>
              <w:ind w:left="84" w:right="75"/>
              <w:jc w:val="both"/>
              <w:rPr>
                <w:rFonts w:ascii="Arial" w:hAnsi="Arial" w:cs="Arial"/>
                <w:bCs/>
                <w:sz w:val="24"/>
                <w:szCs w:val="24"/>
              </w:rPr>
            </w:pPr>
            <w:r>
              <w:rPr>
                <w:rFonts w:ascii="Arial" w:hAnsi="Arial" w:cs="Arial"/>
                <w:bCs/>
                <w:sz w:val="24"/>
                <w:szCs w:val="24"/>
              </w:rPr>
              <w:t>El actor usuario debe asistir a la cita médica, el actor médico debe haber iniciado sesión en el sistema, el actor médico debe haber seleccionado  al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sz w:val="24"/>
                <w:szCs w:val="24"/>
              </w:rPr>
              <w:t>1</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6B70DF">
            <w:pPr>
              <w:ind w:left="95" w:right="75"/>
              <w:jc w:val="both"/>
              <w:rPr>
                <w:rFonts w:ascii="Arial" w:hAnsi="Arial" w:cs="Arial"/>
                <w:b/>
                <w:bCs/>
                <w:sz w:val="24"/>
                <w:szCs w:val="24"/>
              </w:rPr>
            </w:pPr>
            <w:r>
              <w:rPr>
                <w:rFonts w:ascii="Arial" w:hAnsi="Arial" w:cs="Arial"/>
                <w:bCs/>
                <w:sz w:val="24"/>
                <w:szCs w:val="24"/>
              </w:rPr>
              <w:t>El sistema muestra un menú con las opciones que el actor médico puede seleccionar.</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selecciona al paciente que asiste a la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sistema muestra información del paciente.</w:t>
            </w:r>
          </w:p>
        </w:tc>
      </w:tr>
      <w:tr w:rsidR="006C18B8" w:rsidRPr="00CE0587" w:rsidTr="00821071">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4</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médico selecciona la historia clínica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iCs/>
                <w:sz w:val="24"/>
                <w:szCs w:val="24"/>
              </w:rPr>
            </w:pPr>
            <w:r w:rsidRPr="00CE0587">
              <w:rPr>
                <w:rFonts w:ascii="Arial" w:hAnsi="Arial" w:cs="Arial"/>
                <w:sz w:val="24"/>
                <w:szCs w:val="24"/>
              </w:rPr>
              <w:t>5</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sistema despliega el formulario de la historia clínica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iCs/>
                <w:sz w:val="24"/>
                <w:szCs w:val="24"/>
              </w:rPr>
            </w:pPr>
            <w:r w:rsidRPr="00CE0587">
              <w:rPr>
                <w:rFonts w:ascii="Arial" w:hAnsi="Arial" w:cs="Arial"/>
                <w:sz w:val="24"/>
                <w:szCs w:val="24"/>
              </w:rPr>
              <w:t>6</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selecciona la opción ingresa información objetiva.</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7</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ingresa la información objetiva en el sistema.</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8</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confirma que desea guardar la información objetiva del sistema.</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9</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Default="006C18B8" w:rsidP="006B70DF">
            <w:pPr>
              <w:ind w:left="95" w:right="75"/>
              <w:jc w:val="both"/>
              <w:rPr>
                <w:rFonts w:ascii="Arial" w:hAnsi="Arial" w:cs="Arial"/>
                <w:bCs/>
                <w:sz w:val="24"/>
                <w:szCs w:val="24"/>
              </w:rPr>
            </w:pPr>
            <w:r>
              <w:rPr>
                <w:rFonts w:ascii="Arial" w:hAnsi="Arial" w:cs="Arial"/>
                <w:bCs/>
                <w:sz w:val="24"/>
                <w:szCs w:val="24"/>
              </w:rPr>
              <w:t>El sistema muestra  un mensaje confirmado que se ha ingresado información objetiva en la historia clínica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iCs/>
                <w:sz w:val="24"/>
                <w:szCs w:val="24"/>
              </w:rPr>
            </w:pPr>
            <w:r w:rsidRPr="00CE0587">
              <w:rPr>
                <w:rFonts w:ascii="Arial" w:hAnsi="Arial" w:cs="Arial"/>
                <w:b/>
                <w:bCs/>
                <w:sz w:val="24"/>
                <w:szCs w:val="24"/>
              </w:rPr>
              <w:t>Postcondición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6589B" w:rsidRDefault="006C18B8" w:rsidP="006B70DF">
            <w:pPr>
              <w:ind w:left="84" w:right="75"/>
              <w:jc w:val="both"/>
              <w:rPr>
                <w:rFonts w:ascii="Arial" w:hAnsi="Arial" w:cs="Arial"/>
                <w:bCs/>
                <w:sz w:val="24"/>
                <w:szCs w:val="24"/>
              </w:rPr>
            </w:pPr>
            <w:r>
              <w:rPr>
                <w:rFonts w:ascii="Arial" w:hAnsi="Arial" w:cs="Arial"/>
                <w:bCs/>
                <w:sz w:val="24"/>
                <w:szCs w:val="24"/>
              </w:rPr>
              <w:t>Información objetiva ingresada en la historia clínica y actualizada en la base de datos.</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30" w:hanging="15"/>
              <w:rPr>
                <w:rFonts w:ascii="Arial" w:hAnsi="Arial" w:cs="Arial"/>
                <w:b/>
                <w:bCs/>
                <w:sz w:val="24"/>
                <w:szCs w:val="24"/>
              </w:rPr>
            </w:pP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2</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9B1357" w:rsidRDefault="006C18B8" w:rsidP="006B70DF">
            <w:pPr>
              <w:ind w:left="95" w:right="75"/>
              <w:jc w:val="both"/>
              <w:rPr>
                <w:rFonts w:ascii="Arial" w:hAnsi="Arial" w:cs="Arial"/>
                <w:bCs/>
                <w:sz w:val="24"/>
                <w:szCs w:val="24"/>
              </w:rPr>
            </w:pPr>
            <w:r>
              <w:rPr>
                <w:rFonts w:ascii="Arial" w:hAnsi="Arial" w:cs="Arial"/>
                <w:bCs/>
                <w:sz w:val="24"/>
                <w:szCs w:val="24"/>
              </w:rPr>
              <w:t xml:space="preserve">El actor médico no registra información objetiva del paciente y regresa al menú principal. </w:t>
            </w:r>
            <w:r w:rsidRPr="0049259F">
              <w:rPr>
                <w:rFonts w:ascii="Arial" w:hAnsi="Arial" w:cs="Arial"/>
                <w:bCs/>
                <w:i/>
                <w:sz w:val="24"/>
                <w:szCs w:val="24"/>
              </w:rPr>
              <w:t>A continuación, este caso de uso queda sin efecto.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7</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6B70DF">
            <w:pPr>
              <w:ind w:left="95" w:right="75"/>
              <w:jc w:val="both"/>
              <w:rPr>
                <w:rFonts w:ascii="Arial" w:hAnsi="Arial" w:cs="Arial"/>
                <w:b/>
                <w:bCs/>
                <w:sz w:val="24"/>
                <w:szCs w:val="24"/>
              </w:rPr>
            </w:pPr>
            <w:r>
              <w:rPr>
                <w:rFonts w:ascii="Arial" w:hAnsi="Arial" w:cs="Arial"/>
                <w:bCs/>
                <w:sz w:val="24"/>
                <w:szCs w:val="24"/>
              </w:rPr>
              <w:t xml:space="preserve">El sistema determina que la información ingresada en la historia médica del paciente está incompleta o incorrecta. Por lo tanto, el sistema emitirá un mensaje alertando sobre esto al médico. </w:t>
            </w:r>
            <w:r w:rsidRPr="0049259F">
              <w:rPr>
                <w:rFonts w:ascii="Arial" w:hAnsi="Arial" w:cs="Arial"/>
                <w:bCs/>
                <w:i/>
                <w:sz w:val="24"/>
                <w:szCs w:val="24"/>
              </w:rPr>
              <w:t>A continuación, este caso de uso continúa.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(z veces por día)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Ninguno</w:t>
            </w:r>
          </w:p>
        </w:tc>
      </w:tr>
    </w:tbl>
    <w:p w:rsidR="006C18B8" w:rsidRDefault="006C18B8" w:rsidP="00BB5996">
      <w:pPr>
        <w:rPr>
          <w:rFonts w:ascii="Arial" w:hAnsi="Arial" w:cs="Arial"/>
          <w:sz w:val="24"/>
          <w:szCs w:val="24"/>
          <w:lang w:val="es-CO"/>
        </w:rPr>
      </w:pPr>
    </w:p>
    <w:p w:rsidR="006C18B8" w:rsidRPr="00CE0587" w:rsidRDefault="006C18B8" w:rsidP="00BB5996">
      <w:pPr>
        <w:rPr>
          <w:rFonts w:ascii="Arial" w:hAnsi="Arial" w:cs="Arial"/>
          <w:sz w:val="24"/>
          <w:szCs w:val="24"/>
          <w:lang w:val="es-CO"/>
        </w:rPr>
      </w:pPr>
    </w:p>
    <w:tbl>
      <w:tblPr>
        <w:tblW w:w="9898" w:type="dxa"/>
        <w:tblInd w:w="-58" w:type="dxa"/>
        <w:tblLayout w:type="fixed"/>
        <w:tblCellMar>
          <w:top w:w="15" w:type="dxa"/>
          <w:left w:w="15" w:type="dxa"/>
          <w:bottom w:w="15" w:type="dxa"/>
          <w:right w:w="15" w:type="dxa"/>
        </w:tblCellMar>
        <w:tblLook w:val="0000"/>
      </w:tblPr>
      <w:tblGrid>
        <w:gridCol w:w="1789"/>
        <w:gridCol w:w="709"/>
        <w:gridCol w:w="7400"/>
      </w:tblGrid>
      <w:tr w:rsidR="006C18B8" w:rsidRPr="00CE0587" w:rsidTr="00821071">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UC-001</w:t>
            </w:r>
            <w:r>
              <w:rPr>
                <w:rFonts w:ascii="Arial" w:hAnsi="Arial" w:cs="Arial"/>
                <w:b/>
                <w:bCs/>
                <w:sz w:val="24"/>
                <w:szCs w:val="24"/>
              </w:rPr>
              <w:t>1</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AE07F1" w:rsidRDefault="006C18B8" w:rsidP="00821071">
            <w:pPr>
              <w:rPr>
                <w:rFonts w:ascii="Arial" w:hAnsi="Arial" w:cs="Arial"/>
                <w:b/>
                <w:bCs/>
                <w:sz w:val="24"/>
                <w:szCs w:val="24"/>
              </w:rPr>
            </w:pPr>
            <w:r w:rsidRPr="00AE07F1">
              <w:rPr>
                <w:rFonts w:ascii="Arial" w:hAnsi="Arial" w:cs="Arial"/>
                <w:b/>
                <w:bCs/>
                <w:sz w:val="24"/>
                <w:szCs w:val="24"/>
                <w:lang w:val="es-CO"/>
              </w:rPr>
              <w:t>Registrar información</w:t>
            </w:r>
            <w:r>
              <w:rPr>
                <w:rFonts w:ascii="Arial" w:hAnsi="Arial" w:cs="Arial"/>
                <w:b/>
                <w:bCs/>
                <w:sz w:val="24"/>
                <w:szCs w:val="24"/>
                <w:lang w:val="es-CO"/>
              </w:rPr>
              <w:t xml:space="preserve"> subjetiva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(27/11/2012)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AE07F1" w:rsidRDefault="006C18B8" w:rsidP="006B70DF">
            <w:pPr>
              <w:pStyle w:val="Predeterminado"/>
              <w:spacing w:after="0"/>
              <w:ind w:left="84" w:right="75"/>
              <w:jc w:val="both"/>
              <w:rPr>
                <w:rFonts w:ascii="Arial" w:hAnsi="Arial" w:cs="Arial"/>
                <w:bCs/>
                <w:sz w:val="24"/>
                <w:szCs w:val="24"/>
                <w:lang w:val="es-ES"/>
              </w:rPr>
            </w:pPr>
            <w:r>
              <w:rPr>
                <w:rFonts w:ascii="Arial" w:hAnsi="Arial" w:cs="Arial"/>
                <w:bCs/>
                <w:sz w:val="24"/>
                <w:szCs w:val="24"/>
                <w:lang w:val="es-ES"/>
              </w:rPr>
              <w:t>Consiste en que el médico ingrese al sistema, seleccione al paciente que  recibirá la cita médica y, registre en su historial médico, la información subjetiva  que este pueda brindar, para determinar el diagnostico de  su condición de salud.</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AD1BEF" w:rsidRDefault="006C18B8" w:rsidP="006B70DF">
            <w:pPr>
              <w:ind w:left="84" w:right="75"/>
              <w:jc w:val="both"/>
              <w:rPr>
                <w:rFonts w:ascii="Arial" w:hAnsi="Arial" w:cs="Arial"/>
                <w:bCs/>
                <w:sz w:val="24"/>
                <w:szCs w:val="24"/>
              </w:rPr>
            </w:pPr>
            <w:r>
              <w:rPr>
                <w:rFonts w:ascii="Arial" w:hAnsi="Arial" w:cs="Arial"/>
                <w:bCs/>
                <w:sz w:val="24"/>
                <w:szCs w:val="24"/>
              </w:rPr>
              <w:t>El actor usuario debe asistir a la cita médica, el actor médico debe haber iniciado sesión en el sistema, el actor médico debe haber seleccionado  al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sz w:val="24"/>
                <w:szCs w:val="24"/>
              </w:rPr>
              <w:t>1</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6B70DF">
            <w:pPr>
              <w:ind w:left="95" w:right="75"/>
              <w:jc w:val="both"/>
              <w:rPr>
                <w:rFonts w:ascii="Arial" w:hAnsi="Arial" w:cs="Arial"/>
                <w:b/>
                <w:bCs/>
                <w:sz w:val="24"/>
                <w:szCs w:val="24"/>
              </w:rPr>
            </w:pPr>
            <w:r>
              <w:rPr>
                <w:rFonts w:ascii="Arial" w:hAnsi="Arial" w:cs="Arial"/>
                <w:bCs/>
                <w:sz w:val="24"/>
                <w:szCs w:val="24"/>
              </w:rPr>
              <w:t>El sistema muestra un menú con las opciones que el actor médico puede seleccionar.</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selecciona al paciente que asiste a la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sistema muestra información del paciente.</w:t>
            </w:r>
          </w:p>
        </w:tc>
      </w:tr>
      <w:tr w:rsidR="006C18B8" w:rsidRPr="00CE0587" w:rsidTr="00821071">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4</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médico selecciona la historia clínica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iCs/>
                <w:sz w:val="24"/>
                <w:szCs w:val="24"/>
              </w:rPr>
            </w:pPr>
            <w:r w:rsidRPr="00CE0587">
              <w:rPr>
                <w:rFonts w:ascii="Arial" w:hAnsi="Arial" w:cs="Arial"/>
                <w:sz w:val="24"/>
                <w:szCs w:val="24"/>
              </w:rPr>
              <w:t>5</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sistema despliega el formulario de la historia clínica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iCs/>
                <w:sz w:val="24"/>
                <w:szCs w:val="24"/>
              </w:rPr>
            </w:pPr>
            <w:r w:rsidRPr="00CE0587">
              <w:rPr>
                <w:rFonts w:ascii="Arial" w:hAnsi="Arial" w:cs="Arial"/>
                <w:sz w:val="24"/>
                <w:szCs w:val="24"/>
              </w:rPr>
              <w:t>6</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selecciona la opción ingresa información subjetiva.</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7</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ingresa la información subjetiva en el sistema.</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8</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confirma que desea guardar la información subjetiva del sistema.</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9</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Default="006C18B8" w:rsidP="006B70DF">
            <w:pPr>
              <w:ind w:left="95" w:right="75"/>
              <w:jc w:val="both"/>
              <w:rPr>
                <w:rFonts w:ascii="Arial" w:hAnsi="Arial" w:cs="Arial"/>
                <w:bCs/>
                <w:sz w:val="24"/>
                <w:szCs w:val="24"/>
              </w:rPr>
            </w:pPr>
            <w:r>
              <w:rPr>
                <w:rFonts w:ascii="Arial" w:hAnsi="Arial" w:cs="Arial"/>
                <w:bCs/>
                <w:sz w:val="24"/>
                <w:szCs w:val="24"/>
              </w:rPr>
              <w:t>El sistema muestra  un mensaje confirmado que se ha ingresado información subjetiva en la historia clínica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iCs/>
                <w:sz w:val="24"/>
                <w:szCs w:val="24"/>
              </w:rPr>
            </w:pPr>
            <w:r w:rsidRPr="00CE0587">
              <w:rPr>
                <w:rFonts w:ascii="Arial" w:hAnsi="Arial" w:cs="Arial"/>
                <w:b/>
                <w:bCs/>
                <w:sz w:val="24"/>
                <w:szCs w:val="24"/>
              </w:rPr>
              <w:t>Postcondición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6589B" w:rsidRDefault="006C18B8" w:rsidP="006B70DF">
            <w:pPr>
              <w:ind w:left="84" w:right="75"/>
              <w:jc w:val="both"/>
              <w:rPr>
                <w:rFonts w:ascii="Arial" w:hAnsi="Arial" w:cs="Arial"/>
                <w:bCs/>
                <w:sz w:val="24"/>
                <w:szCs w:val="24"/>
              </w:rPr>
            </w:pPr>
            <w:r>
              <w:rPr>
                <w:rFonts w:ascii="Arial" w:hAnsi="Arial" w:cs="Arial"/>
                <w:bCs/>
                <w:sz w:val="24"/>
                <w:szCs w:val="24"/>
              </w:rPr>
              <w:t>Información subjetiva ingresada en la historia clínica y actualizada en la base de datos.</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30" w:hanging="15"/>
              <w:rPr>
                <w:rFonts w:ascii="Arial" w:hAnsi="Arial" w:cs="Arial"/>
                <w:b/>
                <w:bCs/>
                <w:sz w:val="24"/>
                <w:szCs w:val="24"/>
              </w:rPr>
            </w:pP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2</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9B1357" w:rsidRDefault="006C18B8" w:rsidP="006B70DF">
            <w:pPr>
              <w:ind w:left="95" w:right="75"/>
              <w:jc w:val="both"/>
              <w:rPr>
                <w:rFonts w:ascii="Arial" w:hAnsi="Arial" w:cs="Arial"/>
                <w:bCs/>
                <w:sz w:val="24"/>
                <w:szCs w:val="24"/>
              </w:rPr>
            </w:pPr>
            <w:r>
              <w:rPr>
                <w:rFonts w:ascii="Arial" w:hAnsi="Arial" w:cs="Arial"/>
                <w:bCs/>
                <w:sz w:val="24"/>
                <w:szCs w:val="24"/>
              </w:rPr>
              <w:t xml:space="preserve">El actor médico no registra información subjetiva del paciente y regresa al menú principal. </w:t>
            </w:r>
            <w:r w:rsidRPr="00445F3D">
              <w:rPr>
                <w:rFonts w:ascii="Arial" w:hAnsi="Arial" w:cs="Arial"/>
                <w:bCs/>
                <w:i/>
                <w:sz w:val="24"/>
                <w:szCs w:val="24"/>
              </w:rPr>
              <w:t>A continuación, este caso de uso queda sin efecto.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7</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6B70DF">
            <w:pPr>
              <w:ind w:left="95" w:right="75"/>
              <w:jc w:val="both"/>
              <w:rPr>
                <w:rFonts w:ascii="Arial" w:hAnsi="Arial" w:cs="Arial"/>
                <w:b/>
                <w:bCs/>
                <w:sz w:val="24"/>
                <w:szCs w:val="24"/>
              </w:rPr>
            </w:pPr>
            <w:r>
              <w:rPr>
                <w:rFonts w:ascii="Arial" w:hAnsi="Arial" w:cs="Arial"/>
                <w:bCs/>
                <w:sz w:val="24"/>
                <w:szCs w:val="24"/>
              </w:rPr>
              <w:t xml:space="preserve">El sistema determina que la información ingresada en la historia médica del paciente está incompleta o es incorrecta. Por lo tanto, el sistema emitirá un mensaje alertando sobre esto al médico. </w:t>
            </w:r>
            <w:r w:rsidRPr="007E09A8">
              <w:rPr>
                <w:rFonts w:ascii="Arial" w:hAnsi="Arial" w:cs="Arial"/>
                <w:bCs/>
                <w:i/>
                <w:sz w:val="24"/>
                <w:szCs w:val="24"/>
              </w:rPr>
              <w:t>A continuación, este caso de uso continúa.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(z veces por día)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Ninguno</w:t>
            </w:r>
          </w:p>
        </w:tc>
      </w:tr>
    </w:tbl>
    <w:p w:rsidR="006C18B8" w:rsidRDefault="006C18B8" w:rsidP="00BB5996">
      <w:pPr>
        <w:rPr>
          <w:rFonts w:ascii="Arial" w:hAnsi="Arial" w:cs="Arial"/>
          <w:sz w:val="24"/>
          <w:szCs w:val="24"/>
          <w:lang w:val="es-CO"/>
        </w:rPr>
      </w:pPr>
    </w:p>
    <w:p w:rsidR="006C18B8" w:rsidRDefault="006C18B8" w:rsidP="00BB5996">
      <w:pPr>
        <w:rPr>
          <w:rFonts w:ascii="Arial" w:hAnsi="Arial" w:cs="Arial"/>
          <w:sz w:val="24"/>
          <w:szCs w:val="24"/>
          <w:lang w:val="es-CO"/>
        </w:rPr>
      </w:pPr>
    </w:p>
    <w:tbl>
      <w:tblPr>
        <w:tblW w:w="9898" w:type="dxa"/>
        <w:tblInd w:w="-58" w:type="dxa"/>
        <w:tblLayout w:type="fixed"/>
        <w:tblCellMar>
          <w:top w:w="15" w:type="dxa"/>
          <w:left w:w="15" w:type="dxa"/>
          <w:bottom w:w="15" w:type="dxa"/>
          <w:right w:w="15" w:type="dxa"/>
        </w:tblCellMar>
        <w:tblLook w:val="0000"/>
      </w:tblPr>
      <w:tblGrid>
        <w:gridCol w:w="1789"/>
        <w:gridCol w:w="709"/>
        <w:gridCol w:w="7400"/>
      </w:tblGrid>
      <w:tr w:rsidR="006C18B8" w:rsidRPr="00CE0587" w:rsidTr="00821071">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UC-001</w:t>
            </w:r>
            <w:r>
              <w:rPr>
                <w:rFonts w:ascii="Arial" w:hAnsi="Arial" w:cs="Arial"/>
                <w:b/>
                <w:bCs/>
                <w:sz w:val="24"/>
                <w:szCs w:val="24"/>
              </w:rPr>
              <w:t>2</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E42235" w:rsidRDefault="006C18B8" w:rsidP="00821071">
            <w:pPr>
              <w:rPr>
                <w:rFonts w:ascii="Arial" w:hAnsi="Arial" w:cs="Arial"/>
                <w:b/>
                <w:bCs/>
                <w:sz w:val="24"/>
                <w:szCs w:val="24"/>
              </w:rPr>
            </w:pPr>
            <w:r w:rsidRPr="00E42235">
              <w:rPr>
                <w:rFonts w:ascii="Arial" w:hAnsi="Arial" w:cs="Arial"/>
                <w:b/>
                <w:bCs/>
                <w:sz w:val="24"/>
                <w:szCs w:val="24"/>
                <w:lang w:val="es-CO"/>
              </w:rPr>
              <w:t>Registrar remisión a médico especialista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(27/11/2012)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AE07F1" w:rsidRDefault="006C18B8" w:rsidP="006B70DF">
            <w:pPr>
              <w:pStyle w:val="Predeterminado"/>
              <w:spacing w:after="0"/>
              <w:ind w:left="84" w:right="75"/>
              <w:jc w:val="both"/>
              <w:rPr>
                <w:rFonts w:ascii="Arial" w:hAnsi="Arial" w:cs="Arial"/>
                <w:bCs/>
                <w:sz w:val="24"/>
                <w:szCs w:val="24"/>
                <w:lang w:val="es-ES"/>
              </w:rPr>
            </w:pPr>
            <w:r>
              <w:rPr>
                <w:rFonts w:ascii="Arial" w:hAnsi="Arial" w:cs="Arial"/>
                <w:bCs/>
                <w:sz w:val="24"/>
                <w:szCs w:val="24"/>
                <w:lang w:val="es-ES"/>
              </w:rPr>
              <w:t>Consiste en que el médico ingrese al sistema, seleccione al paciente que  recibirá la cita médica y registre en su historial médico, la orden de remisión a médico especialista.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AD1BEF" w:rsidRDefault="006C18B8" w:rsidP="006B70DF">
            <w:pPr>
              <w:ind w:left="84" w:right="75"/>
              <w:jc w:val="both"/>
              <w:rPr>
                <w:rFonts w:ascii="Arial" w:hAnsi="Arial" w:cs="Arial"/>
                <w:bCs/>
                <w:sz w:val="24"/>
                <w:szCs w:val="24"/>
              </w:rPr>
            </w:pPr>
            <w:r>
              <w:rPr>
                <w:rFonts w:ascii="Arial" w:hAnsi="Arial" w:cs="Arial"/>
                <w:bCs/>
                <w:sz w:val="24"/>
                <w:szCs w:val="24"/>
              </w:rPr>
              <w:t>El actor usuario debe asistir a la cita médica, el actor médico debe haber iniciado sesión en el sistema, el actor médico debe haber seleccionado  al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sz w:val="24"/>
                <w:szCs w:val="24"/>
              </w:rPr>
              <w:t>1</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6B70DF">
            <w:pPr>
              <w:ind w:left="95" w:right="75"/>
              <w:jc w:val="both"/>
              <w:rPr>
                <w:rFonts w:ascii="Arial" w:hAnsi="Arial" w:cs="Arial"/>
                <w:b/>
                <w:bCs/>
                <w:sz w:val="24"/>
                <w:szCs w:val="24"/>
              </w:rPr>
            </w:pPr>
            <w:r>
              <w:rPr>
                <w:rFonts w:ascii="Arial" w:hAnsi="Arial" w:cs="Arial"/>
                <w:bCs/>
                <w:sz w:val="24"/>
                <w:szCs w:val="24"/>
              </w:rPr>
              <w:t>El sistema muestra un menú con las opciones que el actor médico puede seleccionar.</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selecciona al paciente que asiste a la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sistema muestra información del paciente.</w:t>
            </w:r>
          </w:p>
        </w:tc>
      </w:tr>
      <w:tr w:rsidR="006C18B8" w:rsidRPr="00CE0587" w:rsidTr="00821071">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4</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médico selecciona la historia clínica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iCs/>
                <w:sz w:val="24"/>
                <w:szCs w:val="24"/>
              </w:rPr>
            </w:pPr>
            <w:r w:rsidRPr="00CE0587">
              <w:rPr>
                <w:rFonts w:ascii="Arial" w:hAnsi="Arial" w:cs="Arial"/>
                <w:sz w:val="24"/>
                <w:szCs w:val="24"/>
              </w:rPr>
              <w:t>5</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sistema despliega el formulario de la historia clínica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iCs/>
                <w:sz w:val="24"/>
                <w:szCs w:val="24"/>
              </w:rPr>
            </w:pPr>
            <w:r w:rsidRPr="00CE0587">
              <w:rPr>
                <w:rFonts w:ascii="Arial" w:hAnsi="Arial" w:cs="Arial"/>
                <w:sz w:val="24"/>
                <w:szCs w:val="24"/>
              </w:rPr>
              <w:t>6</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selecciona la opción Registrar remisión a médico especialista.</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7</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registra la remisión a médico especialista.</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8</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confirma que desea guardar la información referente a la remisión a médico especialista.</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9</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Default="006C18B8" w:rsidP="006B70DF">
            <w:pPr>
              <w:ind w:left="95" w:right="75"/>
              <w:jc w:val="both"/>
              <w:rPr>
                <w:rFonts w:ascii="Arial" w:hAnsi="Arial" w:cs="Arial"/>
                <w:bCs/>
                <w:sz w:val="24"/>
                <w:szCs w:val="24"/>
              </w:rPr>
            </w:pPr>
            <w:r>
              <w:rPr>
                <w:rFonts w:ascii="Arial" w:hAnsi="Arial" w:cs="Arial"/>
                <w:bCs/>
                <w:sz w:val="24"/>
                <w:szCs w:val="24"/>
              </w:rPr>
              <w:t>El sistema muestra  un mensaje confirmado que se ha ingresado información referente a la remisión a médico especialista.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iCs/>
                <w:sz w:val="24"/>
                <w:szCs w:val="24"/>
              </w:rPr>
            </w:pPr>
            <w:r w:rsidRPr="00CE0587">
              <w:rPr>
                <w:rFonts w:ascii="Arial" w:hAnsi="Arial" w:cs="Arial"/>
                <w:b/>
                <w:bCs/>
                <w:sz w:val="24"/>
                <w:szCs w:val="24"/>
              </w:rPr>
              <w:t>Postcondición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6589B" w:rsidRDefault="006C18B8" w:rsidP="006B70DF">
            <w:pPr>
              <w:ind w:left="84" w:right="75"/>
              <w:jc w:val="both"/>
              <w:rPr>
                <w:rFonts w:ascii="Arial" w:hAnsi="Arial" w:cs="Arial"/>
                <w:bCs/>
                <w:sz w:val="24"/>
                <w:szCs w:val="24"/>
              </w:rPr>
            </w:pPr>
            <w:r>
              <w:rPr>
                <w:rFonts w:ascii="Arial" w:hAnsi="Arial" w:cs="Arial"/>
                <w:bCs/>
                <w:sz w:val="24"/>
                <w:szCs w:val="24"/>
              </w:rPr>
              <w:t>Registro de remisión médica generado y actualizado en la base de datos.</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30" w:hanging="15"/>
              <w:rPr>
                <w:rFonts w:ascii="Arial" w:hAnsi="Arial" w:cs="Arial"/>
                <w:b/>
                <w:bCs/>
                <w:sz w:val="24"/>
                <w:szCs w:val="24"/>
              </w:rPr>
            </w:pP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2</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9B1357" w:rsidRDefault="006C18B8" w:rsidP="006B70DF">
            <w:pPr>
              <w:ind w:left="95" w:right="75"/>
              <w:jc w:val="both"/>
              <w:rPr>
                <w:rFonts w:ascii="Arial" w:hAnsi="Arial" w:cs="Arial"/>
                <w:bCs/>
                <w:sz w:val="24"/>
                <w:szCs w:val="24"/>
              </w:rPr>
            </w:pPr>
            <w:r>
              <w:rPr>
                <w:rFonts w:ascii="Arial" w:hAnsi="Arial" w:cs="Arial"/>
                <w:bCs/>
                <w:sz w:val="24"/>
                <w:szCs w:val="24"/>
              </w:rPr>
              <w:t xml:space="preserve">El actor médico no registra la remisión a médico especialista  y regresa al menú principal. </w:t>
            </w:r>
            <w:r w:rsidRPr="00E460C5">
              <w:rPr>
                <w:rFonts w:ascii="Arial" w:hAnsi="Arial" w:cs="Arial"/>
                <w:bCs/>
                <w:i/>
                <w:sz w:val="24"/>
                <w:szCs w:val="24"/>
              </w:rPr>
              <w:t>A continuación, este caso de uso queda sin efecto.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7</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6B70DF">
            <w:pPr>
              <w:ind w:left="95" w:right="75"/>
              <w:jc w:val="both"/>
              <w:rPr>
                <w:rFonts w:ascii="Arial" w:hAnsi="Arial" w:cs="Arial"/>
                <w:b/>
                <w:bCs/>
                <w:sz w:val="24"/>
                <w:szCs w:val="24"/>
              </w:rPr>
            </w:pPr>
            <w:r>
              <w:rPr>
                <w:rFonts w:ascii="Arial" w:hAnsi="Arial" w:cs="Arial"/>
                <w:bCs/>
                <w:sz w:val="24"/>
                <w:szCs w:val="24"/>
              </w:rPr>
              <w:t xml:space="preserve">El sistema determina que la información ingresada en la historia médica del paciente está incompleta o es incorrecta. Por lo tanto, el sistema emitirá un mensaje alertando al médico sobre esto. </w:t>
            </w:r>
            <w:r w:rsidRPr="00E460C5">
              <w:rPr>
                <w:rFonts w:ascii="Arial" w:hAnsi="Arial" w:cs="Arial"/>
                <w:bCs/>
                <w:i/>
                <w:sz w:val="24"/>
                <w:szCs w:val="24"/>
              </w:rPr>
              <w:t>A continuación, este caso de uso continúa.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(z veces por día)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Ninguno</w:t>
            </w:r>
          </w:p>
        </w:tc>
      </w:tr>
    </w:tbl>
    <w:p w:rsidR="006C18B8" w:rsidRDefault="006C18B8" w:rsidP="00BB5996">
      <w:pPr>
        <w:rPr>
          <w:rFonts w:ascii="Arial" w:hAnsi="Arial" w:cs="Arial"/>
          <w:sz w:val="24"/>
          <w:szCs w:val="24"/>
          <w:lang w:val="es-CO"/>
        </w:rPr>
      </w:pPr>
    </w:p>
    <w:p w:rsidR="006C18B8" w:rsidRDefault="006C18B8" w:rsidP="00BB5996">
      <w:pPr>
        <w:rPr>
          <w:rFonts w:ascii="Arial" w:hAnsi="Arial" w:cs="Arial"/>
          <w:sz w:val="24"/>
          <w:szCs w:val="24"/>
          <w:lang w:val="es-CO"/>
        </w:rPr>
      </w:pPr>
    </w:p>
    <w:tbl>
      <w:tblPr>
        <w:tblW w:w="9898" w:type="dxa"/>
        <w:tblInd w:w="-58" w:type="dxa"/>
        <w:tblLayout w:type="fixed"/>
        <w:tblCellMar>
          <w:top w:w="15" w:type="dxa"/>
          <w:left w:w="15" w:type="dxa"/>
          <w:bottom w:w="15" w:type="dxa"/>
          <w:right w:w="15" w:type="dxa"/>
        </w:tblCellMar>
        <w:tblLook w:val="0000"/>
      </w:tblPr>
      <w:tblGrid>
        <w:gridCol w:w="1789"/>
        <w:gridCol w:w="709"/>
        <w:gridCol w:w="7400"/>
      </w:tblGrid>
      <w:tr w:rsidR="006C18B8" w:rsidRPr="00CE0587" w:rsidTr="00821071">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UC-001</w:t>
            </w:r>
            <w:r>
              <w:rPr>
                <w:rFonts w:ascii="Arial" w:hAnsi="Arial" w:cs="Arial"/>
                <w:b/>
                <w:bCs/>
                <w:sz w:val="24"/>
                <w:szCs w:val="24"/>
              </w:rPr>
              <w:t>3</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A568F4" w:rsidRDefault="006C18B8" w:rsidP="00821071">
            <w:pPr>
              <w:rPr>
                <w:rFonts w:ascii="Arial" w:hAnsi="Arial" w:cs="Arial"/>
                <w:b/>
                <w:bCs/>
                <w:sz w:val="24"/>
                <w:szCs w:val="24"/>
              </w:rPr>
            </w:pPr>
            <w:r w:rsidRPr="00A568F4">
              <w:rPr>
                <w:rFonts w:ascii="Arial" w:hAnsi="Arial" w:cs="Arial"/>
                <w:b/>
                <w:bCs/>
                <w:sz w:val="24"/>
                <w:szCs w:val="24"/>
                <w:lang w:val="es-CO"/>
              </w:rPr>
              <w:t xml:space="preserve">Registrar tratamiento </w:t>
            </w:r>
            <w:r>
              <w:rPr>
                <w:rFonts w:ascii="Arial" w:hAnsi="Arial" w:cs="Arial"/>
                <w:b/>
                <w:bCs/>
                <w:sz w:val="24"/>
                <w:szCs w:val="24"/>
                <w:lang w:val="es-CO"/>
              </w:rPr>
              <w:t>médico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(27/11/2012)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AE07F1" w:rsidRDefault="006C18B8" w:rsidP="006B70DF">
            <w:pPr>
              <w:pStyle w:val="Predeterminado"/>
              <w:spacing w:after="0"/>
              <w:ind w:left="84" w:right="75"/>
              <w:jc w:val="both"/>
              <w:rPr>
                <w:rFonts w:ascii="Arial" w:hAnsi="Arial" w:cs="Arial"/>
                <w:bCs/>
                <w:sz w:val="24"/>
                <w:szCs w:val="24"/>
                <w:lang w:val="es-ES"/>
              </w:rPr>
            </w:pPr>
            <w:r>
              <w:rPr>
                <w:rFonts w:ascii="Arial" w:hAnsi="Arial" w:cs="Arial"/>
                <w:bCs/>
                <w:sz w:val="24"/>
                <w:szCs w:val="24"/>
                <w:lang w:val="es-ES"/>
              </w:rPr>
              <w:t>Consiste en que el médico ingrese al sistema seleccione, al paciente que  recibirá la cita médica y registre en su historial médico, el tratamiento médico recomendado para dicho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AD1BEF" w:rsidRDefault="006C18B8" w:rsidP="006B70DF">
            <w:pPr>
              <w:ind w:left="84" w:right="75"/>
              <w:jc w:val="both"/>
              <w:rPr>
                <w:rFonts w:ascii="Arial" w:hAnsi="Arial" w:cs="Arial"/>
                <w:bCs/>
                <w:sz w:val="24"/>
                <w:szCs w:val="24"/>
              </w:rPr>
            </w:pPr>
            <w:r>
              <w:rPr>
                <w:rFonts w:ascii="Arial" w:hAnsi="Arial" w:cs="Arial"/>
                <w:bCs/>
                <w:sz w:val="24"/>
                <w:szCs w:val="24"/>
              </w:rPr>
              <w:t>El actor usuario debe asistir a la cita médica, el actor médico debe haber iniciado sesión en el sistema, el actor médico debe haber seleccionado  al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sz w:val="24"/>
                <w:szCs w:val="24"/>
              </w:rPr>
              <w:t>1</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6B70DF">
            <w:pPr>
              <w:ind w:left="95" w:right="75"/>
              <w:jc w:val="both"/>
              <w:rPr>
                <w:rFonts w:ascii="Arial" w:hAnsi="Arial" w:cs="Arial"/>
                <w:b/>
                <w:bCs/>
                <w:sz w:val="24"/>
                <w:szCs w:val="24"/>
              </w:rPr>
            </w:pPr>
            <w:r>
              <w:rPr>
                <w:rFonts w:ascii="Arial" w:hAnsi="Arial" w:cs="Arial"/>
                <w:bCs/>
                <w:sz w:val="24"/>
                <w:szCs w:val="24"/>
              </w:rPr>
              <w:t>El sistema muestra un menú con las opciones que el actor médico puede seleccionar.</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selecciona al paciente que asiste a la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sistema muestra información del paciente.</w:t>
            </w:r>
          </w:p>
        </w:tc>
      </w:tr>
      <w:tr w:rsidR="006C18B8" w:rsidRPr="00CE0587" w:rsidTr="00821071">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4</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médico selecciona la historia clínica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iCs/>
                <w:sz w:val="24"/>
                <w:szCs w:val="24"/>
              </w:rPr>
            </w:pPr>
            <w:r w:rsidRPr="00CE0587">
              <w:rPr>
                <w:rFonts w:ascii="Arial" w:hAnsi="Arial" w:cs="Arial"/>
                <w:sz w:val="24"/>
                <w:szCs w:val="24"/>
              </w:rPr>
              <w:t>5</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sistema despliega el formulario de la historia clínica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iCs/>
                <w:sz w:val="24"/>
                <w:szCs w:val="24"/>
              </w:rPr>
            </w:pPr>
            <w:r w:rsidRPr="00CE0587">
              <w:rPr>
                <w:rFonts w:ascii="Arial" w:hAnsi="Arial" w:cs="Arial"/>
                <w:sz w:val="24"/>
                <w:szCs w:val="24"/>
              </w:rPr>
              <w:t>6</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selecciona la opción Registrar tratamiento médico.</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7</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registra el tratamiento médico.</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8</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Pr="006E61C1" w:rsidRDefault="006C18B8" w:rsidP="006B70DF">
            <w:pPr>
              <w:ind w:left="95" w:right="75"/>
              <w:jc w:val="both"/>
              <w:rPr>
                <w:rFonts w:ascii="Arial" w:hAnsi="Arial" w:cs="Arial"/>
                <w:bCs/>
                <w:sz w:val="24"/>
                <w:szCs w:val="24"/>
              </w:rPr>
            </w:pPr>
            <w:r>
              <w:rPr>
                <w:rFonts w:ascii="Arial" w:hAnsi="Arial" w:cs="Arial"/>
                <w:bCs/>
                <w:sz w:val="24"/>
                <w:szCs w:val="24"/>
              </w:rPr>
              <w:t>El actor médico confirma que desea guardar la información referente al tratamiento médico.</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9</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Default="006C18B8" w:rsidP="006B70DF">
            <w:pPr>
              <w:ind w:left="95" w:right="75"/>
              <w:jc w:val="both"/>
              <w:rPr>
                <w:rFonts w:ascii="Arial" w:hAnsi="Arial" w:cs="Arial"/>
                <w:bCs/>
                <w:sz w:val="24"/>
                <w:szCs w:val="24"/>
              </w:rPr>
            </w:pPr>
            <w:r>
              <w:rPr>
                <w:rFonts w:ascii="Arial" w:hAnsi="Arial" w:cs="Arial"/>
                <w:bCs/>
                <w:sz w:val="24"/>
                <w:szCs w:val="24"/>
              </w:rPr>
              <w:t>El sistema muestra  un mensaje confirmado que se ha ingresado información referente al tratamiento médico.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iCs/>
                <w:sz w:val="24"/>
                <w:szCs w:val="24"/>
              </w:rPr>
            </w:pPr>
            <w:r w:rsidRPr="00CE0587">
              <w:rPr>
                <w:rFonts w:ascii="Arial" w:hAnsi="Arial" w:cs="Arial"/>
                <w:b/>
                <w:bCs/>
                <w:sz w:val="24"/>
                <w:szCs w:val="24"/>
              </w:rPr>
              <w:t>Postcondición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6589B" w:rsidRDefault="006C18B8" w:rsidP="00DF09C5">
            <w:pPr>
              <w:ind w:left="84" w:right="75"/>
              <w:jc w:val="both"/>
              <w:rPr>
                <w:rFonts w:ascii="Arial" w:hAnsi="Arial" w:cs="Arial"/>
                <w:bCs/>
                <w:sz w:val="24"/>
                <w:szCs w:val="24"/>
              </w:rPr>
            </w:pPr>
            <w:r>
              <w:rPr>
                <w:rFonts w:ascii="Arial" w:hAnsi="Arial" w:cs="Arial"/>
                <w:bCs/>
                <w:sz w:val="24"/>
                <w:szCs w:val="24"/>
              </w:rPr>
              <w:t>Tratamiento médico registrado y actualizado en la base de datos.</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30" w:hanging="15"/>
              <w:rPr>
                <w:rFonts w:ascii="Arial" w:hAnsi="Arial" w:cs="Arial"/>
                <w:b/>
                <w:bCs/>
                <w:sz w:val="24"/>
                <w:szCs w:val="24"/>
              </w:rPr>
            </w:pP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2</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9B1357" w:rsidRDefault="006C18B8" w:rsidP="00DF09C5">
            <w:pPr>
              <w:ind w:left="95" w:right="75"/>
              <w:jc w:val="both"/>
              <w:rPr>
                <w:rFonts w:ascii="Arial" w:hAnsi="Arial" w:cs="Arial"/>
                <w:bCs/>
                <w:sz w:val="24"/>
                <w:szCs w:val="24"/>
              </w:rPr>
            </w:pPr>
            <w:r>
              <w:rPr>
                <w:rFonts w:ascii="Arial" w:hAnsi="Arial" w:cs="Arial"/>
                <w:bCs/>
                <w:sz w:val="24"/>
                <w:szCs w:val="24"/>
              </w:rPr>
              <w:t xml:space="preserve">El actor médico no registra el tratamiento médico  y regresa al menú principal. </w:t>
            </w:r>
            <w:r w:rsidRPr="000E36C9">
              <w:rPr>
                <w:rFonts w:ascii="Arial" w:hAnsi="Arial" w:cs="Arial"/>
                <w:bCs/>
                <w:i/>
                <w:sz w:val="24"/>
                <w:szCs w:val="24"/>
              </w:rPr>
              <w:t>A continuación, este caso de uso queda sin efecto.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7</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DF09C5">
            <w:pPr>
              <w:ind w:left="95" w:right="75"/>
              <w:jc w:val="both"/>
              <w:rPr>
                <w:rFonts w:ascii="Arial" w:hAnsi="Arial" w:cs="Arial"/>
                <w:b/>
                <w:bCs/>
                <w:sz w:val="24"/>
                <w:szCs w:val="24"/>
              </w:rPr>
            </w:pPr>
            <w:r>
              <w:rPr>
                <w:rFonts w:ascii="Arial" w:hAnsi="Arial" w:cs="Arial"/>
                <w:bCs/>
                <w:sz w:val="24"/>
                <w:szCs w:val="24"/>
              </w:rPr>
              <w:t xml:space="preserve">El sistema determina que la información ingresada en la historia médica del paciente está incompleta o es incorrecta. Por lo tanto, el sistema emitirá un mensaje alertando al médico sobre esto. </w:t>
            </w:r>
            <w:r w:rsidRPr="000E36C9">
              <w:rPr>
                <w:rFonts w:ascii="Arial" w:hAnsi="Arial" w:cs="Arial"/>
                <w:bCs/>
                <w:i/>
                <w:sz w:val="24"/>
                <w:szCs w:val="24"/>
              </w:rPr>
              <w:t>A continuación, este caso de uso continúa.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(z veces por día)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Ninguno</w:t>
            </w:r>
          </w:p>
        </w:tc>
      </w:tr>
    </w:tbl>
    <w:p w:rsidR="006C18B8" w:rsidRDefault="006C18B8" w:rsidP="00BB5996">
      <w:pPr>
        <w:rPr>
          <w:rFonts w:ascii="Arial" w:hAnsi="Arial" w:cs="Arial"/>
          <w:sz w:val="24"/>
          <w:szCs w:val="24"/>
          <w:lang w:val="es-CO"/>
        </w:rPr>
      </w:pPr>
    </w:p>
    <w:p w:rsidR="006C18B8" w:rsidRDefault="006C18B8" w:rsidP="00BB5996">
      <w:pPr>
        <w:rPr>
          <w:rFonts w:ascii="Arial" w:hAnsi="Arial" w:cs="Arial"/>
          <w:sz w:val="24"/>
          <w:szCs w:val="24"/>
          <w:lang w:val="es-CO"/>
        </w:rPr>
      </w:pPr>
    </w:p>
    <w:tbl>
      <w:tblPr>
        <w:tblW w:w="9898" w:type="dxa"/>
        <w:tblInd w:w="-58" w:type="dxa"/>
        <w:tblLayout w:type="fixed"/>
        <w:tblCellMar>
          <w:top w:w="15" w:type="dxa"/>
          <w:left w:w="15" w:type="dxa"/>
          <w:bottom w:w="15" w:type="dxa"/>
          <w:right w:w="15" w:type="dxa"/>
        </w:tblCellMar>
        <w:tblLook w:val="0000"/>
      </w:tblPr>
      <w:tblGrid>
        <w:gridCol w:w="1789"/>
        <w:gridCol w:w="709"/>
        <w:gridCol w:w="7400"/>
      </w:tblGrid>
      <w:tr w:rsidR="006C18B8" w:rsidRPr="00CE0587" w:rsidTr="00821071">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UC-001</w:t>
            </w:r>
            <w:r>
              <w:rPr>
                <w:rFonts w:ascii="Arial" w:hAnsi="Arial" w:cs="Arial"/>
                <w:b/>
                <w:bCs/>
                <w:sz w:val="24"/>
                <w:szCs w:val="24"/>
              </w:rPr>
              <w:t>4</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AE798C" w:rsidRDefault="006C18B8" w:rsidP="00821071">
            <w:pPr>
              <w:rPr>
                <w:rFonts w:ascii="Arial" w:hAnsi="Arial" w:cs="Arial"/>
                <w:b/>
                <w:bCs/>
                <w:sz w:val="24"/>
                <w:szCs w:val="24"/>
              </w:rPr>
            </w:pPr>
            <w:r w:rsidRPr="00AE798C">
              <w:rPr>
                <w:rFonts w:ascii="Arial" w:hAnsi="Arial" w:cs="Arial"/>
                <w:b/>
                <w:bCs/>
                <w:sz w:val="24"/>
                <w:szCs w:val="24"/>
                <w:lang w:val="es-CO"/>
              </w:rPr>
              <w:t>Registrar diagnósticos</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(27/11/2012)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AE07F1" w:rsidRDefault="006C18B8" w:rsidP="00DF09C5">
            <w:pPr>
              <w:pStyle w:val="Predeterminado"/>
              <w:spacing w:after="0"/>
              <w:ind w:left="84" w:right="75"/>
              <w:jc w:val="both"/>
              <w:rPr>
                <w:rFonts w:ascii="Arial" w:hAnsi="Arial" w:cs="Arial"/>
                <w:bCs/>
                <w:sz w:val="24"/>
                <w:szCs w:val="24"/>
                <w:lang w:val="es-ES"/>
              </w:rPr>
            </w:pPr>
            <w:r>
              <w:rPr>
                <w:rFonts w:ascii="Arial" w:hAnsi="Arial" w:cs="Arial"/>
                <w:bCs/>
                <w:sz w:val="24"/>
                <w:szCs w:val="24"/>
                <w:lang w:val="es-ES"/>
              </w:rPr>
              <w:t>Consiste en que el médico ingrese al sistema, seleccione al paciente que  recibirá la cita médica y registre en su historial médico, el diagnostico de la condición médica de dicho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AD1BEF" w:rsidRDefault="006C18B8" w:rsidP="00DF09C5">
            <w:pPr>
              <w:ind w:left="84" w:right="75"/>
              <w:jc w:val="both"/>
              <w:rPr>
                <w:rFonts w:ascii="Arial" w:hAnsi="Arial" w:cs="Arial"/>
                <w:bCs/>
                <w:sz w:val="24"/>
                <w:szCs w:val="24"/>
              </w:rPr>
            </w:pPr>
            <w:r>
              <w:rPr>
                <w:rFonts w:ascii="Arial" w:hAnsi="Arial" w:cs="Arial"/>
                <w:bCs/>
                <w:sz w:val="24"/>
                <w:szCs w:val="24"/>
              </w:rPr>
              <w:t>El actor usuario debe asistir a la cita médica, el actor médico debe haber iniciado sesión en el sistema, el actor médico debe haber seleccionado  al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sz w:val="24"/>
                <w:szCs w:val="24"/>
              </w:rPr>
              <w:t>1</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DF09C5">
            <w:pPr>
              <w:ind w:left="95" w:right="75"/>
              <w:jc w:val="both"/>
              <w:rPr>
                <w:rFonts w:ascii="Arial" w:hAnsi="Arial" w:cs="Arial"/>
                <w:b/>
                <w:bCs/>
                <w:sz w:val="24"/>
                <w:szCs w:val="24"/>
              </w:rPr>
            </w:pPr>
            <w:r>
              <w:rPr>
                <w:rFonts w:ascii="Arial" w:hAnsi="Arial" w:cs="Arial"/>
                <w:bCs/>
                <w:sz w:val="24"/>
                <w:szCs w:val="24"/>
              </w:rPr>
              <w:t>El sistema muestra un menú con las opciones que el actor médico puede seleccionar.</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DF09C5">
            <w:pPr>
              <w:ind w:left="95" w:right="75"/>
              <w:jc w:val="both"/>
              <w:rPr>
                <w:rFonts w:ascii="Arial" w:hAnsi="Arial" w:cs="Arial"/>
                <w:bCs/>
                <w:sz w:val="24"/>
                <w:szCs w:val="24"/>
              </w:rPr>
            </w:pPr>
            <w:r>
              <w:rPr>
                <w:rFonts w:ascii="Arial" w:hAnsi="Arial" w:cs="Arial"/>
                <w:bCs/>
                <w:sz w:val="24"/>
                <w:szCs w:val="24"/>
              </w:rPr>
              <w:t>El actor médico selecciona al paciente que asiste a la cita médica.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DF09C5">
            <w:pPr>
              <w:ind w:left="95" w:right="75"/>
              <w:jc w:val="both"/>
              <w:rPr>
                <w:rFonts w:ascii="Arial" w:hAnsi="Arial" w:cs="Arial"/>
                <w:bCs/>
                <w:sz w:val="24"/>
                <w:szCs w:val="24"/>
              </w:rPr>
            </w:pPr>
            <w:r>
              <w:rPr>
                <w:rFonts w:ascii="Arial" w:hAnsi="Arial" w:cs="Arial"/>
                <w:bCs/>
                <w:sz w:val="24"/>
                <w:szCs w:val="24"/>
              </w:rPr>
              <w:t>El sistema muestra información del paciente.</w:t>
            </w:r>
          </w:p>
        </w:tc>
      </w:tr>
      <w:tr w:rsidR="006C18B8" w:rsidRPr="00CE0587" w:rsidTr="00821071">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4</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DF09C5">
            <w:pPr>
              <w:ind w:left="95" w:right="75"/>
              <w:jc w:val="both"/>
              <w:rPr>
                <w:rFonts w:ascii="Arial" w:hAnsi="Arial" w:cs="Arial"/>
                <w:bCs/>
                <w:sz w:val="24"/>
                <w:szCs w:val="24"/>
              </w:rPr>
            </w:pPr>
            <w:r>
              <w:rPr>
                <w:rFonts w:ascii="Arial" w:hAnsi="Arial" w:cs="Arial"/>
                <w:bCs/>
                <w:sz w:val="24"/>
                <w:szCs w:val="24"/>
              </w:rPr>
              <w:t>El médico selecciona la historia clínica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iCs/>
                <w:sz w:val="24"/>
                <w:szCs w:val="24"/>
              </w:rPr>
            </w:pPr>
            <w:r w:rsidRPr="00CE0587">
              <w:rPr>
                <w:rFonts w:ascii="Arial" w:hAnsi="Arial" w:cs="Arial"/>
                <w:sz w:val="24"/>
                <w:szCs w:val="24"/>
              </w:rPr>
              <w:t>5</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DF09C5">
            <w:pPr>
              <w:ind w:left="95" w:right="75"/>
              <w:jc w:val="both"/>
              <w:rPr>
                <w:rFonts w:ascii="Arial" w:hAnsi="Arial" w:cs="Arial"/>
                <w:bCs/>
                <w:sz w:val="24"/>
                <w:szCs w:val="24"/>
              </w:rPr>
            </w:pPr>
            <w:r>
              <w:rPr>
                <w:rFonts w:ascii="Arial" w:hAnsi="Arial" w:cs="Arial"/>
                <w:bCs/>
                <w:sz w:val="24"/>
                <w:szCs w:val="24"/>
              </w:rPr>
              <w:t>El sistema despliega el formulario de la historia clínica del paciente.</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iCs/>
                <w:sz w:val="24"/>
                <w:szCs w:val="24"/>
              </w:rPr>
            </w:pPr>
            <w:r w:rsidRPr="00CE0587">
              <w:rPr>
                <w:rFonts w:ascii="Arial" w:hAnsi="Arial" w:cs="Arial"/>
                <w:sz w:val="24"/>
                <w:szCs w:val="24"/>
              </w:rPr>
              <w:t>6</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6E61C1" w:rsidRDefault="006C18B8" w:rsidP="00DF09C5">
            <w:pPr>
              <w:ind w:left="95" w:right="75"/>
              <w:jc w:val="both"/>
              <w:rPr>
                <w:rFonts w:ascii="Arial" w:hAnsi="Arial" w:cs="Arial"/>
                <w:bCs/>
                <w:sz w:val="24"/>
                <w:szCs w:val="24"/>
              </w:rPr>
            </w:pPr>
            <w:r>
              <w:rPr>
                <w:rFonts w:ascii="Arial" w:hAnsi="Arial" w:cs="Arial"/>
                <w:bCs/>
                <w:sz w:val="24"/>
                <w:szCs w:val="24"/>
              </w:rPr>
              <w:t>El actor médico selecciona la opción Registrar diagnostico.</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7</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Pr="006E61C1" w:rsidRDefault="006C18B8" w:rsidP="00DF09C5">
            <w:pPr>
              <w:ind w:left="95" w:right="75"/>
              <w:jc w:val="both"/>
              <w:rPr>
                <w:rFonts w:ascii="Arial" w:hAnsi="Arial" w:cs="Arial"/>
                <w:bCs/>
                <w:sz w:val="24"/>
                <w:szCs w:val="24"/>
              </w:rPr>
            </w:pPr>
            <w:r>
              <w:rPr>
                <w:rFonts w:ascii="Arial" w:hAnsi="Arial" w:cs="Arial"/>
                <w:bCs/>
                <w:sz w:val="24"/>
                <w:szCs w:val="24"/>
              </w:rPr>
              <w:t>El actor médico registra el diagnostico.</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8</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Pr="006E61C1" w:rsidRDefault="006C18B8" w:rsidP="00DF09C5">
            <w:pPr>
              <w:ind w:left="95" w:right="75"/>
              <w:jc w:val="both"/>
              <w:rPr>
                <w:rFonts w:ascii="Arial" w:hAnsi="Arial" w:cs="Arial"/>
                <w:bCs/>
                <w:sz w:val="24"/>
                <w:szCs w:val="24"/>
              </w:rPr>
            </w:pPr>
            <w:r>
              <w:rPr>
                <w:rFonts w:ascii="Arial" w:hAnsi="Arial" w:cs="Arial"/>
                <w:bCs/>
                <w:sz w:val="24"/>
                <w:szCs w:val="24"/>
              </w:rPr>
              <w:t>El actor médico confirma que desea guardar la información referente al diagnostico.</w:t>
            </w:r>
          </w:p>
        </w:tc>
      </w:tr>
      <w:tr w:rsidR="006C18B8" w:rsidRPr="00CE0587" w:rsidTr="00821071">
        <w:tc>
          <w:tcPr>
            <w:tcW w:w="1789" w:type="dxa"/>
            <w:tcBorders>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9</w:t>
            </w:r>
          </w:p>
        </w:tc>
        <w:tc>
          <w:tcPr>
            <w:tcW w:w="7400" w:type="dxa"/>
            <w:tcBorders>
              <w:left w:val="thickThinLargeGap" w:sz="6" w:space="0" w:color="C0C0C0"/>
              <w:bottom w:val="thickThinLargeGap" w:sz="6" w:space="0" w:color="C0C0C0"/>
              <w:right w:val="thickThinLargeGap" w:sz="6" w:space="0" w:color="C0C0C0"/>
            </w:tcBorders>
            <w:vAlign w:val="center"/>
          </w:tcPr>
          <w:p w:rsidR="006C18B8" w:rsidRDefault="006C18B8" w:rsidP="00DF09C5">
            <w:pPr>
              <w:ind w:left="95" w:right="75"/>
              <w:jc w:val="both"/>
              <w:rPr>
                <w:rFonts w:ascii="Arial" w:hAnsi="Arial" w:cs="Arial"/>
                <w:bCs/>
                <w:sz w:val="24"/>
                <w:szCs w:val="24"/>
              </w:rPr>
            </w:pPr>
            <w:r>
              <w:rPr>
                <w:rFonts w:ascii="Arial" w:hAnsi="Arial" w:cs="Arial"/>
                <w:bCs/>
                <w:sz w:val="24"/>
                <w:szCs w:val="24"/>
              </w:rPr>
              <w:t>El sistema muestra  un mensaje confirmado que se ha ingresado información referente al diagnostico.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iCs/>
                <w:sz w:val="24"/>
                <w:szCs w:val="24"/>
              </w:rPr>
            </w:pPr>
            <w:r w:rsidRPr="00CE0587">
              <w:rPr>
                <w:rFonts w:ascii="Arial" w:hAnsi="Arial" w:cs="Arial"/>
                <w:b/>
                <w:bCs/>
                <w:sz w:val="24"/>
                <w:szCs w:val="24"/>
              </w:rPr>
              <w:t>Postcondición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6589B" w:rsidRDefault="006C18B8" w:rsidP="00DF09C5">
            <w:pPr>
              <w:ind w:left="84" w:right="75"/>
              <w:jc w:val="both"/>
              <w:rPr>
                <w:rFonts w:ascii="Arial" w:hAnsi="Arial" w:cs="Arial"/>
                <w:bCs/>
                <w:sz w:val="24"/>
                <w:szCs w:val="24"/>
              </w:rPr>
            </w:pPr>
            <w:r>
              <w:rPr>
                <w:rFonts w:ascii="Arial" w:hAnsi="Arial" w:cs="Arial"/>
                <w:bCs/>
                <w:sz w:val="24"/>
                <w:szCs w:val="24"/>
              </w:rPr>
              <w:t>Diagnóstico médico registrado y actualizado en la base de datos.</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30" w:hanging="15"/>
              <w:rPr>
                <w:rFonts w:ascii="Arial" w:hAnsi="Arial" w:cs="Arial"/>
                <w:b/>
                <w:bCs/>
                <w:sz w:val="24"/>
                <w:szCs w:val="24"/>
              </w:rPr>
            </w:pP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2</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9B1357" w:rsidRDefault="006C18B8" w:rsidP="00DF09C5">
            <w:pPr>
              <w:ind w:left="95" w:right="75"/>
              <w:jc w:val="both"/>
              <w:rPr>
                <w:rFonts w:ascii="Arial" w:hAnsi="Arial" w:cs="Arial"/>
                <w:bCs/>
                <w:sz w:val="24"/>
                <w:szCs w:val="24"/>
              </w:rPr>
            </w:pPr>
            <w:r>
              <w:rPr>
                <w:rFonts w:ascii="Arial" w:hAnsi="Arial" w:cs="Arial"/>
                <w:bCs/>
                <w:sz w:val="24"/>
                <w:szCs w:val="24"/>
              </w:rPr>
              <w:t xml:space="preserve">El actor médico no registra el diagnostico médico  y regresa al menú principal. </w:t>
            </w:r>
            <w:r w:rsidRPr="00D96E74">
              <w:rPr>
                <w:rFonts w:ascii="Arial" w:hAnsi="Arial" w:cs="Arial"/>
                <w:bCs/>
                <w:i/>
                <w:sz w:val="24"/>
                <w:szCs w:val="24"/>
              </w:rPr>
              <w:t>A continuación, este caso de uso queda sin efecto.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7</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DF09C5">
            <w:pPr>
              <w:ind w:left="95" w:right="75"/>
              <w:jc w:val="both"/>
              <w:rPr>
                <w:rFonts w:ascii="Arial" w:hAnsi="Arial" w:cs="Arial"/>
                <w:b/>
                <w:bCs/>
                <w:sz w:val="24"/>
                <w:szCs w:val="24"/>
              </w:rPr>
            </w:pPr>
            <w:r>
              <w:rPr>
                <w:rFonts w:ascii="Arial" w:hAnsi="Arial" w:cs="Arial"/>
                <w:bCs/>
                <w:sz w:val="24"/>
                <w:szCs w:val="24"/>
              </w:rPr>
              <w:t xml:space="preserve">El sistema determina que la información ingresada en la historia médica del paciente está incompleta o es incorrecta. Por lo tanto, el sistema emitirá un mensaje alertando al médico sobre esto. </w:t>
            </w:r>
            <w:r w:rsidRPr="00D96E74">
              <w:rPr>
                <w:rFonts w:ascii="Arial" w:hAnsi="Arial" w:cs="Arial"/>
                <w:bCs/>
                <w:i/>
                <w:sz w:val="24"/>
                <w:szCs w:val="24"/>
              </w:rPr>
              <w:t>A continuación, este caso de uso continúa.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(z veces por día)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Ninguno</w:t>
            </w:r>
          </w:p>
        </w:tc>
      </w:tr>
    </w:tbl>
    <w:p w:rsidR="006C18B8" w:rsidRDefault="006C18B8" w:rsidP="00BB5996">
      <w:pPr>
        <w:rPr>
          <w:rFonts w:ascii="Arial" w:hAnsi="Arial" w:cs="Arial"/>
          <w:sz w:val="24"/>
          <w:szCs w:val="24"/>
          <w:lang w:val="es-CO"/>
        </w:rPr>
      </w:pPr>
    </w:p>
    <w:p w:rsidR="006C18B8" w:rsidRDefault="006C18B8" w:rsidP="00BB5996">
      <w:pPr>
        <w:rPr>
          <w:rFonts w:ascii="Arial" w:hAnsi="Arial" w:cs="Arial"/>
          <w:sz w:val="24"/>
          <w:szCs w:val="24"/>
          <w:lang w:val="es-CO"/>
        </w:rPr>
      </w:pPr>
    </w:p>
    <w:tbl>
      <w:tblPr>
        <w:tblW w:w="9898" w:type="dxa"/>
        <w:tblInd w:w="-58" w:type="dxa"/>
        <w:tblLayout w:type="fixed"/>
        <w:tblCellMar>
          <w:top w:w="15" w:type="dxa"/>
          <w:left w:w="15" w:type="dxa"/>
          <w:bottom w:w="15" w:type="dxa"/>
          <w:right w:w="15" w:type="dxa"/>
        </w:tblCellMar>
        <w:tblLook w:val="0000"/>
      </w:tblPr>
      <w:tblGrid>
        <w:gridCol w:w="1789"/>
        <w:gridCol w:w="709"/>
        <w:gridCol w:w="7400"/>
      </w:tblGrid>
      <w:tr w:rsidR="006C18B8" w:rsidRPr="00CE0587" w:rsidTr="00821071">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CE0587" w:rsidRDefault="006C18B8" w:rsidP="00821071">
            <w:pPr>
              <w:rPr>
                <w:rFonts w:ascii="Arial" w:hAnsi="Arial" w:cs="Arial"/>
                <w:b/>
                <w:bCs/>
                <w:sz w:val="24"/>
                <w:szCs w:val="24"/>
              </w:rPr>
            </w:pPr>
            <w:r w:rsidRPr="00CE0587">
              <w:rPr>
                <w:rFonts w:ascii="Arial" w:hAnsi="Arial" w:cs="Arial"/>
                <w:b/>
                <w:bCs/>
                <w:sz w:val="24"/>
                <w:szCs w:val="24"/>
              </w:rPr>
              <w:t>UC-00</w:t>
            </w:r>
            <w:r>
              <w:rPr>
                <w:rFonts w:ascii="Arial" w:hAnsi="Arial" w:cs="Arial"/>
                <w:b/>
                <w:bCs/>
                <w:sz w:val="24"/>
                <w:szCs w:val="24"/>
              </w:rPr>
              <w:t>15</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A35B8F" w:rsidRDefault="006C18B8" w:rsidP="00821071">
            <w:pPr>
              <w:rPr>
                <w:rFonts w:ascii="Arial" w:hAnsi="Arial" w:cs="Arial"/>
                <w:b/>
                <w:bCs/>
                <w:sz w:val="24"/>
                <w:szCs w:val="24"/>
              </w:rPr>
            </w:pPr>
            <w:r w:rsidRPr="00A35B8F">
              <w:rPr>
                <w:rFonts w:ascii="Arial" w:hAnsi="Arial" w:cs="Arial"/>
                <w:b/>
                <w:bCs/>
                <w:sz w:val="24"/>
                <w:szCs w:val="24"/>
                <w:lang w:val="es-CO"/>
              </w:rPr>
              <w:t xml:space="preserve">Consultar </w:t>
            </w:r>
            <w:r>
              <w:rPr>
                <w:rFonts w:ascii="Arial" w:hAnsi="Arial" w:cs="Arial"/>
                <w:b/>
                <w:bCs/>
                <w:sz w:val="24"/>
                <w:szCs w:val="24"/>
                <w:lang w:val="es-CO"/>
              </w:rPr>
              <w:t>Citas</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Versión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sz w:val="24"/>
                <w:szCs w:val="24"/>
              </w:rPr>
              <w:t xml:space="preserve">1.0 ( 27/11/2012)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Autores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ind w:left="-120"/>
              <w:rPr>
                <w:rFonts w:ascii="Arial" w:hAnsi="Arial" w:cs="Arial"/>
                <w:b/>
                <w:bCs/>
                <w:sz w:val="24"/>
                <w:szCs w:val="24"/>
              </w:rPr>
            </w:pPr>
            <w:r w:rsidRPr="00CE0587">
              <w:rPr>
                <w:rFonts w:ascii="Arial" w:hAnsi="Arial" w:cs="Arial"/>
                <w:sz w:val="24"/>
                <w:szCs w:val="24"/>
              </w:rPr>
              <w:t xml:space="preserve"> </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lang w:val="es-CO"/>
              </w:rPr>
            </w:pPr>
            <w:r w:rsidRPr="00CE0587">
              <w:rPr>
                <w:rFonts w:ascii="Arial" w:hAnsi="Arial" w:cs="Arial"/>
                <w:b/>
                <w:bCs/>
                <w:sz w:val="24"/>
                <w:szCs w:val="24"/>
              </w:rPr>
              <w:t>Descripción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374D03" w:rsidRDefault="006C18B8" w:rsidP="00DF09C5">
            <w:pPr>
              <w:spacing w:line="276" w:lineRule="auto"/>
              <w:ind w:left="84" w:right="75"/>
              <w:jc w:val="both"/>
              <w:rPr>
                <w:rFonts w:ascii="Arial" w:hAnsi="Arial" w:cs="Arial"/>
                <w:bCs/>
                <w:sz w:val="24"/>
                <w:szCs w:val="24"/>
              </w:rPr>
            </w:pPr>
            <w:r>
              <w:rPr>
                <w:rFonts w:ascii="Arial" w:hAnsi="Arial" w:cs="Arial"/>
                <w:bCs/>
                <w:sz w:val="24"/>
                <w:szCs w:val="24"/>
              </w:rPr>
              <w:t>Cosiste en ingresar al sistema y realizar una consulta sobre las potenciales citas médicas que se hayan ingresado.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Precondición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172456" w:rsidRDefault="006C18B8" w:rsidP="00DF09C5">
            <w:pPr>
              <w:spacing w:line="276" w:lineRule="auto"/>
              <w:ind w:left="84" w:right="75"/>
              <w:jc w:val="both"/>
              <w:rPr>
                <w:rFonts w:ascii="Arial" w:hAnsi="Arial" w:cs="Arial"/>
                <w:bCs/>
                <w:sz w:val="24"/>
                <w:szCs w:val="24"/>
              </w:rPr>
            </w:pPr>
            <w:r>
              <w:rPr>
                <w:rFonts w:ascii="Arial" w:hAnsi="Arial" w:cs="Arial"/>
                <w:bCs/>
                <w:sz w:val="24"/>
                <w:szCs w:val="24"/>
              </w:rPr>
              <w:t>Se debe haber registrado un horario laboral previamente, el actor médico debe haber iniciado sesión en el sistema.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Acción</w:t>
            </w:r>
          </w:p>
          <w:p w:rsidR="006C18B8" w:rsidRPr="00CE0587" w:rsidRDefault="006C18B8" w:rsidP="00821071">
            <w:pPr>
              <w:rPr>
                <w:rFonts w:ascii="Arial" w:hAnsi="Arial" w:cs="Arial"/>
                <w:sz w:val="24"/>
                <w:szCs w:val="24"/>
              </w:rPr>
            </w:pP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1</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DF09C5">
            <w:pPr>
              <w:ind w:left="95" w:right="75"/>
              <w:jc w:val="both"/>
              <w:rPr>
                <w:rFonts w:ascii="Arial" w:hAnsi="Arial" w:cs="Arial"/>
                <w:b/>
                <w:bCs/>
                <w:sz w:val="24"/>
                <w:szCs w:val="24"/>
              </w:rPr>
            </w:pPr>
            <w:r>
              <w:rPr>
                <w:rFonts w:ascii="Arial" w:hAnsi="Arial" w:cs="Arial"/>
                <w:bCs/>
                <w:sz w:val="24"/>
                <w:szCs w:val="24"/>
              </w:rPr>
              <w:t>El sistema muestra un menú con las opciones que el actor médico puede seleccionar.</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sidRPr="00CE0587">
              <w:rPr>
                <w:rFonts w:ascii="Arial" w:hAnsi="Arial" w:cs="Arial"/>
                <w:sz w:val="24"/>
                <w:szCs w:val="24"/>
              </w:rPr>
              <w:t>2</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DF09C5">
            <w:pPr>
              <w:ind w:left="95" w:right="75"/>
              <w:jc w:val="both"/>
              <w:rPr>
                <w:rFonts w:ascii="Arial" w:hAnsi="Arial" w:cs="Arial"/>
                <w:b/>
                <w:bCs/>
                <w:sz w:val="24"/>
                <w:szCs w:val="24"/>
              </w:rPr>
            </w:pPr>
            <w:r>
              <w:rPr>
                <w:rFonts w:ascii="Arial" w:hAnsi="Arial" w:cs="Arial"/>
                <w:sz w:val="24"/>
                <w:szCs w:val="24"/>
              </w:rPr>
              <w:t>El actor médico selecciona la opción consultar citas.</w:t>
            </w:r>
          </w:p>
        </w:tc>
      </w:tr>
      <w:tr w:rsidR="006C18B8" w:rsidRPr="00CE0587" w:rsidTr="00821071">
        <w:trPr>
          <w:trHeight w:val="295"/>
        </w:trPr>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sz w:val="24"/>
                <w:szCs w:val="24"/>
              </w:rPr>
            </w:pPr>
            <w:r w:rsidRPr="00CE0587">
              <w:rPr>
                <w:rFonts w:ascii="Arial" w:hAnsi="Arial" w:cs="Arial"/>
                <w:sz w:val="24"/>
                <w:szCs w:val="24"/>
              </w:rPr>
              <w:t>3</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B6936" w:rsidRDefault="006C18B8" w:rsidP="00DF09C5">
            <w:pPr>
              <w:ind w:left="95" w:right="75"/>
              <w:jc w:val="both"/>
              <w:rPr>
                <w:rFonts w:ascii="Arial" w:hAnsi="Arial" w:cs="Arial"/>
                <w:bCs/>
                <w:sz w:val="24"/>
                <w:szCs w:val="24"/>
              </w:rPr>
            </w:pPr>
            <w:r>
              <w:rPr>
                <w:rFonts w:ascii="Arial" w:hAnsi="Arial" w:cs="Arial"/>
                <w:bCs/>
                <w:sz w:val="24"/>
                <w:szCs w:val="24"/>
              </w:rPr>
              <w:t>El sistema muestra el horario del médico y las potenciales citas registradas en el sistema.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Postcondición</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b/>
                <w:bCs/>
                <w:sz w:val="24"/>
                <w:szCs w:val="24"/>
              </w:rPr>
            </w:pPr>
            <w:r w:rsidRPr="00CE0587">
              <w:rPr>
                <w:rFonts w:ascii="Arial" w:hAnsi="Arial" w:cs="Arial"/>
                <w:b/>
                <w:bCs/>
                <w:sz w:val="24"/>
                <w:szCs w:val="24"/>
              </w:rPr>
              <w:t>Paso</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b/>
                <w:bCs/>
                <w:sz w:val="24"/>
                <w:szCs w:val="24"/>
              </w:rPr>
            </w:pPr>
            <w:r w:rsidRPr="00CE0587">
              <w:rPr>
                <w:rFonts w:ascii="Arial" w:hAnsi="Arial" w:cs="Arial"/>
                <w:b/>
                <w:bCs/>
                <w:sz w:val="24"/>
                <w:szCs w:val="24"/>
              </w:rPr>
              <w:t>Acción</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vAlign w:val="center"/>
          </w:tcPr>
          <w:p w:rsidR="006C18B8" w:rsidRPr="00CE0587" w:rsidRDefault="006C18B8" w:rsidP="00821071">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jc w:val="center"/>
              <w:rPr>
                <w:rFonts w:ascii="Arial" w:hAnsi="Arial" w:cs="Arial"/>
                <w:sz w:val="24"/>
                <w:szCs w:val="24"/>
              </w:rPr>
            </w:pPr>
            <w:r>
              <w:rPr>
                <w:rFonts w:ascii="Arial" w:hAnsi="Arial" w:cs="Arial"/>
                <w:sz w:val="24"/>
                <w:szCs w:val="24"/>
              </w:rPr>
              <w:t>2</w:t>
            </w:r>
          </w:p>
        </w:tc>
        <w:tc>
          <w:tcPr>
            <w:tcW w:w="740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DF09C5">
            <w:pPr>
              <w:ind w:left="95" w:right="75"/>
              <w:jc w:val="both"/>
              <w:rPr>
                <w:rFonts w:ascii="Arial" w:hAnsi="Arial" w:cs="Arial"/>
                <w:b/>
                <w:bCs/>
                <w:sz w:val="24"/>
                <w:szCs w:val="24"/>
              </w:rPr>
            </w:pPr>
            <w:r>
              <w:rPr>
                <w:rFonts w:ascii="Arial" w:hAnsi="Arial" w:cs="Arial"/>
                <w:bCs/>
                <w:sz w:val="24"/>
                <w:szCs w:val="24"/>
              </w:rPr>
              <w:t xml:space="preserve">El actor médico no realiza la consulta y retorna al menú principal. </w:t>
            </w:r>
            <w:r w:rsidRPr="00053DE8">
              <w:rPr>
                <w:rFonts w:ascii="Arial" w:hAnsi="Arial" w:cs="Arial"/>
                <w:bCs/>
                <w:i/>
                <w:sz w:val="24"/>
                <w:szCs w:val="24"/>
              </w:rPr>
              <w:t>A continuación, este caso de uso queda sin efecto.</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Frecuencia esperada</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CE0587" w:rsidRDefault="006C18B8" w:rsidP="00821071">
            <w:pPr>
              <w:jc w:val="both"/>
              <w:rPr>
                <w:rFonts w:ascii="Arial" w:hAnsi="Arial" w:cs="Arial"/>
                <w:b/>
                <w:bCs/>
                <w:sz w:val="24"/>
                <w:szCs w:val="24"/>
              </w:rPr>
            </w:pPr>
            <w:r w:rsidRPr="00CE0587">
              <w:rPr>
                <w:rFonts w:ascii="Arial" w:hAnsi="Arial" w:cs="Arial"/>
                <w:sz w:val="24"/>
                <w:szCs w:val="24"/>
              </w:rPr>
              <w:t>(x veces por día)</w:t>
            </w:r>
          </w:p>
        </w:tc>
      </w:tr>
      <w:tr w:rsidR="006C18B8" w:rsidRPr="00CE0587" w:rsidTr="00821071">
        <w:tc>
          <w:tcPr>
            <w:tcW w:w="1789" w:type="dxa"/>
            <w:tcBorders>
              <w:top w:val="thickThinLargeGap" w:sz="6" w:space="0" w:color="C0C0C0"/>
              <w:left w:val="thickThinLargeGap" w:sz="6" w:space="0" w:color="C0C0C0"/>
              <w:bottom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b/>
                <w:bCs/>
                <w:sz w:val="24"/>
                <w:szCs w:val="24"/>
              </w:rPr>
              <w:t>Comentarios</w:t>
            </w:r>
          </w:p>
        </w:tc>
        <w:tc>
          <w:tcPr>
            <w:tcW w:w="8109"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CE0587" w:rsidRDefault="006C18B8" w:rsidP="00821071">
            <w:pPr>
              <w:rPr>
                <w:rFonts w:ascii="Arial" w:hAnsi="Arial" w:cs="Arial"/>
                <w:sz w:val="24"/>
                <w:szCs w:val="24"/>
              </w:rPr>
            </w:pPr>
            <w:r w:rsidRPr="00CE0587">
              <w:rPr>
                <w:rFonts w:ascii="Arial" w:hAnsi="Arial" w:cs="Arial"/>
                <w:sz w:val="24"/>
                <w:szCs w:val="24"/>
              </w:rPr>
              <w:t>Ninguno</w:t>
            </w:r>
          </w:p>
        </w:tc>
      </w:tr>
    </w:tbl>
    <w:p w:rsidR="006C18B8" w:rsidRPr="0048690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p w:rsidR="006C18B8" w:rsidRPr="00486908" w:rsidRDefault="006C18B8" w:rsidP="00173410">
      <w:pPr>
        <w:tabs>
          <w:tab w:val="left" w:pos="906"/>
        </w:tabs>
        <w:rPr>
          <w:rFonts w:ascii="Arial" w:hAnsi="Arial" w:cs="Arial"/>
          <w:b/>
          <w:bCs/>
          <w:sz w:val="24"/>
          <w:szCs w:val="24"/>
          <w:lang w:val="es-CO"/>
        </w:rPr>
      </w:pPr>
      <w:r w:rsidRPr="00486908">
        <w:rPr>
          <w:rFonts w:ascii="Arial" w:hAnsi="Arial" w:cs="Arial"/>
          <w:b/>
          <w:bCs/>
          <w:sz w:val="24"/>
          <w:szCs w:val="24"/>
          <w:lang w:val="es-CO"/>
        </w:rPr>
        <w:t>Operadora</w:t>
      </w:r>
    </w:p>
    <w:p w:rsidR="006C18B8" w:rsidRPr="00486908" w:rsidRDefault="006C18B8" w:rsidP="00173410">
      <w:pPr>
        <w:tabs>
          <w:tab w:val="left" w:pos="906"/>
        </w:tabs>
        <w:rPr>
          <w:rFonts w:ascii="Arial" w:hAnsi="Arial" w:cs="Arial"/>
          <w:b/>
          <w:bCs/>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98"/>
        <w:gridCol w:w="720"/>
        <w:gridCol w:w="7068"/>
      </w:tblGrid>
      <w:tr w:rsidR="006C18B8" w:rsidRPr="00486908" w:rsidTr="00227097">
        <w:tc>
          <w:tcPr>
            <w:tcW w:w="1798"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UC-00016</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Ingresar al sistema</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Versión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Autores</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lang w:val="es-CO"/>
              </w:rPr>
            </w:pPr>
            <w:r w:rsidRPr="00486908">
              <w:rPr>
                <w:rFonts w:ascii="Arial" w:hAnsi="Arial" w:cs="Arial"/>
                <w:b/>
                <w:bCs/>
                <w:sz w:val="24"/>
                <w:szCs w:val="24"/>
              </w:rPr>
              <w:t>Descripción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DF09C5">
            <w:pPr>
              <w:spacing w:line="276" w:lineRule="auto"/>
              <w:ind w:left="23" w:right="123"/>
              <w:jc w:val="both"/>
              <w:rPr>
                <w:rFonts w:ascii="Arial" w:hAnsi="Arial" w:cs="Arial"/>
                <w:b/>
                <w:bCs/>
                <w:sz w:val="24"/>
                <w:szCs w:val="24"/>
              </w:rPr>
            </w:pPr>
            <w:r w:rsidRPr="00486908">
              <w:rPr>
                <w:rFonts w:ascii="Arial" w:hAnsi="Arial" w:cs="Arial"/>
                <w:sz w:val="24"/>
                <w:szCs w:val="24"/>
                <w:lang w:val="es-CO"/>
              </w:rPr>
              <w:t>El actor operadora inicia sesión en el sistema.</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Precondición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DF09C5">
            <w:pPr>
              <w:spacing w:line="276" w:lineRule="auto"/>
              <w:ind w:left="23" w:right="123"/>
              <w:jc w:val="both"/>
              <w:rPr>
                <w:rFonts w:ascii="Arial" w:hAnsi="Arial" w:cs="Arial"/>
                <w:b/>
                <w:bCs/>
                <w:sz w:val="24"/>
                <w:szCs w:val="24"/>
              </w:rPr>
            </w:pPr>
            <w:r w:rsidRPr="00486908">
              <w:rPr>
                <w:rFonts w:ascii="Arial" w:hAnsi="Arial" w:cs="Arial"/>
                <w:sz w:val="24"/>
                <w:szCs w:val="24"/>
              </w:rPr>
              <w:t>El actor operadora se debe registrar previamente para poder iniciar sesión en el sistema.</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Secuencia normal</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sz w:val="24"/>
                <w:szCs w:val="24"/>
              </w:rPr>
              <w:t>1</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57" w:right="123"/>
              <w:jc w:val="both"/>
              <w:rPr>
                <w:rFonts w:ascii="Arial" w:hAnsi="Arial" w:cs="Arial"/>
                <w:b/>
                <w:bCs/>
                <w:sz w:val="24"/>
                <w:szCs w:val="24"/>
              </w:rPr>
            </w:pPr>
            <w:r w:rsidRPr="00486908">
              <w:rPr>
                <w:rFonts w:ascii="Arial" w:hAnsi="Arial" w:cs="Arial"/>
                <w:bCs/>
                <w:sz w:val="24"/>
                <w:szCs w:val="24"/>
              </w:rPr>
              <w:t>El sistema despliega un formulario para que el actor operadora ingrese su identificación y contraseña</w:t>
            </w:r>
            <w:r w:rsidRPr="00486908">
              <w:rPr>
                <w:rFonts w:ascii="Arial" w:hAnsi="Arial" w:cs="Arial"/>
                <w:sz w:val="24"/>
                <w:szCs w:val="24"/>
              </w:rPr>
              <w:t>.</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57" w:right="123"/>
              <w:jc w:val="both"/>
              <w:rPr>
                <w:rFonts w:ascii="Arial" w:hAnsi="Arial" w:cs="Arial"/>
                <w:b/>
                <w:bCs/>
                <w:sz w:val="24"/>
                <w:szCs w:val="24"/>
              </w:rPr>
            </w:pPr>
            <w:r w:rsidRPr="00486908">
              <w:rPr>
                <w:rFonts w:ascii="Arial" w:hAnsi="Arial" w:cs="Arial"/>
                <w:sz w:val="24"/>
                <w:szCs w:val="24"/>
              </w:rPr>
              <w:t>El actor operadora diligencia la información que se le solicita en el formulario</w:t>
            </w:r>
            <w:r>
              <w:rPr>
                <w:rFonts w:ascii="Arial" w:hAnsi="Arial" w:cs="Arial"/>
                <w:sz w:val="24"/>
                <w:szCs w:val="24"/>
              </w:rPr>
              <w:t>.</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3</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57" w:right="123"/>
              <w:jc w:val="both"/>
              <w:rPr>
                <w:rFonts w:ascii="Arial" w:hAnsi="Arial" w:cs="Arial"/>
                <w:sz w:val="24"/>
                <w:szCs w:val="24"/>
              </w:rPr>
            </w:pPr>
            <w:r w:rsidRPr="00486908">
              <w:rPr>
                <w:rFonts w:ascii="Arial" w:hAnsi="Arial" w:cs="Arial"/>
                <w:sz w:val="24"/>
                <w:szCs w:val="24"/>
              </w:rPr>
              <w:t>El sistema valida que la información ingresada por el actor operadora</w:t>
            </w:r>
            <w:r>
              <w:rPr>
                <w:rFonts w:ascii="Arial" w:hAnsi="Arial" w:cs="Arial"/>
                <w:sz w:val="24"/>
                <w:szCs w:val="24"/>
              </w:rPr>
              <w:t xml:space="preserve">, </w:t>
            </w:r>
            <w:r w:rsidRPr="00486908">
              <w:rPr>
                <w:rFonts w:ascii="Arial" w:hAnsi="Arial" w:cs="Arial"/>
                <w:sz w:val="24"/>
                <w:szCs w:val="24"/>
              </w:rPr>
              <w:t>se haya ingresado de manera completa y que estos valores sean correctos.</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Pos condición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227097">
            <w:pPr>
              <w:ind w:left="75" w:right="123"/>
              <w:rPr>
                <w:rFonts w:ascii="Arial" w:hAnsi="Arial" w:cs="Arial"/>
                <w:b/>
                <w:bCs/>
                <w:sz w:val="24"/>
                <w:szCs w:val="24"/>
              </w:rPr>
            </w:pPr>
            <w:r w:rsidRPr="00486908">
              <w:rPr>
                <w:rFonts w:ascii="Arial" w:hAnsi="Arial" w:cs="Arial"/>
                <w:sz w:val="24"/>
                <w:szCs w:val="24"/>
              </w:rPr>
              <w:t>El actor operadora ha iniciado sesión con su cuenta en el sistema</w:t>
            </w:r>
            <w:r>
              <w:rPr>
                <w:rFonts w:ascii="Arial" w:hAnsi="Arial" w:cs="Arial"/>
                <w:sz w:val="24"/>
                <w:szCs w:val="24"/>
              </w:rPr>
              <w:t>.</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Excepciones</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75" w:right="33"/>
              <w:jc w:val="both"/>
              <w:rPr>
                <w:rFonts w:ascii="Arial" w:hAnsi="Arial" w:cs="Arial"/>
                <w:b/>
                <w:bCs/>
                <w:sz w:val="24"/>
                <w:szCs w:val="24"/>
              </w:rPr>
            </w:pPr>
            <w:r w:rsidRPr="00486908">
              <w:rPr>
                <w:rFonts w:ascii="Arial" w:hAnsi="Arial" w:cs="Arial"/>
                <w:bCs/>
                <w:sz w:val="24"/>
                <w:szCs w:val="24"/>
              </w:rPr>
              <w:t xml:space="preserve">Si el actor operadora no se encuentra registrado en el sistema. La aplicación emitirá un mensaje indicando que el usuario no se encuentra registrado en la base de datos. </w:t>
            </w:r>
            <w:r w:rsidRPr="00486908">
              <w:rPr>
                <w:rFonts w:ascii="Arial" w:hAnsi="Arial" w:cs="Arial"/>
                <w:bCs/>
                <w:i/>
                <w:sz w:val="24"/>
                <w:szCs w:val="24"/>
              </w:rPr>
              <w:t>A continuación, este caso de uso queda sin efecto.</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3</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75" w:right="33"/>
              <w:jc w:val="both"/>
              <w:rPr>
                <w:rFonts w:ascii="Arial" w:hAnsi="Arial" w:cs="Arial"/>
                <w:bCs/>
                <w:sz w:val="24"/>
                <w:szCs w:val="24"/>
              </w:rPr>
            </w:pPr>
            <w:r w:rsidRPr="00486908">
              <w:rPr>
                <w:rFonts w:ascii="Arial" w:hAnsi="Arial" w:cs="Arial"/>
                <w:sz w:val="24"/>
                <w:szCs w:val="24"/>
              </w:rPr>
              <w:t xml:space="preserve">El sistema determina que falta información por diligenciar en el formulario o que esta incorrecta. Por lo tanto el sistema emitirá un mensaje indicando que se debe diligenciar la información faltante, o que la información es incorrecta. </w:t>
            </w:r>
            <w:r w:rsidRPr="00486908">
              <w:rPr>
                <w:rFonts w:ascii="Arial" w:hAnsi="Arial" w:cs="Arial"/>
                <w:bCs/>
                <w:i/>
                <w:sz w:val="24"/>
                <w:szCs w:val="24"/>
              </w:rPr>
              <w:t>A continuación, este caso de uso continúa.</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Frecuencia esperada</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E255B">
            <w:pPr>
              <w:jc w:val="both"/>
              <w:rPr>
                <w:rFonts w:ascii="Arial" w:hAnsi="Arial" w:cs="Arial"/>
                <w:b/>
                <w:bCs/>
                <w:sz w:val="24"/>
                <w:szCs w:val="24"/>
              </w:rPr>
            </w:pPr>
            <w:r w:rsidRPr="00486908">
              <w:rPr>
                <w:rFonts w:ascii="Arial" w:hAnsi="Arial" w:cs="Arial"/>
                <w:sz w:val="24"/>
                <w:szCs w:val="24"/>
              </w:rPr>
              <w:t>(y veces por día)</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Comentarios</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sz w:val="24"/>
                <w:szCs w:val="24"/>
              </w:rPr>
              <w:t xml:space="preserve">Ninguno </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98"/>
        <w:gridCol w:w="720"/>
        <w:gridCol w:w="7068"/>
      </w:tblGrid>
      <w:tr w:rsidR="006C18B8" w:rsidRPr="00486908" w:rsidTr="00227097">
        <w:tc>
          <w:tcPr>
            <w:tcW w:w="1798"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UC-00017</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Validar información del usuario.</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Versión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Autores</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lang w:val="es-CO"/>
              </w:rPr>
            </w:pPr>
            <w:r w:rsidRPr="00486908">
              <w:rPr>
                <w:rFonts w:ascii="Arial" w:hAnsi="Arial" w:cs="Arial"/>
                <w:b/>
                <w:bCs/>
                <w:sz w:val="24"/>
                <w:szCs w:val="24"/>
              </w:rPr>
              <w:t>Descripción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spacing w:line="276" w:lineRule="auto"/>
              <w:ind w:left="113" w:right="33"/>
              <w:rPr>
                <w:rFonts w:ascii="Arial" w:hAnsi="Arial" w:cs="Arial"/>
                <w:b/>
                <w:bCs/>
                <w:sz w:val="24"/>
                <w:szCs w:val="24"/>
              </w:rPr>
            </w:pPr>
            <w:r w:rsidRPr="00486908">
              <w:rPr>
                <w:rFonts w:ascii="Arial" w:hAnsi="Arial" w:cs="Arial"/>
                <w:sz w:val="24"/>
                <w:szCs w:val="24"/>
                <w:lang w:val="es-CO"/>
              </w:rPr>
              <w:t>Consiste en validar la información brindada por el usuario al momento de solicitar una cita médica, o de consultar sus citas médicas</w:t>
            </w:r>
            <w:r>
              <w:rPr>
                <w:rFonts w:ascii="Arial" w:hAnsi="Arial" w:cs="Arial"/>
                <w:sz w:val="24"/>
                <w:szCs w:val="24"/>
                <w:lang w:val="es-CO"/>
              </w:rPr>
              <w:t xml:space="preserve"> cuando este hace</w:t>
            </w:r>
            <w:r w:rsidRPr="00486908">
              <w:rPr>
                <w:rFonts w:ascii="Arial" w:hAnsi="Arial" w:cs="Arial"/>
                <w:sz w:val="24"/>
                <w:szCs w:val="24"/>
                <w:lang w:val="es-CO"/>
              </w:rPr>
              <w:t xml:space="preserve"> uso de la línea de atención al cliente.</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Precondición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227097">
            <w:pPr>
              <w:spacing w:line="276" w:lineRule="auto"/>
              <w:ind w:left="113" w:right="33"/>
              <w:jc w:val="both"/>
              <w:rPr>
                <w:rFonts w:ascii="Arial" w:hAnsi="Arial" w:cs="Arial"/>
                <w:b/>
                <w:bCs/>
                <w:sz w:val="24"/>
                <w:szCs w:val="24"/>
              </w:rPr>
            </w:pPr>
            <w:r w:rsidRPr="00486908">
              <w:rPr>
                <w:rFonts w:ascii="Arial" w:hAnsi="Arial" w:cs="Arial"/>
                <w:sz w:val="24"/>
                <w:szCs w:val="24"/>
              </w:rPr>
              <w:t>El actor operadora debe haber iniciado sesión previamente.</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Secuencia normal</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sz w:val="24"/>
                <w:szCs w:val="24"/>
              </w:rPr>
              <w:t>1</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57" w:right="33"/>
              <w:jc w:val="both"/>
              <w:rPr>
                <w:rFonts w:ascii="Arial" w:hAnsi="Arial" w:cs="Arial"/>
                <w:b/>
                <w:bCs/>
                <w:sz w:val="24"/>
                <w:szCs w:val="24"/>
              </w:rPr>
            </w:pPr>
            <w:r w:rsidRPr="00486908">
              <w:rPr>
                <w:rFonts w:ascii="Arial" w:hAnsi="Arial" w:cs="Arial"/>
                <w:bCs/>
                <w:sz w:val="24"/>
                <w:szCs w:val="24"/>
              </w:rPr>
              <w:t>El sistema muestra un menú con las opciones que el actor operadora  puede seleccionar.</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57" w:right="33"/>
              <w:jc w:val="both"/>
              <w:rPr>
                <w:rFonts w:ascii="Arial" w:hAnsi="Arial" w:cs="Arial"/>
                <w:b/>
                <w:bCs/>
                <w:sz w:val="24"/>
                <w:szCs w:val="24"/>
              </w:rPr>
            </w:pPr>
            <w:r w:rsidRPr="00486908">
              <w:rPr>
                <w:rFonts w:ascii="Arial" w:hAnsi="Arial" w:cs="Arial"/>
                <w:bCs/>
                <w:sz w:val="24"/>
                <w:szCs w:val="24"/>
              </w:rPr>
              <w:t xml:space="preserve">El actor </w:t>
            </w:r>
            <w:r w:rsidRPr="00486908">
              <w:rPr>
                <w:rFonts w:ascii="Arial" w:hAnsi="Arial" w:cs="Arial"/>
                <w:bCs/>
                <w:sz w:val="24"/>
                <w:szCs w:val="24"/>
                <w:u w:val="single"/>
              </w:rPr>
              <w:t>operadora</w:t>
            </w:r>
            <w:r w:rsidRPr="00486908">
              <w:rPr>
                <w:rFonts w:ascii="Arial" w:hAnsi="Arial" w:cs="Arial"/>
                <w:bCs/>
                <w:sz w:val="24"/>
                <w:szCs w:val="24"/>
              </w:rPr>
              <w:t xml:space="preserve"> escoge la opción de validar información del usuario.</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3</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57" w:right="33"/>
              <w:jc w:val="both"/>
              <w:rPr>
                <w:rFonts w:ascii="Arial" w:hAnsi="Arial" w:cs="Arial"/>
                <w:sz w:val="24"/>
                <w:szCs w:val="24"/>
              </w:rPr>
            </w:pPr>
            <w:r w:rsidRPr="00486908">
              <w:rPr>
                <w:rFonts w:ascii="Arial" w:hAnsi="Arial" w:cs="Arial"/>
                <w:sz w:val="24"/>
                <w:szCs w:val="24"/>
              </w:rPr>
              <w:t>El sistema valida que la información brindad por el usuario sea la correcta</w:t>
            </w:r>
            <w:r>
              <w:rPr>
                <w:rFonts w:ascii="Arial" w:hAnsi="Arial" w:cs="Arial"/>
                <w:sz w:val="24"/>
                <w:szCs w:val="24"/>
              </w:rPr>
              <w:t>.</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Pos condición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227097">
            <w:pPr>
              <w:ind w:left="75" w:right="33"/>
              <w:rPr>
                <w:rFonts w:ascii="Arial" w:hAnsi="Arial" w:cs="Arial"/>
                <w:b/>
                <w:bCs/>
                <w:sz w:val="24"/>
                <w:szCs w:val="24"/>
              </w:rPr>
            </w:pPr>
            <w:r w:rsidRPr="00486908">
              <w:rPr>
                <w:rFonts w:ascii="Arial" w:hAnsi="Arial" w:cs="Arial"/>
                <w:sz w:val="24"/>
                <w:szCs w:val="24"/>
              </w:rPr>
              <w:t>Información del usuario validada.</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Excepciones</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75" w:right="33"/>
              <w:jc w:val="both"/>
              <w:rPr>
                <w:rFonts w:ascii="Arial" w:hAnsi="Arial" w:cs="Arial"/>
                <w:bCs/>
                <w:sz w:val="24"/>
                <w:szCs w:val="24"/>
              </w:rPr>
            </w:pPr>
            <w:r w:rsidRPr="00486908">
              <w:rPr>
                <w:rFonts w:ascii="Arial" w:hAnsi="Arial" w:cs="Arial"/>
                <w:bCs/>
                <w:sz w:val="24"/>
                <w:szCs w:val="24"/>
              </w:rPr>
              <w:t xml:space="preserve">El sistema determina que la información brindad por el usuario es incorrecta, de este modo el sistema emite un mensaje advirtiéndole al actor operadora. </w:t>
            </w:r>
            <w:r w:rsidRPr="00486908">
              <w:rPr>
                <w:rFonts w:ascii="Arial" w:hAnsi="Arial" w:cs="Arial"/>
                <w:bCs/>
                <w:i/>
                <w:sz w:val="24"/>
                <w:szCs w:val="24"/>
              </w:rPr>
              <w:t>A continuación, este caso de uso continúa.</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Frecuencia esperada</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E255B">
            <w:pPr>
              <w:jc w:val="both"/>
              <w:rPr>
                <w:rFonts w:ascii="Arial" w:hAnsi="Arial" w:cs="Arial"/>
                <w:b/>
                <w:bCs/>
                <w:sz w:val="24"/>
                <w:szCs w:val="24"/>
              </w:rPr>
            </w:pPr>
            <w:r w:rsidRPr="00486908">
              <w:rPr>
                <w:rFonts w:ascii="Arial" w:hAnsi="Arial" w:cs="Arial"/>
                <w:sz w:val="24"/>
                <w:szCs w:val="24"/>
              </w:rPr>
              <w:t>(y veces por día)</w:t>
            </w:r>
          </w:p>
        </w:tc>
      </w:tr>
      <w:tr w:rsidR="006C18B8" w:rsidRPr="00486908" w:rsidTr="00227097">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Comentarios</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sz w:val="24"/>
                <w:szCs w:val="24"/>
              </w:rPr>
              <w:t xml:space="preserve">Ninguno </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89"/>
        <w:gridCol w:w="709"/>
        <w:gridCol w:w="20"/>
        <w:gridCol w:w="7068"/>
      </w:tblGrid>
      <w:tr w:rsidR="006C18B8" w:rsidRPr="00486908" w:rsidTr="00FE255B">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UC-0018</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FE255B">
            <w:pPr>
              <w:tabs>
                <w:tab w:val="left" w:pos="906"/>
              </w:tabs>
              <w:rPr>
                <w:rFonts w:ascii="Arial" w:hAnsi="Arial" w:cs="Arial"/>
                <w:b/>
                <w:bCs/>
                <w:sz w:val="24"/>
                <w:szCs w:val="24"/>
              </w:rPr>
            </w:pPr>
            <w:r w:rsidRPr="00486908">
              <w:rPr>
                <w:rFonts w:ascii="Arial" w:hAnsi="Arial" w:cs="Arial"/>
                <w:b/>
                <w:bCs/>
                <w:sz w:val="24"/>
                <w:szCs w:val="24"/>
              </w:rPr>
              <w:t>Cancelar citas</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Versión</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Autores</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lang w:val="es-CO"/>
              </w:rPr>
            </w:pPr>
            <w:r w:rsidRPr="00486908">
              <w:rPr>
                <w:rFonts w:ascii="Arial" w:hAnsi="Arial" w:cs="Arial"/>
                <w:b/>
                <w:bCs/>
                <w:sz w:val="24"/>
                <w:szCs w:val="24"/>
              </w:rPr>
              <w:t>Descripción</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pStyle w:val="Predeterminado"/>
              <w:spacing w:after="0"/>
              <w:ind w:left="84" w:right="33"/>
              <w:jc w:val="both"/>
              <w:rPr>
                <w:rFonts w:ascii="Arial" w:hAnsi="Arial" w:cs="Arial"/>
                <w:sz w:val="24"/>
                <w:szCs w:val="24"/>
                <w:lang w:val="es-ES"/>
              </w:rPr>
            </w:pPr>
            <w:r>
              <w:rPr>
                <w:rFonts w:ascii="Arial" w:hAnsi="Arial" w:cs="Arial"/>
                <w:sz w:val="24"/>
                <w:szCs w:val="24"/>
                <w:lang w:val="es-CO"/>
              </w:rPr>
              <w:t>Consiste en realizar la</w:t>
            </w:r>
            <w:r w:rsidRPr="00486908">
              <w:rPr>
                <w:rFonts w:ascii="Arial" w:hAnsi="Arial" w:cs="Arial"/>
                <w:sz w:val="24"/>
                <w:szCs w:val="24"/>
                <w:lang w:val="es-CO"/>
              </w:rPr>
              <w:t xml:space="preserve"> cancelación de una solicitud de una cita médica.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Precondición</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227097">
            <w:pPr>
              <w:spacing w:line="276" w:lineRule="auto"/>
              <w:ind w:left="84" w:right="33"/>
              <w:jc w:val="both"/>
              <w:rPr>
                <w:rFonts w:ascii="Arial" w:hAnsi="Arial" w:cs="Arial"/>
                <w:bCs/>
                <w:sz w:val="24"/>
                <w:szCs w:val="24"/>
              </w:rPr>
            </w:pPr>
            <w:r w:rsidRPr="00486908">
              <w:rPr>
                <w:rFonts w:ascii="Arial" w:hAnsi="Arial" w:cs="Arial"/>
                <w:bCs/>
                <w:sz w:val="24"/>
                <w:szCs w:val="24"/>
              </w:rPr>
              <w:t>El usuario debe haber efectuado una solicitud de cita médica previa, y el actor operadora debe  haber iniciado sesión en el sistema.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sz w:val="24"/>
                <w:szCs w:val="24"/>
              </w:rPr>
              <w:t>1</w:t>
            </w:r>
          </w:p>
        </w:tc>
        <w:tc>
          <w:tcPr>
            <w:tcW w:w="70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95" w:right="33"/>
              <w:jc w:val="both"/>
              <w:rPr>
                <w:rFonts w:ascii="Arial" w:hAnsi="Arial" w:cs="Arial"/>
                <w:bCs/>
                <w:sz w:val="24"/>
                <w:szCs w:val="24"/>
              </w:rPr>
            </w:pPr>
            <w:r w:rsidRPr="00486908">
              <w:rPr>
                <w:rFonts w:ascii="Arial" w:hAnsi="Arial" w:cs="Arial"/>
                <w:bCs/>
                <w:sz w:val="24"/>
                <w:szCs w:val="24"/>
              </w:rPr>
              <w:t>El sistema muestra un menú con las opciones que el actor operadora puede seleccionar.</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0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95" w:right="33"/>
              <w:jc w:val="both"/>
              <w:rPr>
                <w:rFonts w:ascii="Arial" w:hAnsi="Arial" w:cs="Arial"/>
                <w:b/>
                <w:bCs/>
                <w:sz w:val="24"/>
                <w:szCs w:val="24"/>
                <w:u w:val="single"/>
              </w:rPr>
            </w:pPr>
            <w:r w:rsidRPr="00486908">
              <w:rPr>
                <w:rFonts w:ascii="Arial" w:hAnsi="Arial" w:cs="Arial"/>
                <w:bCs/>
                <w:sz w:val="24"/>
                <w:szCs w:val="24"/>
              </w:rPr>
              <w:t xml:space="preserve">El actor operadora escoge la opción de cancelar cita </w:t>
            </w:r>
            <w:r>
              <w:rPr>
                <w:rFonts w:ascii="Arial" w:hAnsi="Arial" w:cs="Arial"/>
                <w:bCs/>
                <w:sz w:val="24"/>
                <w:szCs w:val="24"/>
              </w:rPr>
              <w:t>médica.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sz w:val="24"/>
                <w:szCs w:val="24"/>
              </w:rPr>
            </w:pPr>
            <w:r w:rsidRPr="00486908">
              <w:rPr>
                <w:rFonts w:ascii="Arial" w:hAnsi="Arial" w:cs="Arial"/>
                <w:sz w:val="24"/>
                <w:szCs w:val="24"/>
              </w:rPr>
              <w:t>3</w:t>
            </w:r>
          </w:p>
        </w:tc>
        <w:tc>
          <w:tcPr>
            <w:tcW w:w="70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95" w:right="33"/>
              <w:jc w:val="both"/>
              <w:rPr>
                <w:rFonts w:ascii="Arial" w:hAnsi="Arial" w:cs="Arial"/>
                <w:bCs/>
                <w:sz w:val="24"/>
                <w:szCs w:val="24"/>
              </w:rPr>
            </w:pPr>
            <w:r w:rsidRPr="00486908">
              <w:rPr>
                <w:rFonts w:ascii="Arial" w:hAnsi="Arial" w:cs="Arial"/>
                <w:bCs/>
                <w:sz w:val="24"/>
                <w:szCs w:val="24"/>
              </w:rPr>
              <w:t>El actor operadora escoge la cita médica que desea cancelar.</w:t>
            </w:r>
          </w:p>
        </w:tc>
      </w:tr>
      <w:tr w:rsidR="006C18B8" w:rsidRPr="00486908" w:rsidTr="00FE255B">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4</w:t>
            </w:r>
          </w:p>
        </w:tc>
        <w:tc>
          <w:tcPr>
            <w:tcW w:w="70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95" w:right="33"/>
              <w:jc w:val="both"/>
              <w:rPr>
                <w:rFonts w:ascii="Arial" w:hAnsi="Arial" w:cs="Arial"/>
                <w:bCs/>
                <w:sz w:val="24"/>
                <w:szCs w:val="24"/>
              </w:rPr>
            </w:pPr>
            <w:r w:rsidRPr="00486908">
              <w:rPr>
                <w:rFonts w:ascii="Arial" w:hAnsi="Arial" w:cs="Arial"/>
                <w:bCs/>
                <w:sz w:val="24"/>
                <w:szCs w:val="24"/>
              </w:rPr>
              <w:t>El actor operadora confirma la cancelación de cita médica.</w:t>
            </w:r>
          </w:p>
        </w:tc>
      </w:tr>
      <w:tr w:rsidR="006C18B8" w:rsidRPr="00486908" w:rsidTr="00FE255B">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5</w:t>
            </w:r>
          </w:p>
        </w:tc>
        <w:tc>
          <w:tcPr>
            <w:tcW w:w="70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95" w:right="33"/>
              <w:jc w:val="both"/>
              <w:rPr>
                <w:rFonts w:ascii="Arial" w:hAnsi="Arial" w:cs="Arial"/>
                <w:bCs/>
                <w:sz w:val="24"/>
                <w:szCs w:val="24"/>
              </w:rPr>
            </w:pPr>
            <w:r w:rsidRPr="00486908">
              <w:rPr>
                <w:rFonts w:ascii="Arial" w:hAnsi="Arial" w:cs="Arial"/>
                <w:bCs/>
                <w:sz w:val="24"/>
                <w:szCs w:val="24"/>
              </w:rPr>
              <w:t>Se actualiza la cancelación de la cita médica en la base de datos</w:t>
            </w:r>
            <w:r>
              <w:rPr>
                <w:rFonts w:ascii="Arial" w:hAnsi="Arial" w:cs="Arial"/>
                <w:bCs/>
                <w:sz w:val="24"/>
                <w:szCs w:val="24"/>
              </w:rPr>
              <w:t>.</w:t>
            </w:r>
          </w:p>
        </w:tc>
      </w:tr>
      <w:tr w:rsidR="006C18B8" w:rsidRPr="00486908" w:rsidTr="00FE255B">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6</w:t>
            </w:r>
          </w:p>
        </w:tc>
        <w:tc>
          <w:tcPr>
            <w:tcW w:w="70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95" w:right="33"/>
              <w:jc w:val="both"/>
              <w:rPr>
                <w:rFonts w:ascii="Arial" w:hAnsi="Arial" w:cs="Arial"/>
                <w:bCs/>
                <w:sz w:val="24"/>
                <w:szCs w:val="24"/>
              </w:rPr>
            </w:pPr>
            <w:r w:rsidRPr="00486908">
              <w:rPr>
                <w:rFonts w:ascii="Arial" w:hAnsi="Arial" w:cs="Arial"/>
                <w:sz w:val="24"/>
                <w:szCs w:val="24"/>
              </w:rPr>
              <w:t xml:space="preserve">El sistema emite un mensaje confirmando la cancelación de la cita </w:t>
            </w:r>
            <w:r>
              <w:rPr>
                <w:rFonts w:ascii="Arial" w:hAnsi="Arial" w:cs="Arial"/>
                <w:sz w:val="24"/>
                <w:szCs w:val="24"/>
              </w:rPr>
              <w:t>médica.</w:t>
            </w:r>
          </w:p>
        </w:tc>
      </w:tr>
      <w:tr w:rsidR="006C18B8" w:rsidRPr="00486908" w:rsidTr="00FE255B">
        <w:trPr>
          <w:trHeight w:val="392"/>
        </w:trPr>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7</w:t>
            </w:r>
          </w:p>
        </w:tc>
        <w:tc>
          <w:tcPr>
            <w:tcW w:w="70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227097">
            <w:pPr>
              <w:ind w:left="95" w:right="33"/>
              <w:jc w:val="both"/>
              <w:rPr>
                <w:rFonts w:ascii="Arial" w:hAnsi="Arial" w:cs="Arial"/>
                <w:sz w:val="24"/>
                <w:szCs w:val="24"/>
              </w:rPr>
            </w:pPr>
            <w:r w:rsidRPr="00486908">
              <w:rPr>
                <w:rFonts w:ascii="Arial" w:hAnsi="Arial" w:cs="Arial"/>
                <w:sz w:val="24"/>
                <w:szCs w:val="24"/>
              </w:rPr>
              <w:t>Se actualiza la agenda del médico respectivo.</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iCs/>
                <w:sz w:val="24"/>
                <w:szCs w:val="24"/>
              </w:rPr>
            </w:pPr>
            <w:r w:rsidRPr="00486908">
              <w:rPr>
                <w:rFonts w:ascii="Arial" w:hAnsi="Arial" w:cs="Arial"/>
                <w:b/>
                <w:bCs/>
                <w:sz w:val="24"/>
                <w:szCs w:val="24"/>
              </w:rPr>
              <w:t>Postcondición</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jc w:val="both"/>
              <w:rPr>
                <w:rFonts w:ascii="Arial" w:hAnsi="Arial" w:cs="Arial"/>
                <w:b/>
                <w:bCs/>
                <w:sz w:val="24"/>
                <w:szCs w:val="24"/>
                <w:u w:val="single"/>
              </w:rPr>
            </w:pPr>
          </w:p>
        </w:tc>
      </w:tr>
      <w:tr w:rsidR="006C18B8" w:rsidRPr="00486908" w:rsidTr="00227097">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Excepciones</w:t>
            </w:r>
          </w:p>
        </w:tc>
        <w:tc>
          <w:tcPr>
            <w:tcW w:w="729" w:type="dxa"/>
            <w:gridSpan w:val="2"/>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30" w:hanging="15"/>
              <w:rPr>
                <w:rFonts w:ascii="Arial" w:hAnsi="Arial" w:cs="Arial"/>
                <w:b/>
                <w:bCs/>
                <w:sz w:val="24"/>
                <w:szCs w:val="24"/>
              </w:rPr>
            </w:pPr>
            <w:r w:rsidRPr="00486908">
              <w:rPr>
                <w:rFonts w:ascii="Arial" w:hAnsi="Arial" w:cs="Arial"/>
                <w:b/>
                <w:bCs/>
                <w:sz w:val="24"/>
                <w:szCs w:val="24"/>
              </w:rPr>
              <w:t>Acción</w:t>
            </w:r>
          </w:p>
        </w:tc>
      </w:tr>
      <w:tr w:rsidR="006C18B8" w:rsidRPr="00486908" w:rsidTr="00227097">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9" w:type="dxa"/>
            <w:gridSpan w:val="2"/>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4</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227097" w:rsidRDefault="006C18B8" w:rsidP="00227097">
            <w:pPr>
              <w:ind w:left="75" w:right="33"/>
              <w:jc w:val="both"/>
              <w:rPr>
                <w:rFonts w:ascii="Arial" w:hAnsi="Arial" w:cs="Arial"/>
                <w:sz w:val="24"/>
                <w:szCs w:val="24"/>
              </w:rPr>
            </w:pPr>
            <w:r w:rsidRPr="00486908">
              <w:rPr>
                <w:rFonts w:ascii="Arial" w:hAnsi="Arial" w:cs="Arial"/>
                <w:sz w:val="24"/>
                <w:szCs w:val="24"/>
              </w:rPr>
              <w:t>El sistema verifica que la cita médica no se encuentra dentro de los límites de tiempo establecido</w:t>
            </w:r>
            <w:r>
              <w:rPr>
                <w:rFonts w:ascii="Arial" w:hAnsi="Arial" w:cs="Arial"/>
                <w:sz w:val="24"/>
                <w:szCs w:val="24"/>
              </w:rPr>
              <w:t>s</w:t>
            </w:r>
            <w:r w:rsidRPr="00486908">
              <w:rPr>
                <w:rFonts w:ascii="Arial" w:hAnsi="Arial" w:cs="Arial"/>
                <w:sz w:val="24"/>
                <w:szCs w:val="24"/>
              </w:rPr>
              <w:t xml:space="preserve"> por la EPS para poder cancelarla. </w:t>
            </w:r>
            <w:r w:rsidRPr="00486908">
              <w:rPr>
                <w:rFonts w:ascii="Arial" w:hAnsi="Arial" w:cs="Arial"/>
                <w:bCs/>
                <w:i/>
                <w:sz w:val="24"/>
                <w:szCs w:val="24"/>
              </w:rPr>
              <w:t>A continuación, este caso de uso queda sin efecto.</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Frecuencia esperada</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E255B">
            <w:pPr>
              <w:jc w:val="both"/>
              <w:rPr>
                <w:rFonts w:ascii="Arial" w:hAnsi="Arial" w:cs="Arial"/>
                <w:b/>
                <w:bCs/>
                <w:sz w:val="24"/>
                <w:szCs w:val="24"/>
              </w:rPr>
            </w:pPr>
            <w:r w:rsidRPr="00486908">
              <w:rPr>
                <w:rFonts w:ascii="Arial" w:hAnsi="Arial" w:cs="Arial"/>
                <w:sz w:val="24"/>
                <w:szCs w:val="24"/>
              </w:rPr>
              <w:t>(z veces por día)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Comentarios</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sz w:val="24"/>
                <w:szCs w:val="24"/>
              </w:rPr>
              <w:t>Ninguno</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89"/>
        <w:gridCol w:w="709"/>
        <w:gridCol w:w="20"/>
        <w:gridCol w:w="7068"/>
      </w:tblGrid>
      <w:tr w:rsidR="006C18B8" w:rsidRPr="00486908" w:rsidTr="00FE255B">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UC-0019</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317961">
            <w:pPr>
              <w:rPr>
                <w:rFonts w:ascii="Arial" w:hAnsi="Arial" w:cs="Arial"/>
                <w:b/>
                <w:bCs/>
                <w:sz w:val="24"/>
                <w:szCs w:val="24"/>
              </w:rPr>
            </w:pPr>
            <w:r w:rsidRPr="00486908">
              <w:rPr>
                <w:rFonts w:ascii="Arial" w:hAnsi="Arial" w:cs="Arial"/>
                <w:b/>
                <w:bCs/>
                <w:sz w:val="24"/>
                <w:szCs w:val="24"/>
              </w:rPr>
              <w:t>Brindar información de citas</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Versión</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Autores</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015E1C">
        <w:trPr>
          <w:trHeight w:val="730"/>
        </w:trPr>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lang w:val="es-CO"/>
              </w:rPr>
            </w:pPr>
            <w:r w:rsidRPr="00486908">
              <w:rPr>
                <w:rFonts w:ascii="Arial" w:hAnsi="Arial" w:cs="Arial"/>
                <w:b/>
                <w:bCs/>
                <w:sz w:val="24"/>
                <w:szCs w:val="24"/>
              </w:rPr>
              <w:t>Descripción</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pStyle w:val="Predeterminado"/>
              <w:spacing w:after="0"/>
              <w:ind w:left="84" w:right="33"/>
              <w:jc w:val="both"/>
              <w:rPr>
                <w:rFonts w:ascii="Arial" w:hAnsi="Arial" w:cs="Arial"/>
                <w:sz w:val="24"/>
                <w:szCs w:val="24"/>
                <w:lang w:val="es-CO"/>
              </w:rPr>
            </w:pPr>
            <w:r w:rsidRPr="00486908">
              <w:rPr>
                <w:rFonts w:ascii="Arial" w:hAnsi="Arial" w:cs="Arial"/>
                <w:sz w:val="24"/>
                <w:szCs w:val="24"/>
                <w:lang w:val="es-CO"/>
              </w:rPr>
              <w:t>Consiste en ingresar al sistema y realizar consultas de tipo informativa sobre sus citas.</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Precondición</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86BD7">
            <w:pPr>
              <w:spacing w:line="276" w:lineRule="auto"/>
              <w:ind w:left="84" w:right="33"/>
              <w:jc w:val="both"/>
              <w:rPr>
                <w:rFonts w:ascii="Arial" w:hAnsi="Arial" w:cs="Arial"/>
                <w:b/>
                <w:bCs/>
                <w:sz w:val="24"/>
                <w:szCs w:val="24"/>
              </w:rPr>
            </w:pPr>
            <w:r w:rsidRPr="00486908">
              <w:rPr>
                <w:rFonts w:ascii="Arial" w:hAnsi="Arial" w:cs="Arial"/>
                <w:sz w:val="24"/>
                <w:szCs w:val="24"/>
              </w:rPr>
              <w:t xml:space="preserve">El </w:t>
            </w:r>
            <w:r w:rsidRPr="00486908">
              <w:rPr>
                <w:rFonts w:ascii="Arial" w:hAnsi="Arial" w:cs="Arial"/>
                <w:bCs/>
                <w:sz w:val="24"/>
                <w:szCs w:val="24"/>
              </w:rPr>
              <w:t xml:space="preserve">actor operadora </w:t>
            </w:r>
            <w:r w:rsidRPr="00486908">
              <w:rPr>
                <w:rFonts w:ascii="Arial" w:hAnsi="Arial" w:cs="Arial"/>
                <w:sz w:val="24"/>
                <w:szCs w:val="24"/>
              </w:rPr>
              <w:t>debe haber iniciado sesión en el sistema previamente</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sz w:val="24"/>
                <w:szCs w:val="24"/>
              </w:rPr>
              <w:t>1</w:t>
            </w:r>
          </w:p>
        </w:tc>
        <w:tc>
          <w:tcPr>
            <w:tcW w:w="70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ind w:left="95" w:right="33"/>
              <w:jc w:val="both"/>
              <w:rPr>
                <w:rFonts w:ascii="Arial" w:hAnsi="Arial" w:cs="Arial"/>
                <w:bCs/>
                <w:sz w:val="24"/>
                <w:szCs w:val="24"/>
              </w:rPr>
            </w:pPr>
            <w:r w:rsidRPr="00486908">
              <w:rPr>
                <w:rFonts w:ascii="Arial" w:hAnsi="Arial" w:cs="Arial"/>
                <w:bCs/>
                <w:sz w:val="24"/>
                <w:szCs w:val="24"/>
              </w:rPr>
              <w:t>El sistema muestra un menú con las opciones que el usuario puede seleccionar.</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0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ind w:left="95" w:right="33"/>
              <w:jc w:val="both"/>
              <w:rPr>
                <w:rFonts w:ascii="Arial" w:hAnsi="Arial" w:cs="Arial"/>
                <w:bCs/>
                <w:sz w:val="24"/>
                <w:szCs w:val="24"/>
                <w:u w:val="single"/>
              </w:rPr>
            </w:pPr>
            <w:r w:rsidRPr="00486908">
              <w:rPr>
                <w:rFonts w:ascii="Arial" w:hAnsi="Arial" w:cs="Arial"/>
                <w:bCs/>
                <w:sz w:val="24"/>
                <w:szCs w:val="24"/>
              </w:rPr>
              <w:t>El actor operadora escoge la opción de consultar sobre cita médica.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sz w:val="24"/>
                <w:szCs w:val="24"/>
              </w:rPr>
            </w:pPr>
            <w:r w:rsidRPr="00486908">
              <w:rPr>
                <w:rFonts w:ascii="Arial" w:hAnsi="Arial" w:cs="Arial"/>
                <w:sz w:val="24"/>
                <w:szCs w:val="24"/>
              </w:rPr>
              <w:t>3</w:t>
            </w:r>
          </w:p>
        </w:tc>
        <w:tc>
          <w:tcPr>
            <w:tcW w:w="70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ind w:left="95" w:right="33"/>
              <w:jc w:val="both"/>
              <w:rPr>
                <w:rFonts w:ascii="Arial" w:hAnsi="Arial" w:cs="Arial"/>
                <w:bCs/>
                <w:sz w:val="24"/>
                <w:szCs w:val="24"/>
              </w:rPr>
            </w:pPr>
            <w:r w:rsidRPr="00486908">
              <w:rPr>
                <w:rFonts w:ascii="Arial" w:hAnsi="Arial" w:cs="Arial"/>
                <w:bCs/>
                <w:sz w:val="24"/>
                <w:szCs w:val="24"/>
              </w:rPr>
              <w:t>El sistema despliega toda la información necesaria relacionada con  la cita médica seleccionada por el actor operadora.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iCs/>
                <w:sz w:val="24"/>
                <w:szCs w:val="24"/>
              </w:rPr>
            </w:pPr>
            <w:r w:rsidRPr="00486908">
              <w:rPr>
                <w:rFonts w:ascii="Arial" w:hAnsi="Arial" w:cs="Arial"/>
                <w:b/>
                <w:bCs/>
                <w:sz w:val="24"/>
                <w:szCs w:val="24"/>
              </w:rPr>
              <w:t>Postcondición</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86BD7">
            <w:pPr>
              <w:ind w:left="84" w:right="33"/>
              <w:jc w:val="both"/>
              <w:rPr>
                <w:rFonts w:ascii="Arial" w:hAnsi="Arial" w:cs="Arial"/>
                <w:bCs/>
                <w:sz w:val="24"/>
                <w:szCs w:val="24"/>
              </w:rPr>
            </w:pPr>
            <w:r w:rsidRPr="00486908">
              <w:rPr>
                <w:rFonts w:ascii="Arial" w:hAnsi="Arial" w:cs="Arial"/>
                <w:bCs/>
                <w:sz w:val="24"/>
                <w:szCs w:val="24"/>
              </w:rPr>
              <w:t>Información de cita médica consultada.</w:t>
            </w:r>
          </w:p>
        </w:tc>
      </w:tr>
      <w:tr w:rsidR="006C18B8" w:rsidRPr="00486908" w:rsidTr="00586BD7">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Excepciones</w:t>
            </w:r>
          </w:p>
        </w:tc>
        <w:tc>
          <w:tcPr>
            <w:tcW w:w="729" w:type="dxa"/>
            <w:gridSpan w:val="2"/>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30" w:hanging="15"/>
              <w:rPr>
                <w:rFonts w:ascii="Arial" w:hAnsi="Arial" w:cs="Arial"/>
                <w:b/>
                <w:bCs/>
                <w:sz w:val="24"/>
                <w:szCs w:val="24"/>
              </w:rPr>
            </w:pPr>
            <w:r w:rsidRPr="00486908">
              <w:rPr>
                <w:rFonts w:ascii="Arial" w:hAnsi="Arial" w:cs="Arial"/>
                <w:b/>
                <w:bCs/>
                <w:sz w:val="24"/>
                <w:szCs w:val="24"/>
              </w:rPr>
              <w:t>Acción</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Frecuencia esperada</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E255B">
            <w:pPr>
              <w:jc w:val="both"/>
              <w:rPr>
                <w:rFonts w:ascii="Arial" w:hAnsi="Arial" w:cs="Arial"/>
                <w:b/>
                <w:bCs/>
                <w:sz w:val="24"/>
                <w:szCs w:val="24"/>
              </w:rPr>
            </w:pPr>
            <w:r w:rsidRPr="00486908">
              <w:rPr>
                <w:rFonts w:ascii="Arial" w:hAnsi="Arial" w:cs="Arial"/>
                <w:sz w:val="24"/>
                <w:szCs w:val="24"/>
              </w:rPr>
              <w:t>(z veces por día)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Comentarios</w:t>
            </w:r>
          </w:p>
        </w:tc>
        <w:tc>
          <w:tcPr>
            <w:tcW w:w="7797" w:type="dxa"/>
            <w:gridSpan w:val="3"/>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sz w:val="24"/>
                <w:szCs w:val="24"/>
              </w:rPr>
              <w:t>Ninguno</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89"/>
        <w:gridCol w:w="709"/>
        <w:gridCol w:w="7088"/>
      </w:tblGrid>
      <w:tr w:rsidR="006C18B8" w:rsidRPr="00486908" w:rsidTr="00FE255B">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UC-0020</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lang w:val="es-CO"/>
              </w:rPr>
              <w:t>Registrar citas</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Versión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Autores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lang w:val="es-CO"/>
              </w:rPr>
            </w:pPr>
            <w:r w:rsidRPr="00486908">
              <w:rPr>
                <w:rFonts w:ascii="Arial" w:hAnsi="Arial" w:cs="Arial"/>
                <w:b/>
                <w:bCs/>
                <w:sz w:val="24"/>
                <w:szCs w:val="24"/>
              </w:rPr>
              <w:t>Descripción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pStyle w:val="Predeterminado"/>
              <w:spacing w:after="0"/>
              <w:ind w:left="84" w:right="33"/>
              <w:jc w:val="both"/>
              <w:rPr>
                <w:rFonts w:ascii="Arial" w:hAnsi="Arial" w:cs="Arial"/>
                <w:b/>
                <w:bCs/>
                <w:sz w:val="24"/>
                <w:szCs w:val="24"/>
                <w:lang w:val="es-ES"/>
              </w:rPr>
            </w:pPr>
            <w:r w:rsidRPr="00486908">
              <w:rPr>
                <w:rFonts w:ascii="Arial" w:hAnsi="Arial" w:cs="Arial"/>
                <w:sz w:val="24"/>
                <w:szCs w:val="24"/>
                <w:lang w:val="es-CO"/>
              </w:rPr>
              <w:t>Consiste en ingresar al sistema y registrar una cita médica.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Precondición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86BD7">
            <w:pPr>
              <w:ind w:left="84" w:right="33"/>
              <w:jc w:val="both"/>
              <w:rPr>
                <w:rFonts w:ascii="Arial" w:hAnsi="Arial" w:cs="Arial"/>
                <w:bCs/>
                <w:sz w:val="24"/>
                <w:szCs w:val="24"/>
              </w:rPr>
            </w:pPr>
            <w:r w:rsidRPr="00486908">
              <w:rPr>
                <w:rFonts w:ascii="Arial" w:hAnsi="Arial" w:cs="Arial"/>
                <w:bCs/>
                <w:sz w:val="24"/>
                <w:szCs w:val="24"/>
              </w:rPr>
              <w:t>El actor usuario debe como primero pertenecer a la EPS donde desea solicitar la cita médica. Y  el actor operadora haber iniciado sesión en el sistema.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sz w:val="24"/>
                <w:szCs w:val="24"/>
              </w:rPr>
              <w:t>1</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ind w:left="95" w:right="33"/>
              <w:jc w:val="both"/>
              <w:rPr>
                <w:rFonts w:ascii="Arial" w:hAnsi="Arial" w:cs="Arial"/>
                <w:bCs/>
                <w:sz w:val="24"/>
                <w:szCs w:val="24"/>
              </w:rPr>
            </w:pPr>
            <w:r w:rsidRPr="00486908">
              <w:rPr>
                <w:rFonts w:ascii="Arial" w:hAnsi="Arial" w:cs="Arial"/>
                <w:bCs/>
                <w:sz w:val="24"/>
                <w:szCs w:val="24"/>
              </w:rPr>
              <w:t>El sistema muestra un menú con las opciones que el usuario puede seleccionar.</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ind w:left="95" w:right="33"/>
              <w:jc w:val="both"/>
              <w:rPr>
                <w:rFonts w:ascii="Arial" w:hAnsi="Arial" w:cs="Arial"/>
                <w:bCs/>
                <w:sz w:val="24"/>
                <w:szCs w:val="24"/>
              </w:rPr>
            </w:pPr>
            <w:r w:rsidRPr="00486908">
              <w:rPr>
                <w:rFonts w:ascii="Arial" w:hAnsi="Arial" w:cs="Arial"/>
                <w:bCs/>
                <w:sz w:val="24"/>
                <w:szCs w:val="24"/>
              </w:rPr>
              <w:t xml:space="preserve">El actor operadora escoge la opción de solicitar cita </w:t>
            </w:r>
            <w:r>
              <w:rPr>
                <w:rFonts w:ascii="Arial" w:hAnsi="Arial" w:cs="Arial"/>
                <w:bCs/>
                <w:sz w:val="24"/>
                <w:szCs w:val="24"/>
              </w:rPr>
              <w:t>médica.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sz w:val="24"/>
                <w:szCs w:val="24"/>
              </w:rPr>
            </w:pPr>
            <w:r w:rsidRPr="00486908">
              <w:rPr>
                <w:rFonts w:ascii="Arial" w:hAnsi="Arial" w:cs="Arial"/>
                <w:sz w:val="24"/>
                <w:szCs w:val="24"/>
              </w:rPr>
              <w:t>3</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ind w:left="95" w:right="33"/>
              <w:jc w:val="both"/>
              <w:rPr>
                <w:rFonts w:ascii="Arial" w:hAnsi="Arial" w:cs="Arial"/>
                <w:bCs/>
                <w:sz w:val="24"/>
                <w:szCs w:val="24"/>
              </w:rPr>
            </w:pPr>
            <w:r w:rsidRPr="00486908">
              <w:rPr>
                <w:rFonts w:ascii="Arial" w:hAnsi="Arial" w:cs="Arial"/>
                <w:bCs/>
                <w:sz w:val="24"/>
                <w:szCs w:val="24"/>
              </w:rPr>
              <w:t>El actor operadora elige el tipo de cita que requiere.</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4</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ind w:left="95" w:right="33"/>
              <w:jc w:val="both"/>
              <w:rPr>
                <w:rFonts w:ascii="Arial" w:hAnsi="Arial" w:cs="Arial"/>
                <w:sz w:val="24"/>
                <w:szCs w:val="24"/>
              </w:rPr>
            </w:pPr>
            <w:r w:rsidRPr="00486908">
              <w:rPr>
                <w:rFonts w:ascii="Arial" w:hAnsi="Arial" w:cs="Arial"/>
                <w:sz w:val="24"/>
                <w:szCs w:val="24"/>
              </w:rPr>
              <w:t xml:space="preserve">El </w:t>
            </w:r>
            <w:r w:rsidRPr="00486908">
              <w:rPr>
                <w:rFonts w:ascii="Arial" w:hAnsi="Arial" w:cs="Arial"/>
                <w:bCs/>
                <w:sz w:val="24"/>
                <w:szCs w:val="24"/>
              </w:rPr>
              <w:t xml:space="preserve">actor operadora </w:t>
            </w:r>
            <w:r w:rsidRPr="00486908">
              <w:rPr>
                <w:rFonts w:ascii="Arial" w:hAnsi="Arial" w:cs="Arial"/>
                <w:sz w:val="24"/>
                <w:szCs w:val="24"/>
              </w:rPr>
              <w:t xml:space="preserve">elige el médico que presta el servicio de cita </w:t>
            </w:r>
            <w:r>
              <w:rPr>
                <w:rFonts w:ascii="Arial" w:hAnsi="Arial" w:cs="Arial"/>
                <w:sz w:val="24"/>
                <w:szCs w:val="24"/>
              </w:rPr>
              <w:t>médica.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5</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ind w:left="95" w:right="33"/>
              <w:jc w:val="both"/>
              <w:rPr>
                <w:rFonts w:ascii="Arial" w:hAnsi="Arial" w:cs="Arial"/>
                <w:sz w:val="24"/>
                <w:szCs w:val="24"/>
              </w:rPr>
            </w:pPr>
            <w:r w:rsidRPr="00486908">
              <w:rPr>
                <w:rFonts w:ascii="Arial" w:hAnsi="Arial" w:cs="Arial"/>
                <w:sz w:val="24"/>
                <w:szCs w:val="24"/>
              </w:rPr>
              <w:t xml:space="preserve">El </w:t>
            </w:r>
            <w:r w:rsidRPr="00486908">
              <w:rPr>
                <w:rFonts w:ascii="Arial" w:hAnsi="Arial" w:cs="Arial"/>
                <w:bCs/>
                <w:sz w:val="24"/>
                <w:szCs w:val="24"/>
              </w:rPr>
              <w:t xml:space="preserve">actor operadora </w:t>
            </w:r>
            <w:r w:rsidRPr="00486908">
              <w:rPr>
                <w:rFonts w:ascii="Arial" w:hAnsi="Arial" w:cs="Arial"/>
                <w:sz w:val="24"/>
                <w:szCs w:val="24"/>
              </w:rPr>
              <w:t>elige la fecha y la hora de la cita médica.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6</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ind w:left="95" w:right="33"/>
              <w:jc w:val="both"/>
              <w:rPr>
                <w:rFonts w:ascii="Arial" w:hAnsi="Arial" w:cs="Arial"/>
                <w:sz w:val="24"/>
                <w:szCs w:val="24"/>
              </w:rPr>
            </w:pPr>
            <w:r w:rsidRPr="00486908">
              <w:rPr>
                <w:rFonts w:ascii="Arial" w:hAnsi="Arial" w:cs="Arial"/>
                <w:sz w:val="24"/>
                <w:szCs w:val="24"/>
              </w:rPr>
              <w:t xml:space="preserve">El </w:t>
            </w:r>
            <w:r w:rsidRPr="00486908">
              <w:rPr>
                <w:rFonts w:ascii="Arial" w:hAnsi="Arial" w:cs="Arial"/>
                <w:bCs/>
                <w:sz w:val="24"/>
                <w:szCs w:val="24"/>
              </w:rPr>
              <w:t xml:space="preserve">actor operadora </w:t>
            </w:r>
            <w:r w:rsidRPr="00486908">
              <w:rPr>
                <w:rFonts w:ascii="Arial" w:hAnsi="Arial" w:cs="Arial"/>
                <w:sz w:val="24"/>
                <w:szCs w:val="24"/>
              </w:rPr>
              <w:t xml:space="preserve">confirma la solicitud de la cita </w:t>
            </w:r>
            <w:r>
              <w:rPr>
                <w:rFonts w:ascii="Arial" w:hAnsi="Arial" w:cs="Arial"/>
                <w:sz w:val="24"/>
                <w:szCs w:val="24"/>
              </w:rPr>
              <w:t>médica.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7</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ind w:left="95" w:right="33"/>
              <w:jc w:val="both"/>
              <w:rPr>
                <w:rFonts w:ascii="Arial" w:hAnsi="Arial" w:cs="Arial"/>
                <w:sz w:val="24"/>
                <w:szCs w:val="24"/>
              </w:rPr>
            </w:pPr>
            <w:r w:rsidRPr="00486908">
              <w:rPr>
                <w:rFonts w:ascii="Arial" w:hAnsi="Arial" w:cs="Arial"/>
                <w:sz w:val="24"/>
                <w:szCs w:val="24"/>
              </w:rPr>
              <w:t>Se actualiza la solicitud de la cita médica en la base de datos</w:t>
            </w:r>
            <w:r>
              <w:rPr>
                <w:rFonts w:ascii="Arial" w:hAnsi="Arial" w:cs="Arial"/>
                <w:sz w:val="24"/>
                <w:szCs w:val="24"/>
              </w:rPr>
              <w:t>.</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8</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ind w:left="95" w:right="33"/>
              <w:jc w:val="both"/>
              <w:rPr>
                <w:rFonts w:ascii="Arial" w:hAnsi="Arial" w:cs="Arial"/>
                <w:sz w:val="24"/>
                <w:szCs w:val="24"/>
              </w:rPr>
            </w:pPr>
            <w:r w:rsidRPr="00486908">
              <w:rPr>
                <w:rFonts w:ascii="Arial" w:hAnsi="Arial" w:cs="Arial"/>
                <w:sz w:val="24"/>
                <w:szCs w:val="24"/>
              </w:rPr>
              <w:t xml:space="preserve">El sistema emite un mensaje confirmando la solicitud de la cita </w:t>
            </w:r>
            <w:r>
              <w:rPr>
                <w:rFonts w:ascii="Arial" w:hAnsi="Arial" w:cs="Arial"/>
                <w:sz w:val="24"/>
                <w:szCs w:val="24"/>
              </w:rPr>
              <w:t>médica.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9</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86BD7">
            <w:pPr>
              <w:ind w:left="95" w:right="33"/>
              <w:jc w:val="both"/>
              <w:rPr>
                <w:rFonts w:ascii="Arial" w:hAnsi="Arial" w:cs="Arial"/>
                <w:sz w:val="24"/>
                <w:szCs w:val="24"/>
              </w:rPr>
            </w:pPr>
            <w:r w:rsidRPr="00486908">
              <w:rPr>
                <w:rFonts w:ascii="Arial" w:hAnsi="Arial" w:cs="Arial"/>
                <w:sz w:val="24"/>
                <w:szCs w:val="24"/>
              </w:rPr>
              <w:t>Se actualiza la agenda del médico respectivo con la información de la cita médica.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iCs/>
                <w:sz w:val="24"/>
                <w:szCs w:val="24"/>
              </w:rPr>
            </w:pPr>
            <w:r w:rsidRPr="00486908">
              <w:rPr>
                <w:rFonts w:ascii="Arial" w:hAnsi="Arial" w:cs="Arial"/>
                <w:b/>
                <w:bCs/>
                <w:sz w:val="24"/>
                <w:szCs w:val="24"/>
              </w:rPr>
              <w:t>Postcondición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AC0794">
            <w:pPr>
              <w:ind w:left="84" w:right="33"/>
              <w:jc w:val="both"/>
              <w:rPr>
                <w:rFonts w:ascii="Arial" w:hAnsi="Arial" w:cs="Arial"/>
                <w:bCs/>
                <w:sz w:val="24"/>
                <w:szCs w:val="24"/>
              </w:rPr>
            </w:pPr>
            <w:r w:rsidRPr="00486908">
              <w:rPr>
                <w:rFonts w:ascii="Arial" w:hAnsi="Arial" w:cs="Arial"/>
                <w:bCs/>
                <w:sz w:val="24"/>
                <w:szCs w:val="24"/>
              </w:rPr>
              <w:t>Una nueva s de cita médica actualizada en la base de datos y</w:t>
            </w:r>
            <w:r>
              <w:rPr>
                <w:rFonts w:ascii="Arial" w:hAnsi="Arial" w:cs="Arial"/>
                <w:bCs/>
                <w:sz w:val="24"/>
                <w:szCs w:val="24"/>
              </w:rPr>
              <w:t xml:space="preserve"> asignada</w:t>
            </w:r>
            <w:r w:rsidRPr="00486908">
              <w:rPr>
                <w:rFonts w:ascii="Arial" w:hAnsi="Arial" w:cs="Arial"/>
                <w:bCs/>
                <w:sz w:val="24"/>
                <w:szCs w:val="24"/>
              </w:rPr>
              <w:t xml:space="preserve"> al médico respectivo.</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30" w:hanging="15"/>
              <w:rPr>
                <w:rFonts w:ascii="Arial" w:hAnsi="Arial" w:cs="Arial"/>
                <w:b/>
                <w:bCs/>
                <w:sz w:val="24"/>
                <w:szCs w:val="24"/>
              </w:rPr>
            </w:pPr>
            <w:r w:rsidRPr="00486908">
              <w:rPr>
                <w:rFonts w:ascii="Arial" w:hAnsi="Arial" w:cs="Arial"/>
                <w:b/>
                <w:bCs/>
                <w:sz w:val="24"/>
                <w:szCs w:val="24"/>
              </w:rPr>
              <w:t>Acción</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Cs/>
                <w:sz w:val="24"/>
                <w:szCs w:val="24"/>
              </w:rPr>
            </w:pPr>
            <w:r w:rsidRPr="00486908">
              <w:rPr>
                <w:rFonts w:ascii="Arial" w:hAnsi="Arial" w:cs="Arial"/>
                <w:bCs/>
                <w:sz w:val="24"/>
                <w:szCs w:val="24"/>
              </w:rPr>
              <w:t>6</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AC0794">
            <w:pPr>
              <w:ind w:left="95" w:right="33" w:hanging="15"/>
              <w:jc w:val="both"/>
              <w:rPr>
                <w:rFonts w:ascii="Arial" w:hAnsi="Arial" w:cs="Arial"/>
                <w:bCs/>
                <w:sz w:val="24"/>
                <w:szCs w:val="24"/>
              </w:rPr>
            </w:pPr>
            <w:r w:rsidRPr="00486908">
              <w:rPr>
                <w:rFonts w:ascii="Arial" w:hAnsi="Arial" w:cs="Arial"/>
                <w:bCs/>
                <w:sz w:val="24"/>
                <w:szCs w:val="24"/>
              </w:rPr>
              <w:t xml:space="preserve">El sistema determina que la información de solicitud de cita médica esta incompleta o  no es válida. Por lo tanto el sistema emite un mensaje respectivo avisándole actor operadora. </w:t>
            </w:r>
            <w:r w:rsidRPr="00486908">
              <w:rPr>
                <w:rFonts w:ascii="Arial" w:hAnsi="Arial" w:cs="Arial"/>
                <w:bCs/>
                <w:i/>
                <w:sz w:val="24"/>
                <w:szCs w:val="24"/>
              </w:rPr>
              <w:t>A continuación, este caso de uso continúa.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Frecuencia esperada</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E255B">
            <w:pPr>
              <w:jc w:val="both"/>
              <w:rPr>
                <w:rFonts w:ascii="Arial" w:hAnsi="Arial" w:cs="Arial"/>
                <w:b/>
                <w:bCs/>
                <w:sz w:val="24"/>
                <w:szCs w:val="24"/>
              </w:rPr>
            </w:pPr>
            <w:r w:rsidRPr="00486908">
              <w:rPr>
                <w:rFonts w:ascii="Arial" w:hAnsi="Arial" w:cs="Arial"/>
                <w:sz w:val="24"/>
                <w:szCs w:val="24"/>
              </w:rPr>
              <w:t>(z veces por día)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Comentarios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sz w:val="24"/>
                <w:szCs w:val="24"/>
              </w:rPr>
              <w:t>Ninguno</w:t>
            </w:r>
          </w:p>
        </w:tc>
      </w:tr>
    </w:tbl>
    <w:p w:rsidR="006C18B8" w:rsidRDefault="006C18B8" w:rsidP="008D6E8D">
      <w:pPr>
        <w:rPr>
          <w:rFonts w:ascii="Arial" w:hAnsi="Arial" w:cs="Arial"/>
          <w:sz w:val="24"/>
          <w:szCs w:val="24"/>
          <w:lang w:val="es-CO"/>
        </w:rPr>
      </w:pPr>
    </w:p>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p w:rsidR="006C18B8" w:rsidRDefault="006C18B8" w:rsidP="00C52DDC">
      <w:pPr>
        <w:tabs>
          <w:tab w:val="left" w:pos="906"/>
        </w:tabs>
        <w:rPr>
          <w:rFonts w:ascii="Arial" w:hAnsi="Arial" w:cs="Arial"/>
          <w:b/>
          <w:bCs/>
          <w:sz w:val="24"/>
          <w:szCs w:val="24"/>
          <w:lang w:val="es-CO"/>
        </w:rPr>
      </w:pPr>
      <w:r w:rsidRPr="00486908">
        <w:rPr>
          <w:rFonts w:ascii="Arial" w:hAnsi="Arial" w:cs="Arial"/>
          <w:b/>
          <w:bCs/>
          <w:sz w:val="24"/>
          <w:szCs w:val="24"/>
          <w:lang w:val="es-CO"/>
        </w:rPr>
        <w:t>Recepcionistas</w:t>
      </w:r>
    </w:p>
    <w:p w:rsidR="006C18B8" w:rsidRPr="00486908" w:rsidRDefault="006C18B8" w:rsidP="00C52DDC">
      <w:pPr>
        <w:tabs>
          <w:tab w:val="left" w:pos="906"/>
        </w:tabs>
        <w:rPr>
          <w:rFonts w:ascii="Arial" w:hAnsi="Arial" w:cs="Arial"/>
          <w:b/>
          <w:bCs/>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98"/>
        <w:gridCol w:w="720"/>
        <w:gridCol w:w="7068"/>
      </w:tblGrid>
      <w:tr w:rsidR="006C18B8" w:rsidRPr="00486908" w:rsidTr="00F21688">
        <w:tc>
          <w:tcPr>
            <w:tcW w:w="1798"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UC-00021</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Ingresar al sistema</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Versión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Autores</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lang w:val="es-CO"/>
              </w:rPr>
            </w:pPr>
            <w:r w:rsidRPr="00486908">
              <w:rPr>
                <w:rFonts w:ascii="Arial" w:hAnsi="Arial" w:cs="Arial"/>
                <w:b/>
                <w:bCs/>
                <w:sz w:val="24"/>
                <w:szCs w:val="24"/>
              </w:rPr>
              <w:t>Descripción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21688">
            <w:pPr>
              <w:spacing w:line="276" w:lineRule="auto"/>
              <w:ind w:left="23" w:right="33"/>
              <w:jc w:val="both"/>
              <w:rPr>
                <w:rFonts w:ascii="Arial" w:hAnsi="Arial" w:cs="Arial"/>
                <w:b/>
                <w:bCs/>
                <w:sz w:val="24"/>
                <w:szCs w:val="24"/>
              </w:rPr>
            </w:pPr>
            <w:r w:rsidRPr="00486908">
              <w:rPr>
                <w:rFonts w:ascii="Arial" w:hAnsi="Arial" w:cs="Arial"/>
                <w:sz w:val="24"/>
                <w:szCs w:val="24"/>
                <w:lang w:val="es-CO"/>
              </w:rPr>
              <w:t>El actor recepcionista inicia sesión en el sistema.</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Precondición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21688">
            <w:pPr>
              <w:spacing w:line="276" w:lineRule="auto"/>
              <w:ind w:left="23" w:right="33"/>
              <w:jc w:val="both"/>
              <w:rPr>
                <w:rFonts w:ascii="Arial" w:hAnsi="Arial" w:cs="Arial"/>
                <w:b/>
                <w:bCs/>
                <w:sz w:val="24"/>
                <w:szCs w:val="24"/>
              </w:rPr>
            </w:pPr>
            <w:r w:rsidRPr="00486908">
              <w:rPr>
                <w:rFonts w:ascii="Arial" w:hAnsi="Arial" w:cs="Arial"/>
                <w:sz w:val="24"/>
                <w:szCs w:val="24"/>
              </w:rPr>
              <w:t xml:space="preserve">El </w:t>
            </w:r>
            <w:r w:rsidRPr="00486908">
              <w:rPr>
                <w:rFonts w:ascii="Arial" w:hAnsi="Arial" w:cs="Arial"/>
                <w:sz w:val="24"/>
                <w:szCs w:val="24"/>
                <w:lang w:val="es-CO"/>
              </w:rPr>
              <w:t xml:space="preserve">actor recepcionista </w:t>
            </w:r>
            <w:r w:rsidRPr="00486908">
              <w:rPr>
                <w:rFonts w:ascii="Arial" w:hAnsi="Arial" w:cs="Arial"/>
                <w:sz w:val="24"/>
                <w:szCs w:val="24"/>
              </w:rPr>
              <w:t>se debe registrar previamente para poder iniciar sesión en el sistema.</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Secuencia normal</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sz w:val="24"/>
                <w:szCs w:val="24"/>
              </w:rPr>
              <w:t>1</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895B47">
            <w:pPr>
              <w:ind w:left="57" w:right="33"/>
              <w:jc w:val="both"/>
              <w:rPr>
                <w:rFonts w:ascii="Arial" w:hAnsi="Arial" w:cs="Arial"/>
                <w:b/>
                <w:bCs/>
                <w:sz w:val="24"/>
                <w:szCs w:val="24"/>
              </w:rPr>
            </w:pPr>
            <w:r w:rsidRPr="00486908">
              <w:rPr>
                <w:rFonts w:ascii="Arial" w:hAnsi="Arial" w:cs="Arial"/>
                <w:bCs/>
                <w:sz w:val="24"/>
                <w:szCs w:val="24"/>
              </w:rPr>
              <w:t xml:space="preserve">El sistema despliega un formulario para que el </w:t>
            </w:r>
            <w:r w:rsidRPr="00486908">
              <w:rPr>
                <w:rFonts w:ascii="Arial" w:hAnsi="Arial" w:cs="Arial"/>
                <w:sz w:val="24"/>
                <w:szCs w:val="24"/>
                <w:lang w:val="es-CO"/>
              </w:rPr>
              <w:t xml:space="preserve">actor recepcionista </w:t>
            </w:r>
            <w:r w:rsidRPr="00486908">
              <w:rPr>
                <w:rFonts w:ascii="Arial" w:hAnsi="Arial" w:cs="Arial"/>
                <w:bCs/>
                <w:sz w:val="24"/>
                <w:szCs w:val="24"/>
              </w:rPr>
              <w:t>ingrese su identificación y contraseña</w:t>
            </w:r>
            <w:r w:rsidRPr="00486908">
              <w:rPr>
                <w:rFonts w:ascii="Arial" w:hAnsi="Arial" w:cs="Arial"/>
                <w:sz w:val="24"/>
                <w:szCs w:val="24"/>
              </w:rPr>
              <w:t>.</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895B47">
            <w:pPr>
              <w:ind w:left="57" w:right="33"/>
              <w:jc w:val="both"/>
              <w:rPr>
                <w:rFonts w:ascii="Arial" w:hAnsi="Arial" w:cs="Arial"/>
                <w:b/>
                <w:bCs/>
                <w:sz w:val="24"/>
                <w:szCs w:val="24"/>
              </w:rPr>
            </w:pPr>
            <w:r w:rsidRPr="00486908">
              <w:rPr>
                <w:rFonts w:ascii="Arial" w:hAnsi="Arial" w:cs="Arial"/>
                <w:sz w:val="24"/>
                <w:szCs w:val="24"/>
              </w:rPr>
              <w:t xml:space="preserve">El </w:t>
            </w:r>
            <w:r w:rsidRPr="00486908">
              <w:rPr>
                <w:rFonts w:ascii="Arial" w:hAnsi="Arial" w:cs="Arial"/>
                <w:sz w:val="24"/>
                <w:szCs w:val="24"/>
                <w:lang w:val="es-CO"/>
              </w:rPr>
              <w:t xml:space="preserve">actor recepcionista </w:t>
            </w:r>
            <w:r w:rsidRPr="00486908">
              <w:rPr>
                <w:rFonts w:ascii="Arial" w:hAnsi="Arial" w:cs="Arial"/>
                <w:sz w:val="24"/>
                <w:szCs w:val="24"/>
              </w:rPr>
              <w:t>diligencia la información que se le solicita en el formulario</w:t>
            </w:r>
            <w:r>
              <w:rPr>
                <w:rFonts w:ascii="Arial" w:hAnsi="Arial" w:cs="Arial"/>
                <w:sz w:val="24"/>
                <w:szCs w:val="24"/>
              </w:rPr>
              <w:t>.</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3</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895B47">
            <w:pPr>
              <w:ind w:left="57" w:right="33"/>
              <w:jc w:val="both"/>
              <w:rPr>
                <w:rFonts w:ascii="Arial" w:hAnsi="Arial" w:cs="Arial"/>
                <w:sz w:val="24"/>
                <w:szCs w:val="24"/>
              </w:rPr>
            </w:pPr>
            <w:r w:rsidRPr="00486908">
              <w:rPr>
                <w:rFonts w:ascii="Arial" w:hAnsi="Arial" w:cs="Arial"/>
                <w:sz w:val="24"/>
                <w:szCs w:val="24"/>
              </w:rPr>
              <w:t xml:space="preserve">El sistema valida que la información ingresada por el actor </w:t>
            </w:r>
            <w:r w:rsidRPr="00486908">
              <w:rPr>
                <w:rFonts w:ascii="Arial" w:hAnsi="Arial" w:cs="Arial"/>
                <w:sz w:val="24"/>
                <w:szCs w:val="24"/>
                <w:lang w:val="es-CO"/>
              </w:rPr>
              <w:t>actor recepcionista</w:t>
            </w:r>
            <w:r w:rsidRPr="00486908">
              <w:rPr>
                <w:rFonts w:ascii="Arial" w:hAnsi="Arial" w:cs="Arial"/>
                <w:sz w:val="24"/>
                <w:szCs w:val="24"/>
              </w:rPr>
              <w:t xml:space="preserve"> haya ingresado de manera completa y que estos valores sean correctos.</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Pos condición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21688">
            <w:pPr>
              <w:ind w:left="75" w:right="33"/>
              <w:rPr>
                <w:rFonts w:ascii="Arial" w:hAnsi="Arial" w:cs="Arial"/>
                <w:b/>
                <w:bCs/>
                <w:sz w:val="24"/>
                <w:szCs w:val="24"/>
              </w:rPr>
            </w:pPr>
            <w:r w:rsidRPr="00486908">
              <w:rPr>
                <w:rFonts w:ascii="Arial" w:hAnsi="Arial" w:cs="Arial"/>
                <w:sz w:val="24"/>
                <w:szCs w:val="24"/>
              </w:rPr>
              <w:t xml:space="preserve">El </w:t>
            </w:r>
            <w:r w:rsidRPr="00486908">
              <w:rPr>
                <w:rFonts w:ascii="Arial" w:hAnsi="Arial" w:cs="Arial"/>
                <w:sz w:val="24"/>
                <w:szCs w:val="24"/>
                <w:lang w:val="es-CO"/>
              </w:rPr>
              <w:t xml:space="preserve">actor recepcionista </w:t>
            </w:r>
            <w:r w:rsidRPr="00486908">
              <w:rPr>
                <w:rFonts w:ascii="Arial" w:hAnsi="Arial" w:cs="Arial"/>
                <w:sz w:val="24"/>
                <w:szCs w:val="24"/>
              </w:rPr>
              <w:t>ha iniciado sesión con su cuenta en el sistema</w:t>
            </w:r>
            <w:r>
              <w:rPr>
                <w:rFonts w:ascii="Arial" w:hAnsi="Arial" w:cs="Arial"/>
                <w:sz w:val="24"/>
                <w:szCs w:val="24"/>
              </w:rPr>
              <w:t>.</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Excepciones</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21688">
            <w:pPr>
              <w:ind w:left="75" w:right="33"/>
              <w:jc w:val="both"/>
              <w:rPr>
                <w:rFonts w:ascii="Arial" w:hAnsi="Arial" w:cs="Arial"/>
                <w:b/>
                <w:bCs/>
                <w:sz w:val="24"/>
                <w:szCs w:val="24"/>
              </w:rPr>
            </w:pPr>
            <w:r w:rsidRPr="00486908">
              <w:rPr>
                <w:rFonts w:ascii="Arial" w:hAnsi="Arial" w:cs="Arial"/>
                <w:bCs/>
                <w:sz w:val="24"/>
                <w:szCs w:val="24"/>
              </w:rPr>
              <w:t xml:space="preserve">Si el </w:t>
            </w:r>
            <w:r w:rsidRPr="00486908">
              <w:rPr>
                <w:rFonts w:ascii="Arial" w:hAnsi="Arial" w:cs="Arial"/>
                <w:sz w:val="24"/>
                <w:szCs w:val="24"/>
                <w:lang w:val="es-CO"/>
              </w:rPr>
              <w:t xml:space="preserve">actor recepcionista </w:t>
            </w:r>
            <w:r w:rsidRPr="00486908">
              <w:rPr>
                <w:rFonts w:ascii="Arial" w:hAnsi="Arial" w:cs="Arial"/>
                <w:bCs/>
                <w:sz w:val="24"/>
                <w:szCs w:val="24"/>
              </w:rPr>
              <w:t xml:space="preserve">no se encuentra registrado en el sistema. La aplicación emitirá un mensaje indicando que el usuario no se encuentra registrado en la base de datos. </w:t>
            </w:r>
            <w:r w:rsidRPr="00486908">
              <w:rPr>
                <w:rFonts w:ascii="Arial" w:hAnsi="Arial" w:cs="Arial"/>
                <w:bCs/>
                <w:i/>
                <w:sz w:val="24"/>
                <w:szCs w:val="24"/>
              </w:rPr>
              <w:t>A continuación, este caso de uso queda sin efecto.</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3</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21688">
            <w:pPr>
              <w:ind w:left="75" w:right="33"/>
              <w:jc w:val="both"/>
              <w:rPr>
                <w:rFonts w:ascii="Arial" w:hAnsi="Arial" w:cs="Arial"/>
                <w:bCs/>
                <w:sz w:val="24"/>
                <w:szCs w:val="24"/>
              </w:rPr>
            </w:pPr>
            <w:r w:rsidRPr="00486908">
              <w:rPr>
                <w:rFonts w:ascii="Arial" w:hAnsi="Arial" w:cs="Arial"/>
                <w:sz w:val="24"/>
                <w:szCs w:val="24"/>
              </w:rPr>
              <w:t xml:space="preserve">El sistema determina que falta información por diligenciar en el formulario o que esta incorrecta. Por lo tanto el sistema emitirá un mensaje indicando que se debe diligenciar la información faltante, o que la información es incorrecta. </w:t>
            </w:r>
            <w:r w:rsidRPr="00486908">
              <w:rPr>
                <w:rFonts w:ascii="Arial" w:hAnsi="Arial" w:cs="Arial"/>
                <w:bCs/>
                <w:i/>
                <w:sz w:val="24"/>
                <w:szCs w:val="24"/>
              </w:rPr>
              <w:t>A continuación, este caso de uso continúa.</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Frecuencia esperada</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E255B">
            <w:pPr>
              <w:jc w:val="both"/>
              <w:rPr>
                <w:rFonts w:ascii="Arial" w:hAnsi="Arial" w:cs="Arial"/>
                <w:b/>
                <w:bCs/>
                <w:sz w:val="24"/>
                <w:szCs w:val="24"/>
              </w:rPr>
            </w:pPr>
            <w:r w:rsidRPr="00486908">
              <w:rPr>
                <w:rFonts w:ascii="Arial" w:hAnsi="Arial" w:cs="Arial"/>
                <w:sz w:val="24"/>
                <w:szCs w:val="24"/>
              </w:rPr>
              <w:t>(y veces por día)</w:t>
            </w:r>
          </w:p>
        </w:tc>
      </w:tr>
      <w:tr w:rsidR="006C18B8" w:rsidRPr="00486908" w:rsidTr="00F21688">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Comentarios</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sz w:val="24"/>
                <w:szCs w:val="24"/>
              </w:rPr>
              <w:t xml:space="preserve">Ninguno </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08"/>
        <w:gridCol w:w="720"/>
        <w:gridCol w:w="7158"/>
      </w:tblGrid>
      <w:tr w:rsidR="006C18B8" w:rsidRPr="00486908" w:rsidTr="00AC0794">
        <w:tc>
          <w:tcPr>
            <w:tcW w:w="1708"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UC-00022</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265994">
            <w:pPr>
              <w:rPr>
                <w:rFonts w:ascii="Arial" w:hAnsi="Arial" w:cs="Arial"/>
                <w:b/>
                <w:bCs/>
                <w:sz w:val="24"/>
                <w:szCs w:val="24"/>
              </w:rPr>
            </w:pPr>
            <w:r w:rsidRPr="00486908">
              <w:rPr>
                <w:rFonts w:ascii="Arial" w:hAnsi="Arial" w:cs="Arial"/>
                <w:b/>
                <w:bCs/>
                <w:sz w:val="24"/>
                <w:szCs w:val="24"/>
              </w:rPr>
              <w:t>Validar identidad del usuario.</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Versión</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Autores</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lang w:val="es-CO"/>
              </w:rPr>
            </w:pPr>
            <w:r w:rsidRPr="00486908">
              <w:rPr>
                <w:rFonts w:ascii="Arial" w:hAnsi="Arial" w:cs="Arial"/>
                <w:b/>
                <w:bCs/>
                <w:sz w:val="24"/>
                <w:szCs w:val="24"/>
              </w:rPr>
              <w:t>Descripción</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21688">
            <w:pPr>
              <w:spacing w:line="276" w:lineRule="auto"/>
              <w:ind w:left="23" w:right="33"/>
              <w:jc w:val="both"/>
              <w:rPr>
                <w:rFonts w:ascii="Arial" w:hAnsi="Arial" w:cs="Arial"/>
                <w:b/>
                <w:bCs/>
                <w:sz w:val="24"/>
                <w:szCs w:val="24"/>
              </w:rPr>
            </w:pPr>
            <w:r w:rsidRPr="00486908">
              <w:rPr>
                <w:rFonts w:ascii="Arial" w:hAnsi="Arial" w:cs="Arial"/>
                <w:sz w:val="24"/>
                <w:szCs w:val="24"/>
                <w:lang w:val="es-CO"/>
              </w:rPr>
              <w:t>Consiste en validar la información brindada por el usuario al momento de asistir una cita médica.</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Precondición</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21688">
            <w:pPr>
              <w:spacing w:line="276" w:lineRule="auto"/>
              <w:ind w:left="23" w:right="33"/>
              <w:jc w:val="both"/>
              <w:rPr>
                <w:rFonts w:ascii="Arial" w:hAnsi="Arial" w:cs="Arial"/>
                <w:b/>
                <w:bCs/>
                <w:sz w:val="24"/>
                <w:szCs w:val="24"/>
              </w:rPr>
            </w:pPr>
            <w:r w:rsidRPr="00486908">
              <w:rPr>
                <w:rFonts w:ascii="Arial" w:hAnsi="Arial" w:cs="Arial"/>
                <w:sz w:val="24"/>
                <w:szCs w:val="24"/>
              </w:rPr>
              <w:t xml:space="preserve">El </w:t>
            </w:r>
            <w:r w:rsidRPr="00486908">
              <w:rPr>
                <w:rFonts w:ascii="Arial" w:hAnsi="Arial" w:cs="Arial"/>
                <w:sz w:val="24"/>
                <w:szCs w:val="24"/>
                <w:lang w:val="es-CO"/>
              </w:rPr>
              <w:t xml:space="preserve">actor recepcionista </w:t>
            </w:r>
            <w:r w:rsidRPr="00486908">
              <w:rPr>
                <w:rFonts w:ascii="Arial" w:hAnsi="Arial" w:cs="Arial"/>
                <w:sz w:val="24"/>
                <w:szCs w:val="24"/>
              </w:rPr>
              <w:t>debe haber iniciado sesión previamente.</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Secuencia normal</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sz w:val="24"/>
                <w:szCs w:val="24"/>
              </w:rPr>
              <w:t>1</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21688">
            <w:pPr>
              <w:ind w:left="57" w:right="33"/>
              <w:jc w:val="both"/>
              <w:rPr>
                <w:rFonts w:ascii="Arial" w:hAnsi="Arial" w:cs="Arial"/>
                <w:b/>
                <w:bCs/>
                <w:sz w:val="24"/>
                <w:szCs w:val="24"/>
              </w:rPr>
            </w:pPr>
            <w:r w:rsidRPr="00486908">
              <w:rPr>
                <w:rFonts w:ascii="Arial" w:hAnsi="Arial" w:cs="Arial"/>
                <w:bCs/>
                <w:sz w:val="24"/>
                <w:szCs w:val="24"/>
              </w:rPr>
              <w:t>El sistema muestra un menú con las opciones que el actor operadora  puede seleccionar.</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21688">
            <w:pPr>
              <w:ind w:left="57" w:right="33"/>
              <w:jc w:val="both"/>
              <w:rPr>
                <w:rFonts w:ascii="Arial" w:hAnsi="Arial" w:cs="Arial"/>
                <w:b/>
                <w:bCs/>
                <w:sz w:val="24"/>
                <w:szCs w:val="24"/>
              </w:rPr>
            </w:pPr>
            <w:r w:rsidRPr="00486908">
              <w:rPr>
                <w:rFonts w:ascii="Arial" w:hAnsi="Arial" w:cs="Arial"/>
                <w:bCs/>
                <w:sz w:val="24"/>
                <w:szCs w:val="24"/>
              </w:rPr>
              <w:t xml:space="preserve">El </w:t>
            </w:r>
            <w:r w:rsidRPr="00486908">
              <w:rPr>
                <w:rFonts w:ascii="Arial" w:hAnsi="Arial" w:cs="Arial"/>
                <w:sz w:val="24"/>
                <w:szCs w:val="24"/>
                <w:lang w:val="es-CO"/>
              </w:rPr>
              <w:t xml:space="preserve">actor recepcionista </w:t>
            </w:r>
            <w:r w:rsidRPr="00486908">
              <w:rPr>
                <w:rFonts w:ascii="Arial" w:hAnsi="Arial" w:cs="Arial"/>
                <w:bCs/>
                <w:sz w:val="24"/>
                <w:szCs w:val="24"/>
              </w:rPr>
              <w:t>escoge la opción de validar información del usuario.</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3</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21688">
            <w:pPr>
              <w:ind w:left="57" w:right="33"/>
              <w:jc w:val="both"/>
              <w:rPr>
                <w:rFonts w:ascii="Arial" w:hAnsi="Arial" w:cs="Arial"/>
                <w:sz w:val="24"/>
                <w:szCs w:val="24"/>
              </w:rPr>
            </w:pPr>
            <w:r w:rsidRPr="00486908">
              <w:rPr>
                <w:rFonts w:ascii="Arial" w:hAnsi="Arial" w:cs="Arial"/>
                <w:sz w:val="24"/>
                <w:szCs w:val="24"/>
              </w:rPr>
              <w:t xml:space="preserve">El sistema valida que la información brindada por el </w:t>
            </w:r>
            <w:r w:rsidRPr="00486908">
              <w:rPr>
                <w:rFonts w:ascii="Arial" w:hAnsi="Arial" w:cs="Arial"/>
                <w:sz w:val="24"/>
                <w:szCs w:val="24"/>
                <w:lang w:val="es-CO"/>
              </w:rPr>
              <w:t>actor recepcionista</w:t>
            </w:r>
            <w:r w:rsidRPr="00486908">
              <w:rPr>
                <w:rFonts w:ascii="Arial" w:hAnsi="Arial" w:cs="Arial"/>
                <w:sz w:val="24"/>
                <w:szCs w:val="24"/>
              </w:rPr>
              <w:t xml:space="preserve"> sea la correcta</w:t>
            </w:r>
            <w:r>
              <w:rPr>
                <w:rFonts w:ascii="Arial" w:hAnsi="Arial" w:cs="Arial"/>
                <w:sz w:val="24"/>
                <w:szCs w:val="24"/>
              </w:rPr>
              <w:t>.</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Pos condición</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sz w:val="24"/>
                <w:szCs w:val="24"/>
              </w:rPr>
              <w:t>Información del usuario validada.</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Excepciones</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AC0794">
            <w:pPr>
              <w:ind w:left="75" w:right="33"/>
              <w:jc w:val="both"/>
              <w:rPr>
                <w:rFonts w:ascii="Arial" w:hAnsi="Arial" w:cs="Arial"/>
                <w:bCs/>
                <w:sz w:val="24"/>
                <w:szCs w:val="24"/>
              </w:rPr>
            </w:pPr>
            <w:r w:rsidRPr="00486908">
              <w:rPr>
                <w:rFonts w:ascii="Arial" w:hAnsi="Arial" w:cs="Arial"/>
                <w:bCs/>
                <w:sz w:val="24"/>
                <w:szCs w:val="24"/>
              </w:rPr>
              <w:t xml:space="preserve">El sistema determina que la información brindada por el usuario esta incorrecta, de este modo el sistema emite un mensaje advirtiéndole al </w:t>
            </w:r>
            <w:r w:rsidRPr="00486908">
              <w:rPr>
                <w:rFonts w:ascii="Arial" w:hAnsi="Arial" w:cs="Arial"/>
                <w:sz w:val="24"/>
                <w:szCs w:val="24"/>
                <w:lang w:val="es-CO"/>
              </w:rPr>
              <w:t>actor recepcionista</w:t>
            </w:r>
            <w:r w:rsidRPr="00486908">
              <w:rPr>
                <w:rFonts w:ascii="Arial" w:hAnsi="Arial" w:cs="Arial"/>
                <w:bCs/>
                <w:sz w:val="24"/>
                <w:szCs w:val="24"/>
              </w:rPr>
              <w:t xml:space="preserve">. </w:t>
            </w:r>
            <w:r w:rsidRPr="00486908">
              <w:rPr>
                <w:rFonts w:ascii="Arial" w:hAnsi="Arial" w:cs="Arial"/>
                <w:bCs/>
                <w:i/>
                <w:sz w:val="24"/>
                <w:szCs w:val="24"/>
              </w:rPr>
              <w:t>A continuación, este caso de uso continúa.</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Frecuencia esperada</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E255B">
            <w:pPr>
              <w:jc w:val="both"/>
              <w:rPr>
                <w:rFonts w:ascii="Arial" w:hAnsi="Arial" w:cs="Arial"/>
                <w:b/>
                <w:bCs/>
                <w:sz w:val="24"/>
                <w:szCs w:val="24"/>
              </w:rPr>
            </w:pPr>
            <w:r w:rsidRPr="00486908">
              <w:rPr>
                <w:rFonts w:ascii="Arial" w:hAnsi="Arial" w:cs="Arial"/>
                <w:sz w:val="24"/>
                <w:szCs w:val="24"/>
              </w:rPr>
              <w:t>(y veces por día)</w:t>
            </w:r>
          </w:p>
        </w:tc>
      </w:tr>
      <w:tr w:rsidR="006C18B8" w:rsidRPr="00486908" w:rsidTr="00AC0794">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Comentarios</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sz w:val="24"/>
                <w:szCs w:val="24"/>
              </w:rPr>
              <w:t xml:space="preserve">Ninguno </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98"/>
        <w:gridCol w:w="720"/>
        <w:gridCol w:w="7068"/>
      </w:tblGrid>
      <w:tr w:rsidR="006C18B8" w:rsidRPr="00486908" w:rsidTr="00B618A5">
        <w:tc>
          <w:tcPr>
            <w:tcW w:w="1798"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F83868">
            <w:pPr>
              <w:rPr>
                <w:rFonts w:ascii="Arial" w:hAnsi="Arial" w:cs="Arial"/>
                <w:b/>
                <w:bCs/>
                <w:sz w:val="24"/>
                <w:szCs w:val="24"/>
              </w:rPr>
            </w:pPr>
            <w:r w:rsidRPr="00486908">
              <w:rPr>
                <w:rFonts w:ascii="Arial" w:hAnsi="Arial" w:cs="Arial"/>
                <w:b/>
                <w:bCs/>
                <w:sz w:val="24"/>
                <w:szCs w:val="24"/>
              </w:rPr>
              <w:t>UC-00023</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Registrar pago de cuota moderadora</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Versión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Autores</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lang w:val="es-CO"/>
              </w:rPr>
            </w:pPr>
            <w:r w:rsidRPr="00486908">
              <w:rPr>
                <w:rFonts w:ascii="Arial" w:hAnsi="Arial" w:cs="Arial"/>
                <w:b/>
                <w:bCs/>
                <w:sz w:val="24"/>
                <w:szCs w:val="24"/>
              </w:rPr>
              <w:t>Descripción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AC0794">
            <w:pPr>
              <w:spacing w:line="276" w:lineRule="auto"/>
              <w:ind w:left="23" w:right="33"/>
              <w:rPr>
                <w:rFonts w:ascii="Arial" w:hAnsi="Arial" w:cs="Arial"/>
                <w:b/>
                <w:bCs/>
                <w:sz w:val="24"/>
                <w:szCs w:val="24"/>
              </w:rPr>
            </w:pPr>
            <w:r w:rsidRPr="00486908">
              <w:rPr>
                <w:rFonts w:ascii="Arial" w:hAnsi="Arial" w:cs="Arial"/>
                <w:sz w:val="24"/>
                <w:szCs w:val="24"/>
                <w:lang w:val="es-CO"/>
              </w:rPr>
              <w:t>Consiste en registrar el pago de la cuota moderadora brindada por el usuario en el sistema.</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Precondición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AC0794">
            <w:pPr>
              <w:spacing w:line="276" w:lineRule="auto"/>
              <w:ind w:left="23" w:right="33"/>
              <w:jc w:val="both"/>
              <w:rPr>
                <w:rFonts w:ascii="Arial" w:hAnsi="Arial" w:cs="Arial"/>
                <w:b/>
                <w:bCs/>
                <w:sz w:val="24"/>
                <w:szCs w:val="24"/>
              </w:rPr>
            </w:pPr>
            <w:r w:rsidRPr="00486908">
              <w:rPr>
                <w:rFonts w:ascii="Arial" w:hAnsi="Arial" w:cs="Arial"/>
                <w:sz w:val="24"/>
                <w:szCs w:val="24"/>
              </w:rPr>
              <w:t xml:space="preserve">El </w:t>
            </w:r>
            <w:r w:rsidRPr="00486908">
              <w:rPr>
                <w:rFonts w:ascii="Arial" w:hAnsi="Arial" w:cs="Arial"/>
                <w:sz w:val="24"/>
                <w:szCs w:val="24"/>
                <w:lang w:val="es-CO"/>
              </w:rPr>
              <w:t xml:space="preserve">actor recepcionista </w:t>
            </w:r>
            <w:r w:rsidRPr="00486908">
              <w:rPr>
                <w:rFonts w:ascii="Arial" w:hAnsi="Arial" w:cs="Arial"/>
                <w:sz w:val="24"/>
                <w:szCs w:val="24"/>
              </w:rPr>
              <w:t>debe haber iniciado sesión previamente. Se debe haber validado la identidad del paciente previamente.</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Secuencia normal</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sz w:val="24"/>
                <w:szCs w:val="24"/>
              </w:rPr>
              <w:t>1</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AC0794">
            <w:pPr>
              <w:ind w:left="57" w:right="33"/>
              <w:jc w:val="both"/>
              <w:rPr>
                <w:rFonts w:ascii="Arial" w:hAnsi="Arial" w:cs="Arial"/>
                <w:b/>
                <w:bCs/>
                <w:sz w:val="24"/>
                <w:szCs w:val="24"/>
              </w:rPr>
            </w:pPr>
            <w:r w:rsidRPr="00486908">
              <w:rPr>
                <w:rFonts w:ascii="Arial" w:hAnsi="Arial" w:cs="Arial"/>
                <w:bCs/>
                <w:sz w:val="24"/>
                <w:szCs w:val="24"/>
              </w:rPr>
              <w:t>El sistema muestra un menú con las opciones que el actor operadora  puede seleccionar.</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AC0794">
            <w:pPr>
              <w:ind w:left="57" w:right="33"/>
              <w:jc w:val="both"/>
              <w:rPr>
                <w:rFonts w:ascii="Arial" w:hAnsi="Arial" w:cs="Arial"/>
                <w:b/>
                <w:bCs/>
                <w:sz w:val="24"/>
                <w:szCs w:val="24"/>
              </w:rPr>
            </w:pPr>
            <w:r w:rsidRPr="00486908">
              <w:rPr>
                <w:rFonts w:ascii="Arial" w:hAnsi="Arial" w:cs="Arial"/>
                <w:bCs/>
                <w:sz w:val="24"/>
                <w:szCs w:val="24"/>
              </w:rPr>
              <w:t xml:space="preserve">El </w:t>
            </w:r>
            <w:r w:rsidRPr="00486908">
              <w:rPr>
                <w:rFonts w:ascii="Arial" w:hAnsi="Arial" w:cs="Arial"/>
                <w:sz w:val="24"/>
                <w:szCs w:val="24"/>
                <w:lang w:val="es-CO"/>
              </w:rPr>
              <w:t xml:space="preserve">actor recepcionista </w:t>
            </w:r>
            <w:r w:rsidRPr="00486908">
              <w:rPr>
                <w:rFonts w:ascii="Arial" w:hAnsi="Arial" w:cs="Arial"/>
                <w:bCs/>
                <w:sz w:val="24"/>
                <w:szCs w:val="24"/>
              </w:rPr>
              <w:t>escoge la opción de Registrar pago de cuota moderadora</w:t>
            </w:r>
            <w:r>
              <w:rPr>
                <w:rFonts w:ascii="Arial" w:hAnsi="Arial" w:cs="Arial"/>
                <w:bCs/>
                <w:sz w:val="24"/>
                <w:szCs w:val="24"/>
              </w:rPr>
              <w:t>.</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3</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AC0794">
            <w:pPr>
              <w:ind w:left="57" w:right="33"/>
              <w:jc w:val="both"/>
              <w:rPr>
                <w:rFonts w:ascii="Arial" w:hAnsi="Arial" w:cs="Arial"/>
                <w:sz w:val="24"/>
                <w:szCs w:val="24"/>
              </w:rPr>
            </w:pPr>
            <w:r>
              <w:rPr>
                <w:rFonts w:ascii="Arial" w:hAnsi="Arial" w:cs="Arial"/>
                <w:sz w:val="24"/>
                <w:szCs w:val="24"/>
              </w:rPr>
              <w:t>El sistema valida que el monto a registrar, proporcionado por el paciente, sea el correcto.</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Pos condición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B618A5">
            <w:pPr>
              <w:ind w:left="23" w:right="33"/>
              <w:rPr>
                <w:rFonts w:ascii="Arial" w:hAnsi="Arial" w:cs="Arial"/>
                <w:b/>
                <w:bCs/>
                <w:sz w:val="24"/>
                <w:szCs w:val="24"/>
              </w:rPr>
            </w:pPr>
            <w:r w:rsidRPr="00486908">
              <w:rPr>
                <w:rFonts w:ascii="Arial" w:hAnsi="Arial" w:cs="Arial"/>
                <w:sz w:val="24"/>
                <w:szCs w:val="24"/>
              </w:rPr>
              <w:t>Información del usuario validada.</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Excepciones</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B618A5">
            <w:pPr>
              <w:ind w:left="75" w:right="33"/>
              <w:jc w:val="both"/>
              <w:rPr>
                <w:rFonts w:ascii="Arial" w:hAnsi="Arial" w:cs="Arial"/>
                <w:bCs/>
                <w:sz w:val="24"/>
                <w:szCs w:val="24"/>
              </w:rPr>
            </w:pPr>
            <w:r w:rsidRPr="00486908">
              <w:rPr>
                <w:rFonts w:ascii="Arial" w:hAnsi="Arial" w:cs="Arial"/>
                <w:bCs/>
                <w:sz w:val="24"/>
                <w:szCs w:val="24"/>
              </w:rPr>
              <w:t>El sistema</w:t>
            </w:r>
            <w:r>
              <w:rPr>
                <w:rFonts w:ascii="Arial" w:hAnsi="Arial" w:cs="Arial"/>
                <w:bCs/>
                <w:sz w:val="24"/>
                <w:szCs w:val="24"/>
              </w:rPr>
              <w:t xml:space="preserve"> determina que el monto ingresado por la recepcionista en el sistema, no satisface la cuota moderadora del paciente. Luego, el sistema le avisa a la recepcionista sobre esta situación. </w:t>
            </w:r>
            <w:r w:rsidRPr="008B0C3A">
              <w:rPr>
                <w:rFonts w:ascii="Arial" w:hAnsi="Arial" w:cs="Arial"/>
                <w:i/>
                <w:sz w:val="24"/>
                <w:szCs w:val="24"/>
              </w:rPr>
              <w:t>A continuación, este caso de uso continúa.</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Frecuencia esperada</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E255B">
            <w:pPr>
              <w:jc w:val="both"/>
              <w:rPr>
                <w:rFonts w:ascii="Arial" w:hAnsi="Arial" w:cs="Arial"/>
                <w:b/>
                <w:bCs/>
                <w:sz w:val="24"/>
                <w:szCs w:val="24"/>
              </w:rPr>
            </w:pPr>
            <w:r w:rsidRPr="00486908">
              <w:rPr>
                <w:rFonts w:ascii="Arial" w:hAnsi="Arial" w:cs="Arial"/>
                <w:sz w:val="24"/>
                <w:szCs w:val="24"/>
              </w:rPr>
              <w:t>(y veces por día)</w:t>
            </w:r>
          </w:p>
        </w:tc>
      </w:tr>
      <w:tr w:rsidR="006C18B8" w:rsidRPr="00486908" w:rsidTr="00B618A5">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Comentarios</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sz w:val="24"/>
                <w:szCs w:val="24"/>
              </w:rPr>
              <w:t xml:space="preserve">Ninguno </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89"/>
        <w:gridCol w:w="709"/>
        <w:gridCol w:w="7088"/>
      </w:tblGrid>
      <w:tr w:rsidR="006C18B8" w:rsidRPr="00486908" w:rsidTr="00FE255B">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UC-0024</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Brindar información de citas</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Versión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Autores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lang w:val="es-CO"/>
              </w:rPr>
            </w:pPr>
            <w:r w:rsidRPr="00486908">
              <w:rPr>
                <w:rFonts w:ascii="Arial" w:hAnsi="Arial" w:cs="Arial"/>
                <w:b/>
                <w:bCs/>
                <w:sz w:val="24"/>
                <w:szCs w:val="24"/>
              </w:rPr>
              <w:t>Descripción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A233F7">
            <w:pPr>
              <w:pStyle w:val="Predeterminado"/>
              <w:spacing w:after="0"/>
              <w:ind w:left="84" w:right="33"/>
              <w:jc w:val="both"/>
              <w:rPr>
                <w:rFonts w:ascii="Arial" w:hAnsi="Arial" w:cs="Arial"/>
                <w:sz w:val="24"/>
                <w:szCs w:val="24"/>
                <w:lang w:val="es-CO"/>
              </w:rPr>
            </w:pPr>
            <w:r w:rsidRPr="00486908">
              <w:rPr>
                <w:rFonts w:ascii="Arial" w:hAnsi="Arial" w:cs="Arial"/>
                <w:sz w:val="24"/>
                <w:szCs w:val="24"/>
                <w:lang w:val="es-CO"/>
              </w:rPr>
              <w:t>Consiste en ingresar al sistema y realizar consultas de tipo informativa sobre  citas</w:t>
            </w:r>
            <w:r>
              <w:rPr>
                <w:rFonts w:ascii="Arial" w:hAnsi="Arial" w:cs="Arial"/>
                <w:sz w:val="24"/>
                <w:szCs w:val="24"/>
                <w:lang w:val="es-CO"/>
              </w:rPr>
              <w:t xml:space="preserve"> médicas</w:t>
            </w:r>
            <w:r w:rsidRPr="00486908">
              <w:rPr>
                <w:rFonts w:ascii="Arial" w:hAnsi="Arial" w:cs="Arial"/>
                <w:sz w:val="24"/>
                <w:szCs w:val="24"/>
                <w:lang w:val="es-CO"/>
              </w:rPr>
              <w:t>.</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Precondición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A233F7">
            <w:pPr>
              <w:spacing w:line="276" w:lineRule="auto"/>
              <w:ind w:left="84" w:right="33"/>
              <w:jc w:val="both"/>
              <w:rPr>
                <w:rFonts w:ascii="Arial" w:hAnsi="Arial" w:cs="Arial"/>
                <w:b/>
                <w:bCs/>
                <w:sz w:val="24"/>
                <w:szCs w:val="24"/>
              </w:rPr>
            </w:pPr>
            <w:r w:rsidRPr="00486908">
              <w:rPr>
                <w:rFonts w:ascii="Arial" w:hAnsi="Arial" w:cs="Arial"/>
                <w:sz w:val="24"/>
                <w:szCs w:val="24"/>
              </w:rPr>
              <w:t xml:space="preserve">El </w:t>
            </w:r>
            <w:r w:rsidRPr="00486908">
              <w:rPr>
                <w:rFonts w:ascii="Arial" w:hAnsi="Arial" w:cs="Arial"/>
                <w:bCs/>
                <w:sz w:val="24"/>
                <w:szCs w:val="24"/>
              </w:rPr>
              <w:t xml:space="preserve">actor operadora </w:t>
            </w:r>
            <w:r w:rsidRPr="00486908">
              <w:rPr>
                <w:rFonts w:ascii="Arial" w:hAnsi="Arial" w:cs="Arial"/>
                <w:sz w:val="24"/>
                <w:szCs w:val="24"/>
              </w:rPr>
              <w:t>debe haber iniciado sesión en el sistema previamente</w:t>
            </w:r>
            <w:r>
              <w:rPr>
                <w:rFonts w:ascii="Arial" w:hAnsi="Arial" w:cs="Arial"/>
                <w:sz w:val="24"/>
                <w:szCs w:val="24"/>
              </w:rPr>
              <w:t>.</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sz w:val="24"/>
                <w:szCs w:val="24"/>
              </w:rPr>
              <w:t>1</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A233F7">
            <w:pPr>
              <w:ind w:left="95" w:right="33"/>
              <w:jc w:val="both"/>
              <w:rPr>
                <w:rFonts w:ascii="Arial" w:hAnsi="Arial" w:cs="Arial"/>
                <w:bCs/>
                <w:sz w:val="24"/>
                <w:szCs w:val="24"/>
              </w:rPr>
            </w:pPr>
            <w:r w:rsidRPr="00486908">
              <w:rPr>
                <w:rFonts w:ascii="Arial" w:hAnsi="Arial" w:cs="Arial"/>
                <w:bCs/>
                <w:sz w:val="24"/>
                <w:szCs w:val="24"/>
              </w:rPr>
              <w:t>El sistema muestra un menú con las opciones que el usuario puede seleccionar.</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A233F7">
            <w:pPr>
              <w:ind w:left="95" w:right="33"/>
              <w:jc w:val="both"/>
              <w:rPr>
                <w:rFonts w:ascii="Arial" w:hAnsi="Arial" w:cs="Arial"/>
                <w:bCs/>
                <w:sz w:val="24"/>
                <w:szCs w:val="24"/>
                <w:u w:val="single"/>
              </w:rPr>
            </w:pPr>
            <w:r w:rsidRPr="00486908">
              <w:rPr>
                <w:rFonts w:ascii="Arial" w:hAnsi="Arial" w:cs="Arial"/>
                <w:bCs/>
                <w:sz w:val="24"/>
                <w:szCs w:val="24"/>
              </w:rPr>
              <w:t xml:space="preserve">El </w:t>
            </w:r>
            <w:r w:rsidRPr="00486908">
              <w:rPr>
                <w:rFonts w:ascii="Arial" w:hAnsi="Arial" w:cs="Arial"/>
                <w:sz w:val="24"/>
                <w:szCs w:val="24"/>
                <w:lang w:val="es-CO"/>
              </w:rPr>
              <w:t xml:space="preserve">actor recepcionista </w:t>
            </w:r>
            <w:r w:rsidRPr="00486908">
              <w:rPr>
                <w:rFonts w:ascii="Arial" w:hAnsi="Arial" w:cs="Arial"/>
                <w:bCs/>
                <w:sz w:val="24"/>
                <w:szCs w:val="24"/>
              </w:rPr>
              <w:t>escoge la opción de consultar sobre cita médica.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sz w:val="24"/>
                <w:szCs w:val="24"/>
              </w:rPr>
            </w:pPr>
            <w:r w:rsidRPr="00486908">
              <w:rPr>
                <w:rFonts w:ascii="Arial" w:hAnsi="Arial" w:cs="Arial"/>
                <w:sz w:val="24"/>
                <w:szCs w:val="24"/>
              </w:rPr>
              <w:t>3</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A233F7">
            <w:pPr>
              <w:ind w:left="95" w:right="33"/>
              <w:jc w:val="both"/>
              <w:rPr>
                <w:rFonts w:ascii="Arial" w:hAnsi="Arial" w:cs="Arial"/>
                <w:bCs/>
                <w:sz w:val="24"/>
                <w:szCs w:val="24"/>
              </w:rPr>
            </w:pPr>
            <w:r w:rsidRPr="00486908">
              <w:rPr>
                <w:rFonts w:ascii="Arial" w:hAnsi="Arial" w:cs="Arial"/>
                <w:bCs/>
                <w:sz w:val="24"/>
                <w:szCs w:val="24"/>
              </w:rPr>
              <w:t xml:space="preserve">El sistema despliega toda la información necesaria relacionada con  la cita médica seleccionada por el </w:t>
            </w:r>
            <w:r w:rsidRPr="00486908">
              <w:rPr>
                <w:rFonts w:ascii="Arial" w:hAnsi="Arial" w:cs="Arial"/>
                <w:sz w:val="24"/>
                <w:szCs w:val="24"/>
                <w:lang w:val="es-CO"/>
              </w:rPr>
              <w:t>actor recepcionista</w:t>
            </w:r>
            <w:r w:rsidRPr="00486908">
              <w:rPr>
                <w:rFonts w:ascii="Arial" w:hAnsi="Arial" w:cs="Arial"/>
                <w:bCs/>
                <w:sz w:val="24"/>
                <w:szCs w:val="24"/>
              </w:rPr>
              <w:t>.</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iCs/>
                <w:sz w:val="24"/>
                <w:szCs w:val="24"/>
              </w:rPr>
            </w:pPr>
            <w:r w:rsidRPr="00486908">
              <w:rPr>
                <w:rFonts w:ascii="Arial" w:hAnsi="Arial" w:cs="Arial"/>
                <w:b/>
                <w:bCs/>
                <w:sz w:val="24"/>
                <w:szCs w:val="24"/>
              </w:rPr>
              <w:t>Postcondición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A233F7">
            <w:pPr>
              <w:ind w:left="84" w:right="33"/>
              <w:jc w:val="both"/>
              <w:rPr>
                <w:rFonts w:ascii="Arial" w:hAnsi="Arial" w:cs="Arial"/>
                <w:bCs/>
                <w:sz w:val="24"/>
                <w:szCs w:val="24"/>
              </w:rPr>
            </w:pPr>
            <w:r w:rsidRPr="00486908">
              <w:rPr>
                <w:rFonts w:ascii="Arial" w:hAnsi="Arial" w:cs="Arial"/>
                <w:bCs/>
                <w:sz w:val="24"/>
                <w:szCs w:val="24"/>
              </w:rPr>
              <w:t>Información de cita médica consultada.</w:t>
            </w:r>
          </w:p>
        </w:tc>
      </w:tr>
      <w:tr w:rsidR="006C18B8" w:rsidRPr="00486908" w:rsidTr="006A333F">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30" w:hanging="15"/>
              <w:rPr>
                <w:rFonts w:ascii="Arial" w:hAnsi="Arial" w:cs="Arial"/>
                <w:b/>
                <w:bCs/>
                <w:sz w:val="24"/>
                <w:szCs w:val="24"/>
              </w:rPr>
            </w:pPr>
            <w:r w:rsidRPr="00486908">
              <w:rPr>
                <w:rFonts w:ascii="Arial" w:hAnsi="Arial" w:cs="Arial"/>
                <w:b/>
                <w:bCs/>
                <w:sz w:val="24"/>
                <w:szCs w:val="24"/>
              </w:rPr>
              <w:t>Acción</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Frecuencia esperada</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E255B">
            <w:pPr>
              <w:jc w:val="both"/>
              <w:rPr>
                <w:rFonts w:ascii="Arial" w:hAnsi="Arial" w:cs="Arial"/>
                <w:b/>
                <w:bCs/>
                <w:sz w:val="24"/>
                <w:szCs w:val="24"/>
              </w:rPr>
            </w:pPr>
            <w:r w:rsidRPr="00486908">
              <w:rPr>
                <w:rFonts w:ascii="Arial" w:hAnsi="Arial" w:cs="Arial"/>
                <w:sz w:val="24"/>
                <w:szCs w:val="24"/>
              </w:rPr>
              <w:t>(z veces por día)</w:t>
            </w:r>
          </w:p>
        </w:tc>
      </w:tr>
      <w:tr w:rsidR="006C18B8" w:rsidRPr="00486908" w:rsidTr="00FE255B">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Comentarios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sz w:val="24"/>
                <w:szCs w:val="24"/>
              </w:rPr>
              <w:t>Ninguno</w:t>
            </w:r>
          </w:p>
        </w:tc>
      </w:tr>
    </w:tbl>
    <w:p w:rsidR="006C18B8" w:rsidRPr="0048690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p w:rsidR="006C18B8" w:rsidRDefault="006C18B8" w:rsidP="00825050">
      <w:pPr>
        <w:tabs>
          <w:tab w:val="left" w:pos="906"/>
        </w:tabs>
        <w:rPr>
          <w:rFonts w:ascii="Arial" w:hAnsi="Arial" w:cs="Arial"/>
          <w:b/>
          <w:bCs/>
          <w:sz w:val="24"/>
          <w:szCs w:val="24"/>
        </w:rPr>
      </w:pPr>
      <w:r w:rsidRPr="00486908">
        <w:rPr>
          <w:rFonts w:ascii="Arial" w:hAnsi="Arial" w:cs="Arial"/>
          <w:b/>
          <w:bCs/>
          <w:sz w:val="24"/>
          <w:szCs w:val="24"/>
        </w:rPr>
        <w:t>Administrador</w:t>
      </w:r>
    </w:p>
    <w:p w:rsidR="006C18B8" w:rsidRPr="00486908" w:rsidRDefault="006C18B8" w:rsidP="00825050">
      <w:pPr>
        <w:tabs>
          <w:tab w:val="left" w:pos="906"/>
        </w:tabs>
        <w:rPr>
          <w:rFonts w:ascii="Arial" w:hAnsi="Arial" w:cs="Arial"/>
          <w:b/>
          <w:bCs/>
          <w:sz w:val="24"/>
          <w:szCs w:val="24"/>
        </w:rPr>
      </w:pPr>
    </w:p>
    <w:tbl>
      <w:tblPr>
        <w:tblW w:w="9586" w:type="dxa"/>
        <w:tblInd w:w="-58" w:type="dxa"/>
        <w:tblLayout w:type="fixed"/>
        <w:tblCellMar>
          <w:top w:w="15" w:type="dxa"/>
          <w:left w:w="15" w:type="dxa"/>
          <w:bottom w:w="15" w:type="dxa"/>
          <w:right w:w="15" w:type="dxa"/>
        </w:tblCellMar>
        <w:tblLook w:val="0000"/>
      </w:tblPr>
      <w:tblGrid>
        <w:gridCol w:w="1708"/>
        <w:gridCol w:w="720"/>
        <w:gridCol w:w="7158"/>
      </w:tblGrid>
      <w:tr w:rsidR="006C18B8" w:rsidRPr="00486908" w:rsidTr="005C1D9C">
        <w:tc>
          <w:tcPr>
            <w:tcW w:w="1708"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57743B">
            <w:pPr>
              <w:rPr>
                <w:rFonts w:ascii="Arial" w:hAnsi="Arial" w:cs="Arial"/>
                <w:b/>
                <w:bCs/>
                <w:sz w:val="24"/>
                <w:szCs w:val="24"/>
              </w:rPr>
            </w:pPr>
            <w:r w:rsidRPr="00486908">
              <w:rPr>
                <w:rFonts w:ascii="Arial" w:hAnsi="Arial" w:cs="Arial"/>
                <w:b/>
                <w:bCs/>
                <w:sz w:val="24"/>
                <w:szCs w:val="24"/>
              </w:rPr>
              <w:t>UC-00025</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FE255B">
            <w:pPr>
              <w:rPr>
                <w:rFonts w:ascii="Arial" w:hAnsi="Arial" w:cs="Arial"/>
                <w:b/>
                <w:bCs/>
                <w:sz w:val="24"/>
                <w:szCs w:val="24"/>
              </w:rPr>
            </w:pPr>
            <w:r w:rsidRPr="00486908">
              <w:rPr>
                <w:rFonts w:ascii="Arial" w:hAnsi="Arial" w:cs="Arial"/>
                <w:b/>
                <w:bCs/>
                <w:sz w:val="24"/>
                <w:szCs w:val="24"/>
              </w:rPr>
              <w:t>Ingresar al sistema</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Versión</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Autores</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lang w:val="es-CO"/>
              </w:rPr>
            </w:pPr>
            <w:r w:rsidRPr="00486908">
              <w:rPr>
                <w:rFonts w:ascii="Arial" w:hAnsi="Arial" w:cs="Arial"/>
                <w:b/>
                <w:bCs/>
                <w:sz w:val="24"/>
                <w:szCs w:val="24"/>
              </w:rPr>
              <w:t>Descripción</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spacing w:line="276" w:lineRule="auto"/>
              <w:ind w:left="23" w:right="33"/>
              <w:rPr>
                <w:rFonts w:ascii="Arial" w:hAnsi="Arial" w:cs="Arial"/>
                <w:b/>
                <w:bCs/>
                <w:sz w:val="24"/>
                <w:szCs w:val="24"/>
              </w:rPr>
            </w:pPr>
            <w:r w:rsidRPr="00486908">
              <w:rPr>
                <w:rFonts w:ascii="Arial" w:hAnsi="Arial" w:cs="Arial"/>
                <w:sz w:val="24"/>
                <w:szCs w:val="24"/>
                <w:lang w:val="es-CO"/>
              </w:rPr>
              <w:t>El actor administrador inicia sesión en el sistema.</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Precondición</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spacing w:line="276" w:lineRule="auto"/>
              <w:ind w:left="23" w:right="33"/>
              <w:jc w:val="both"/>
              <w:rPr>
                <w:rFonts w:ascii="Arial" w:hAnsi="Arial" w:cs="Arial"/>
                <w:b/>
                <w:bCs/>
                <w:sz w:val="24"/>
                <w:szCs w:val="24"/>
              </w:rPr>
            </w:pPr>
            <w:r w:rsidRPr="00486908">
              <w:rPr>
                <w:rFonts w:ascii="Arial" w:hAnsi="Arial" w:cs="Arial"/>
                <w:sz w:val="24"/>
                <w:szCs w:val="24"/>
              </w:rPr>
              <w:t xml:space="preserve">El </w:t>
            </w:r>
            <w:r w:rsidRPr="00486908">
              <w:rPr>
                <w:rFonts w:ascii="Arial" w:hAnsi="Arial" w:cs="Arial"/>
                <w:sz w:val="24"/>
                <w:szCs w:val="24"/>
                <w:lang w:val="es-CO"/>
              </w:rPr>
              <w:t xml:space="preserve">actor administrador </w:t>
            </w:r>
            <w:r w:rsidRPr="00486908">
              <w:rPr>
                <w:rFonts w:ascii="Arial" w:hAnsi="Arial" w:cs="Arial"/>
                <w:sz w:val="24"/>
                <w:szCs w:val="24"/>
              </w:rPr>
              <w:t>se debe registrar previamente para poder iniciar sesión en el sistema.</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Secuencia normal</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sz w:val="24"/>
                <w:szCs w:val="24"/>
              </w:rPr>
              <w:t>1</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57" w:right="33"/>
              <w:jc w:val="both"/>
              <w:rPr>
                <w:rFonts w:ascii="Arial" w:hAnsi="Arial" w:cs="Arial"/>
                <w:b/>
                <w:bCs/>
                <w:sz w:val="24"/>
                <w:szCs w:val="24"/>
              </w:rPr>
            </w:pPr>
            <w:r w:rsidRPr="00486908">
              <w:rPr>
                <w:rFonts w:ascii="Arial" w:hAnsi="Arial" w:cs="Arial"/>
                <w:bCs/>
                <w:sz w:val="24"/>
                <w:szCs w:val="24"/>
              </w:rPr>
              <w:t xml:space="preserve">El sistema despliega un formulario para que el </w:t>
            </w:r>
            <w:r w:rsidRPr="00486908">
              <w:rPr>
                <w:rFonts w:ascii="Arial" w:hAnsi="Arial" w:cs="Arial"/>
                <w:sz w:val="24"/>
                <w:szCs w:val="24"/>
                <w:lang w:val="es-CO"/>
              </w:rPr>
              <w:t xml:space="preserve">actor administrador </w:t>
            </w:r>
            <w:r w:rsidRPr="00486908">
              <w:rPr>
                <w:rFonts w:ascii="Arial" w:hAnsi="Arial" w:cs="Arial"/>
                <w:bCs/>
                <w:sz w:val="24"/>
                <w:szCs w:val="24"/>
              </w:rPr>
              <w:t>ingrese su identificación y contraseña</w:t>
            </w:r>
            <w:r w:rsidRPr="00486908">
              <w:rPr>
                <w:rFonts w:ascii="Arial" w:hAnsi="Arial" w:cs="Arial"/>
                <w:sz w:val="24"/>
                <w:szCs w:val="24"/>
              </w:rPr>
              <w:t>.</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57" w:right="33"/>
              <w:jc w:val="both"/>
              <w:rPr>
                <w:rFonts w:ascii="Arial" w:hAnsi="Arial" w:cs="Arial"/>
                <w:b/>
                <w:bCs/>
                <w:sz w:val="24"/>
                <w:szCs w:val="24"/>
              </w:rPr>
            </w:pPr>
            <w:r w:rsidRPr="00486908">
              <w:rPr>
                <w:rFonts w:ascii="Arial" w:hAnsi="Arial" w:cs="Arial"/>
                <w:sz w:val="24"/>
                <w:szCs w:val="24"/>
              </w:rPr>
              <w:t>El actor operadora diligencia la información que se le solicita en el formulario</w:t>
            </w:r>
            <w:r>
              <w:rPr>
                <w:rFonts w:ascii="Arial" w:hAnsi="Arial" w:cs="Arial"/>
                <w:sz w:val="24"/>
                <w:szCs w:val="24"/>
              </w:rPr>
              <w:t>.</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3</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57" w:right="33"/>
              <w:jc w:val="both"/>
              <w:rPr>
                <w:rFonts w:ascii="Arial" w:hAnsi="Arial" w:cs="Arial"/>
                <w:sz w:val="24"/>
                <w:szCs w:val="24"/>
              </w:rPr>
            </w:pPr>
            <w:r w:rsidRPr="00486908">
              <w:rPr>
                <w:rFonts w:ascii="Arial" w:hAnsi="Arial" w:cs="Arial"/>
                <w:sz w:val="24"/>
                <w:szCs w:val="24"/>
              </w:rPr>
              <w:t xml:space="preserve">El sistema valida que la información ingresada por el </w:t>
            </w:r>
            <w:r w:rsidRPr="00486908">
              <w:rPr>
                <w:rFonts w:ascii="Arial" w:hAnsi="Arial" w:cs="Arial"/>
                <w:sz w:val="24"/>
                <w:szCs w:val="24"/>
                <w:lang w:val="es-CO"/>
              </w:rPr>
              <w:t xml:space="preserve">actor administrador </w:t>
            </w:r>
            <w:r w:rsidRPr="00486908">
              <w:rPr>
                <w:rFonts w:ascii="Arial" w:hAnsi="Arial" w:cs="Arial"/>
                <w:sz w:val="24"/>
                <w:szCs w:val="24"/>
              </w:rPr>
              <w:t>haya ingresado de manera completa y que estos valores sean correctos.</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Pos condición</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ind w:left="75" w:right="33"/>
              <w:rPr>
                <w:rFonts w:ascii="Arial" w:hAnsi="Arial" w:cs="Arial"/>
                <w:b/>
                <w:bCs/>
                <w:sz w:val="24"/>
                <w:szCs w:val="24"/>
              </w:rPr>
            </w:pPr>
            <w:r w:rsidRPr="00486908">
              <w:rPr>
                <w:rFonts w:ascii="Arial" w:hAnsi="Arial" w:cs="Arial"/>
                <w:sz w:val="24"/>
                <w:szCs w:val="24"/>
              </w:rPr>
              <w:t xml:space="preserve">El </w:t>
            </w:r>
            <w:r w:rsidRPr="00486908">
              <w:rPr>
                <w:rFonts w:ascii="Arial" w:hAnsi="Arial" w:cs="Arial"/>
                <w:sz w:val="24"/>
                <w:szCs w:val="24"/>
                <w:lang w:val="es-CO"/>
              </w:rPr>
              <w:t xml:space="preserve">actor administrador </w:t>
            </w:r>
            <w:r w:rsidRPr="00486908">
              <w:rPr>
                <w:rFonts w:ascii="Arial" w:hAnsi="Arial" w:cs="Arial"/>
                <w:sz w:val="24"/>
                <w:szCs w:val="24"/>
              </w:rPr>
              <w:t>ha iniciado sesión con su cuenta en el sistema</w:t>
            </w:r>
            <w:r>
              <w:rPr>
                <w:rFonts w:ascii="Arial" w:hAnsi="Arial" w:cs="Arial"/>
                <w:sz w:val="24"/>
                <w:szCs w:val="24"/>
              </w:rPr>
              <w:t>.</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Excepciones</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b/>
                <w:bCs/>
                <w:sz w:val="24"/>
                <w:szCs w:val="24"/>
              </w:rPr>
            </w:pPr>
            <w:r w:rsidRPr="00486908">
              <w:rPr>
                <w:rFonts w:ascii="Arial" w:hAnsi="Arial" w:cs="Arial"/>
                <w:b/>
                <w:bCs/>
                <w:sz w:val="24"/>
                <w:szCs w:val="24"/>
              </w:rPr>
              <w:t>Paso</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b/>
                <w:bCs/>
                <w:sz w:val="24"/>
                <w:szCs w:val="24"/>
              </w:rPr>
            </w:pPr>
            <w:r w:rsidRPr="00486908">
              <w:rPr>
                <w:rFonts w:ascii="Arial" w:hAnsi="Arial" w:cs="Arial"/>
                <w:b/>
                <w:bCs/>
                <w:sz w:val="24"/>
                <w:szCs w:val="24"/>
              </w:rPr>
              <w:t>Acción</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2</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75" w:right="33"/>
              <w:jc w:val="both"/>
              <w:rPr>
                <w:rFonts w:ascii="Arial" w:hAnsi="Arial" w:cs="Arial"/>
                <w:b/>
                <w:bCs/>
                <w:sz w:val="24"/>
                <w:szCs w:val="24"/>
              </w:rPr>
            </w:pPr>
            <w:r w:rsidRPr="00486908">
              <w:rPr>
                <w:rFonts w:ascii="Arial" w:hAnsi="Arial" w:cs="Arial"/>
                <w:bCs/>
                <w:sz w:val="24"/>
                <w:szCs w:val="24"/>
              </w:rPr>
              <w:t xml:space="preserve">Si el </w:t>
            </w:r>
            <w:r w:rsidRPr="00486908">
              <w:rPr>
                <w:rFonts w:ascii="Arial" w:hAnsi="Arial" w:cs="Arial"/>
                <w:sz w:val="24"/>
                <w:szCs w:val="24"/>
                <w:lang w:val="es-CO"/>
              </w:rPr>
              <w:t xml:space="preserve">actor administrador </w:t>
            </w:r>
            <w:r w:rsidRPr="00486908">
              <w:rPr>
                <w:rFonts w:ascii="Arial" w:hAnsi="Arial" w:cs="Arial"/>
                <w:bCs/>
                <w:sz w:val="24"/>
                <w:szCs w:val="24"/>
              </w:rPr>
              <w:t>no se encuentra registrado en el sistema. La aplicación emitirá un mensaje indicando que el usuario no se encuentra registrado en la base de datos.</w:t>
            </w:r>
            <w:r>
              <w:rPr>
                <w:rFonts w:ascii="Arial" w:hAnsi="Arial" w:cs="Arial"/>
                <w:bCs/>
                <w:sz w:val="24"/>
                <w:szCs w:val="24"/>
              </w:rPr>
              <w:t xml:space="preserve"> </w:t>
            </w:r>
            <w:r w:rsidRPr="008B0C3A">
              <w:rPr>
                <w:rFonts w:ascii="Arial" w:hAnsi="Arial" w:cs="Arial"/>
                <w:i/>
                <w:sz w:val="24"/>
                <w:szCs w:val="24"/>
              </w:rPr>
              <w:t>A continu</w:t>
            </w:r>
            <w:r>
              <w:rPr>
                <w:rFonts w:ascii="Arial" w:hAnsi="Arial" w:cs="Arial"/>
                <w:i/>
                <w:sz w:val="24"/>
                <w:szCs w:val="24"/>
              </w:rPr>
              <w:t>ación, este caso de uso queda sin efecto</w:t>
            </w:r>
            <w:r w:rsidRPr="008B0C3A">
              <w:rPr>
                <w:rFonts w:ascii="Arial" w:hAnsi="Arial" w:cs="Arial"/>
                <w:i/>
                <w:sz w:val="24"/>
                <w:szCs w:val="24"/>
              </w:rPr>
              <w:t>.</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FE255B">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FE255B">
            <w:pPr>
              <w:jc w:val="center"/>
              <w:rPr>
                <w:rFonts w:ascii="Arial" w:hAnsi="Arial" w:cs="Arial"/>
                <w:sz w:val="24"/>
                <w:szCs w:val="24"/>
              </w:rPr>
            </w:pPr>
            <w:r w:rsidRPr="00486908">
              <w:rPr>
                <w:rFonts w:ascii="Arial" w:hAnsi="Arial" w:cs="Arial"/>
                <w:sz w:val="24"/>
                <w:szCs w:val="24"/>
              </w:rPr>
              <w:t>3</w:t>
            </w:r>
          </w:p>
        </w:tc>
        <w:tc>
          <w:tcPr>
            <w:tcW w:w="715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75" w:right="33"/>
              <w:jc w:val="both"/>
              <w:rPr>
                <w:rFonts w:ascii="Arial" w:hAnsi="Arial" w:cs="Arial"/>
                <w:bCs/>
                <w:sz w:val="24"/>
                <w:szCs w:val="24"/>
              </w:rPr>
            </w:pPr>
            <w:r w:rsidRPr="00486908">
              <w:rPr>
                <w:rFonts w:ascii="Arial" w:hAnsi="Arial" w:cs="Arial"/>
                <w:sz w:val="24"/>
                <w:szCs w:val="24"/>
              </w:rPr>
              <w:t>El sistema</w:t>
            </w:r>
            <w:r>
              <w:rPr>
                <w:rFonts w:ascii="Arial" w:hAnsi="Arial" w:cs="Arial"/>
                <w:sz w:val="24"/>
                <w:szCs w:val="24"/>
              </w:rPr>
              <w:t xml:space="preserve"> determina</w:t>
            </w:r>
            <w:r w:rsidRPr="00486908">
              <w:rPr>
                <w:rFonts w:ascii="Arial" w:hAnsi="Arial" w:cs="Arial"/>
                <w:sz w:val="24"/>
                <w:szCs w:val="24"/>
              </w:rPr>
              <w:t xml:space="preserve"> que falta información po</w:t>
            </w:r>
            <w:r>
              <w:rPr>
                <w:rFonts w:ascii="Arial" w:hAnsi="Arial" w:cs="Arial"/>
                <w:sz w:val="24"/>
                <w:szCs w:val="24"/>
              </w:rPr>
              <w:t>r diligenciar en el formulario o que ésta, es</w:t>
            </w:r>
            <w:r w:rsidRPr="00486908">
              <w:rPr>
                <w:rFonts w:ascii="Arial" w:hAnsi="Arial" w:cs="Arial"/>
                <w:sz w:val="24"/>
                <w:szCs w:val="24"/>
              </w:rPr>
              <w:t xml:space="preserve"> </w:t>
            </w:r>
            <w:r>
              <w:rPr>
                <w:rFonts w:ascii="Arial" w:hAnsi="Arial" w:cs="Arial"/>
                <w:sz w:val="24"/>
                <w:szCs w:val="24"/>
              </w:rPr>
              <w:t>incorrecta</w:t>
            </w:r>
            <w:r w:rsidRPr="00486908">
              <w:rPr>
                <w:rFonts w:ascii="Arial" w:hAnsi="Arial" w:cs="Arial"/>
                <w:sz w:val="24"/>
                <w:szCs w:val="24"/>
              </w:rPr>
              <w:t>. Por lo tanto el sistema emitirá un mensaje indicando que se debe diligenciar la información faltante, o que</w:t>
            </w:r>
            <w:r>
              <w:rPr>
                <w:rFonts w:ascii="Arial" w:hAnsi="Arial" w:cs="Arial"/>
                <w:sz w:val="24"/>
                <w:szCs w:val="24"/>
              </w:rPr>
              <w:t xml:space="preserve"> sea corregida</w:t>
            </w:r>
            <w:r w:rsidRPr="00486908">
              <w:rPr>
                <w:rFonts w:ascii="Arial" w:hAnsi="Arial" w:cs="Arial"/>
                <w:sz w:val="24"/>
                <w:szCs w:val="24"/>
              </w:rPr>
              <w:t>.</w:t>
            </w:r>
            <w:r>
              <w:rPr>
                <w:rFonts w:ascii="Arial" w:hAnsi="Arial" w:cs="Arial"/>
                <w:sz w:val="24"/>
                <w:szCs w:val="24"/>
              </w:rPr>
              <w:t xml:space="preserve"> </w:t>
            </w:r>
            <w:r w:rsidRPr="008B0C3A">
              <w:rPr>
                <w:rFonts w:ascii="Arial" w:hAnsi="Arial" w:cs="Arial"/>
                <w:i/>
                <w:sz w:val="24"/>
                <w:szCs w:val="24"/>
              </w:rPr>
              <w:t>A continuación, este caso de uso continúa.</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Frecuencia esperada</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FE255B">
            <w:pPr>
              <w:jc w:val="both"/>
              <w:rPr>
                <w:rFonts w:ascii="Arial" w:hAnsi="Arial" w:cs="Arial"/>
                <w:b/>
                <w:bCs/>
                <w:sz w:val="24"/>
                <w:szCs w:val="24"/>
              </w:rPr>
            </w:pPr>
            <w:r w:rsidRPr="00486908">
              <w:rPr>
                <w:rFonts w:ascii="Arial" w:hAnsi="Arial" w:cs="Arial"/>
                <w:sz w:val="24"/>
                <w:szCs w:val="24"/>
              </w:rPr>
              <w:t>(y veces por día)</w:t>
            </w:r>
          </w:p>
        </w:tc>
      </w:tr>
      <w:tr w:rsidR="006C18B8" w:rsidRPr="00486908" w:rsidTr="005C1D9C">
        <w:tc>
          <w:tcPr>
            <w:tcW w:w="1708" w:type="dxa"/>
            <w:tcBorders>
              <w:top w:val="thickThinLargeGap" w:sz="6" w:space="0" w:color="C0C0C0"/>
              <w:left w:val="thickThinLargeGap" w:sz="6" w:space="0" w:color="C0C0C0"/>
              <w:bottom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b/>
                <w:bCs/>
                <w:sz w:val="24"/>
                <w:szCs w:val="24"/>
              </w:rPr>
              <w:t>Comentarios</w:t>
            </w:r>
          </w:p>
        </w:tc>
        <w:tc>
          <w:tcPr>
            <w:tcW w:w="787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FE255B">
            <w:pPr>
              <w:rPr>
                <w:rFonts w:ascii="Arial" w:hAnsi="Arial" w:cs="Arial"/>
                <w:sz w:val="24"/>
                <w:szCs w:val="24"/>
              </w:rPr>
            </w:pPr>
            <w:r w:rsidRPr="00486908">
              <w:rPr>
                <w:rFonts w:ascii="Arial" w:hAnsi="Arial" w:cs="Arial"/>
                <w:sz w:val="24"/>
                <w:szCs w:val="24"/>
              </w:rPr>
              <w:t xml:space="preserve">Ninguno </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89"/>
        <w:gridCol w:w="709"/>
        <w:gridCol w:w="7088"/>
      </w:tblGrid>
      <w:tr w:rsidR="006C18B8" w:rsidRPr="00486908" w:rsidTr="004E1752">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4E1752">
            <w:pPr>
              <w:rPr>
                <w:rFonts w:ascii="Arial" w:hAnsi="Arial" w:cs="Arial"/>
                <w:b/>
                <w:bCs/>
                <w:sz w:val="24"/>
                <w:szCs w:val="24"/>
              </w:rPr>
            </w:pPr>
            <w:r w:rsidRPr="00486908">
              <w:rPr>
                <w:rFonts w:ascii="Arial" w:hAnsi="Arial" w:cs="Arial"/>
                <w:b/>
                <w:bCs/>
                <w:sz w:val="24"/>
                <w:szCs w:val="24"/>
              </w:rPr>
              <w:t>UC-0026</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4E1752">
            <w:pPr>
              <w:rPr>
                <w:rFonts w:ascii="Arial" w:hAnsi="Arial" w:cs="Arial"/>
                <w:b/>
                <w:bCs/>
                <w:sz w:val="24"/>
                <w:szCs w:val="24"/>
              </w:rPr>
            </w:pPr>
            <w:r w:rsidRPr="00486908">
              <w:rPr>
                <w:rFonts w:ascii="Arial" w:hAnsi="Arial" w:cs="Arial"/>
                <w:b/>
                <w:bCs/>
                <w:sz w:val="24"/>
                <w:szCs w:val="24"/>
                <w:lang w:val="es-CO"/>
              </w:rPr>
              <w:t>Registrar médicos</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Versión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Autores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lang w:val="es-CO"/>
              </w:rPr>
            </w:pPr>
            <w:r w:rsidRPr="00486908">
              <w:rPr>
                <w:rFonts w:ascii="Arial" w:hAnsi="Arial" w:cs="Arial"/>
                <w:b/>
                <w:bCs/>
                <w:sz w:val="24"/>
                <w:szCs w:val="24"/>
              </w:rPr>
              <w:t>Descripción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pStyle w:val="Predeterminado"/>
              <w:spacing w:after="0"/>
              <w:ind w:left="84" w:right="33"/>
              <w:jc w:val="both"/>
              <w:rPr>
                <w:rFonts w:ascii="Arial" w:hAnsi="Arial" w:cs="Arial"/>
                <w:b/>
                <w:bCs/>
                <w:sz w:val="24"/>
                <w:szCs w:val="24"/>
                <w:lang w:val="es-ES"/>
              </w:rPr>
            </w:pPr>
            <w:r w:rsidRPr="00486908">
              <w:rPr>
                <w:rFonts w:ascii="Arial" w:hAnsi="Arial" w:cs="Arial"/>
                <w:sz w:val="24"/>
                <w:szCs w:val="24"/>
                <w:lang w:val="es-CO"/>
              </w:rPr>
              <w:t>Consiste en ingresar al sistema y registrar un médico</w:t>
            </w:r>
            <w:r>
              <w:rPr>
                <w:rFonts w:ascii="Arial" w:hAnsi="Arial" w:cs="Arial"/>
                <w:sz w:val="24"/>
                <w:szCs w:val="24"/>
                <w:lang w:val="es-CO"/>
              </w:rPr>
              <w:t>.</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Precondición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spacing w:line="276" w:lineRule="auto"/>
              <w:ind w:left="84" w:right="33"/>
              <w:jc w:val="both"/>
              <w:rPr>
                <w:rFonts w:ascii="Arial" w:hAnsi="Arial" w:cs="Arial"/>
                <w:bCs/>
                <w:sz w:val="24"/>
                <w:szCs w:val="24"/>
              </w:rPr>
            </w:pPr>
            <w:r w:rsidRPr="00486908">
              <w:rPr>
                <w:rFonts w:ascii="Arial" w:hAnsi="Arial" w:cs="Arial"/>
                <w:bCs/>
                <w:sz w:val="24"/>
                <w:szCs w:val="24"/>
              </w:rPr>
              <w:t>El médico debe poseer un contrato laboral activo con la entidad prestadora de salud.</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Acción</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sz w:val="24"/>
                <w:szCs w:val="24"/>
              </w:rPr>
              <w:t>1</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El sistema muestra un menú con las opciones que el usuario puede seleccionar.</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2</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 xml:space="preserve">El </w:t>
            </w:r>
            <w:r w:rsidRPr="00486908">
              <w:rPr>
                <w:rFonts w:ascii="Arial" w:hAnsi="Arial" w:cs="Arial"/>
                <w:sz w:val="24"/>
                <w:szCs w:val="24"/>
                <w:lang w:val="es-CO"/>
              </w:rPr>
              <w:t xml:space="preserve">actor administrador </w:t>
            </w:r>
            <w:r w:rsidRPr="00486908">
              <w:rPr>
                <w:rFonts w:ascii="Arial" w:hAnsi="Arial" w:cs="Arial"/>
                <w:bCs/>
                <w:sz w:val="24"/>
                <w:szCs w:val="24"/>
              </w:rPr>
              <w:t>escoge la opción de registrar médico</w:t>
            </w:r>
            <w:r>
              <w:rPr>
                <w:rFonts w:ascii="Arial" w:hAnsi="Arial" w:cs="Arial"/>
                <w:bCs/>
                <w:sz w:val="24"/>
                <w:szCs w:val="24"/>
              </w:rPr>
              <w:t>.</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sz w:val="24"/>
                <w:szCs w:val="24"/>
              </w:rPr>
            </w:pPr>
            <w:r w:rsidRPr="00486908">
              <w:rPr>
                <w:rFonts w:ascii="Arial" w:hAnsi="Arial" w:cs="Arial"/>
                <w:sz w:val="24"/>
                <w:szCs w:val="24"/>
              </w:rPr>
              <w:t>3</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El sistema muestra un formulario en donde se podrá ingresar la información del médico</w:t>
            </w:r>
            <w:r>
              <w:rPr>
                <w:rFonts w:ascii="Arial" w:hAnsi="Arial" w:cs="Arial"/>
                <w:bCs/>
                <w:sz w:val="24"/>
                <w:szCs w:val="24"/>
              </w:rPr>
              <w:t>.</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4</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sz w:val="24"/>
                <w:szCs w:val="24"/>
              </w:rPr>
            </w:pPr>
            <w:r w:rsidRPr="00486908">
              <w:rPr>
                <w:rFonts w:ascii="Arial" w:hAnsi="Arial" w:cs="Arial"/>
                <w:sz w:val="24"/>
                <w:szCs w:val="24"/>
              </w:rPr>
              <w:t xml:space="preserve">El </w:t>
            </w:r>
            <w:r w:rsidRPr="00486908">
              <w:rPr>
                <w:rFonts w:ascii="Arial" w:hAnsi="Arial" w:cs="Arial"/>
                <w:sz w:val="24"/>
                <w:szCs w:val="24"/>
                <w:lang w:val="es-CO"/>
              </w:rPr>
              <w:t>actor administrador diligencia la información de médico en el formulario.</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5</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sz w:val="24"/>
                <w:szCs w:val="24"/>
              </w:rPr>
            </w:pPr>
            <w:r w:rsidRPr="00486908">
              <w:rPr>
                <w:rFonts w:ascii="Arial" w:hAnsi="Arial" w:cs="Arial"/>
                <w:sz w:val="24"/>
                <w:szCs w:val="24"/>
              </w:rPr>
              <w:t xml:space="preserve">El </w:t>
            </w:r>
            <w:r w:rsidRPr="00486908">
              <w:rPr>
                <w:rFonts w:ascii="Arial" w:hAnsi="Arial" w:cs="Arial"/>
                <w:sz w:val="24"/>
                <w:szCs w:val="24"/>
                <w:lang w:val="es-CO"/>
              </w:rPr>
              <w:t>actor administrador confirma que desea guarda la información en el sistema</w:t>
            </w:r>
            <w:r>
              <w:rPr>
                <w:rFonts w:ascii="Arial" w:hAnsi="Arial" w:cs="Arial"/>
                <w:sz w:val="24"/>
                <w:szCs w:val="24"/>
                <w:lang w:val="es-CO"/>
              </w:rPr>
              <w:t>.</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6</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sz w:val="24"/>
                <w:szCs w:val="24"/>
              </w:rPr>
            </w:pPr>
            <w:r w:rsidRPr="00486908">
              <w:rPr>
                <w:rFonts w:ascii="Arial" w:hAnsi="Arial" w:cs="Arial"/>
                <w:sz w:val="24"/>
                <w:szCs w:val="24"/>
              </w:rPr>
              <w:t xml:space="preserve">El </w:t>
            </w:r>
            <w:r w:rsidRPr="00486908">
              <w:rPr>
                <w:rFonts w:ascii="Arial" w:hAnsi="Arial" w:cs="Arial"/>
                <w:bCs/>
                <w:sz w:val="24"/>
                <w:szCs w:val="24"/>
              </w:rPr>
              <w:t>sistema emite un mensaje de confirmación de datos guardados</w:t>
            </w:r>
            <w:r>
              <w:rPr>
                <w:rFonts w:ascii="Arial" w:hAnsi="Arial" w:cs="Arial"/>
                <w:bCs/>
                <w:sz w:val="24"/>
                <w:szCs w:val="24"/>
              </w:rPr>
              <w:t>.</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7</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sz w:val="24"/>
                <w:szCs w:val="24"/>
              </w:rPr>
            </w:pPr>
            <w:r w:rsidRPr="00486908">
              <w:rPr>
                <w:rFonts w:ascii="Arial" w:hAnsi="Arial" w:cs="Arial"/>
                <w:sz w:val="24"/>
                <w:szCs w:val="24"/>
              </w:rPr>
              <w:t>Se actualiza la base de datos con los datos del médico registrado.</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iCs/>
                <w:sz w:val="24"/>
                <w:szCs w:val="24"/>
              </w:rPr>
            </w:pPr>
            <w:r w:rsidRPr="00486908">
              <w:rPr>
                <w:rFonts w:ascii="Arial" w:hAnsi="Arial" w:cs="Arial"/>
                <w:b/>
                <w:bCs/>
                <w:sz w:val="24"/>
                <w:szCs w:val="24"/>
              </w:rPr>
              <w:t>Postcondición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ind w:left="84" w:right="33"/>
              <w:jc w:val="both"/>
              <w:rPr>
                <w:rFonts w:ascii="Arial" w:hAnsi="Arial" w:cs="Arial"/>
                <w:bCs/>
                <w:sz w:val="24"/>
                <w:szCs w:val="24"/>
              </w:rPr>
            </w:pPr>
            <w:r w:rsidRPr="00486908">
              <w:rPr>
                <w:rFonts w:ascii="Arial" w:hAnsi="Arial" w:cs="Arial"/>
                <w:bCs/>
                <w:sz w:val="24"/>
                <w:szCs w:val="24"/>
              </w:rPr>
              <w:t>Médico registrado en el sistema.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30" w:hanging="15"/>
              <w:rPr>
                <w:rFonts w:ascii="Arial" w:hAnsi="Arial" w:cs="Arial"/>
                <w:b/>
                <w:bCs/>
                <w:sz w:val="24"/>
                <w:szCs w:val="24"/>
              </w:rPr>
            </w:pPr>
            <w:r w:rsidRPr="00486908">
              <w:rPr>
                <w:rFonts w:ascii="Arial" w:hAnsi="Arial" w:cs="Arial"/>
                <w:b/>
                <w:bCs/>
                <w:sz w:val="24"/>
                <w:szCs w:val="24"/>
              </w:rPr>
              <w:t>Acción</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Cs/>
                <w:sz w:val="24"/>
                <w:szCs w:val="24"/>
              </w:rPr>
            </w:pPr>
            <w:r w:rsidRPr="00486908">
              <w:rPr>
                <w:rFonts w:ascii="Arial" w:hAnsi="Arial" w:cs="Arial"/>
                <w:bCs/>
                <w:sz w:val="24"/>
                <w:szCs w:val="24"/>
              </w:rPr>
              <w:t>5</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ind w:left="95" w:right="33" w:hanging="15"/>
              <w:jc w:val="both"/>
              <w:rPr>
                <w:rFonts w:ascii="Arial" w:hAnsi="Arial" w:cs="Arial"/>
                <w:bCs/>
                <w:sz w:val="24"/>
                <w:szCs w:val="24"/>
              </w:rPr>
            </w:pPr>
            <w:r w:rsidRPr="00486908">
              <w:rPr>
                <w:rFonts w:ascii="Arial" w:hAnsi="Arial" w:cs="Arial"/>
                <w:bCs/>
                <w:sz w:val="24"/>
                <w:szCs w:val="24"/>
              </w:rPr>
              <w:t>El sistema</w:t>
            </w:r>
            <w:r>
              <w:rPr>
                <w:rFonts w:ascii="Arial" w:hAnsi="Arial" w:cs="Arial"/>
                <w:bCs/>
                <w:sz w:val="24"/>
                <w:szCs w:val="24"/>
              </w:rPr>
              <w:t xml:space="preserve"> determina</w:t>
            </w:r>
            <w:r w:rsidRPr="00486908">
              <w:rPr>
                <w:rFonts w:ascii="Arial" w:hAnsi="Arial" w:cs="Arial"/>
                <w:bCs/>
                <w:sz w:val="24"/>
                <w:szCs w:val="24"/>
              </w:rPr>
              <w:t xml:space="preserve"> que la información ingresada por el </w:t>
            </w:r>
            <w:r w:rsidRPr="00486908">
              <w:rPr>
                <w:rFonts w:ascii="Arial" w:hAnsi="Arial" w:cs="Arial"/>
                <w:sz w:val="24"/>
                <w:szCs w:val="24"/>
                <w:lang w:val="es-CO"/>
              </w:rPr>
              <w:t>actor administrador</w:t>
            </w:r>
            <w:r>
              <w:rPr>
                <w:rFonts w:ascii="Arial" w:hAnsi="Arial" w:cs="Arial"/>
                <w:sz w:val="24"/>
                <w:szCs w:val="24"/>
                <w:lang w:val="es-CO"/>
              </w:rPr>
              <w:t xml:space="preserve"> no es </w:t>
            </w:r>
            <w:r w:rsidRPr="00486908">
              <w:rPr>
                <w:rFonts w:ascii="Arial" w:hAnsi="Arial" w:cs="Arial"/>
                <w:sz w:val="24"/>
                <w:szCs w:val="24"/>
                <w:lang w:val="es-CO"/>
              </w:rPr>
              <w:t>válida</w:t>
            </w:r>
            <w:r>
              <w:rPr>
                <w:rFonts w:ascii="Arial" w:hAnsi="Arial" w:cs="Arial"/>
                <w:sz w:val="24"/>
                <w:szCs w:val="24"/>
                <w:lang w:val="es-CO"/>
              </w:rPr>
              <w:t xml:space="preserve"> o que se encuentra incompleta</w:t>
            </w:r>
            <w:r w:rsidRPr="00486908">
              <w:rPr>
                <w:rFonts w:ascii="Arial" w:hAnsi="Arial" w:cs="Arial"/>
                <w:sz w:val="24"/>
                <w:szCs w:val="24"/>
                <w:lang w:val="es-CO"/>
              </w:rPr>
              <w:t>, por lo tanto el sistema emite un mensaje avisando sobre dicho evento.</w:t>
            </w:r>
            <w:r>
              <w:rPr>
                <w:rFonts w:ascii="Arial" w:hAnsi="Arial" w:cs="Arial"/>
                <w:sz w:val="24"/>
                <w:szCs w:val="24"/>
                <w:lang w:val="es-CO"/>
              </w:rPr>
              <w:t xml:space="preserve"> </w:t>
            </w:r>
            <w:r w:rsidRPr="008B0C3A">
              <w:rPr>
                <w:rFonts w:ascii="Arial" w:hAnsi="Arial" w:cs="Arial"/>
                <w:i/>
                <w:sz w:val="24"/>
                <w:szCs w:val="24"/>
              </w:rPr>
              <w:t>A continuación, este caso de uso continúa.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Frecuencia esperada</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4E1752">
            <w:pPr>
              <w:jc w:val="both"/>
              <w:rPr>
                <w:rFonts w:ascii="Arial" w:hAnsi="Arial" w:cs="Arial"/>
                <w:b/>
                <w:bCs/>
                <w:sz w:val="24"/>
                <w:szCs w:val="24"/>
              </w:rPr>
            </w:pPr>
            <w:r w:rsidRPr="00486908">
              <w:rPr>
                <w:rFonts w:ascii="Arial" w:hAnsi="Arial" w:cs="Arial"/>
                <w:sz w:val="24"/>
                <w:szCs w:val="24"/>
              </w:rPr>
              <w:t>(z veces por día)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Comentarios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sz w:val="24"/>
                <w:szCs w:val="24"/>
              </w:rPr>
              <w:t>Ninguno</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89"/>
        <w:gridCol w:w="709"/>
        <w:gridCol w:w="7088"/>
      </w:tblGrid>
      <w:tr w:rsidR="006C18B8" w:rsidRPr="00486908" w:rsidTr="004E1752">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4E1752">
            <w:pPr>
              <w:rPr>
                <w:rFonts w:ascii="Arial" w:hAnsi="Arial" w:cs="Arial"/>
                <w:b/>
                <w:bCs/>
                <w:sz w:val="24"/>
                <w:szCs w:val="24"/>
              </w:rPr>
            </w:pPr>
            <w:r w:rsidRPr="00486908">
              <w:rPr>
                <w:rFonts w:ascii="Arial" w:hAnsi="Arial" w:cs="Arial"/>
                <w:b/>
                <w:bCs/>
                <w:sz w:val="24"/>
                <w:szCs w:val="24"/>
              </w:rPr>
              <w:t>UC-0027</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4E1752">
            <w:pPr>
              <w:rPr>
                <w:rFonts w:ascii="Arial" w:hAnsi="Arial" w:cs="Arial"/>
                <w:b/>
                <w:bCs/>
                <w:sz w:val="24"/>
                <w:szCs w:val="24"/>
              </w:rPr>
            </w:pPr>
            <w:r w:rsidRPr="00486908">
              <w:rPr>
                <w:rFonts w:ascii="Arial" w:hAnsi="Arial" w:cs="Arial"/>
                <w:b/>
                <w:bCs/>
                <w:sz w:val="24"/>
                <w:szCs w:val="24"/>
                <w:lang w:val="es-CO"/>
              </w:rPr>
              <w:t>Consultar médicos</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Versión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Autores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lang w:val="es-CO"/>
              </w:rPr>
            </w:pPr>
            <w:r w:rsidRPr="00486908">
              <w:rPr>
                <w:rFonts w:ascii="Arial" w:hAnsi="Arial" w:cs="Arial"/>
                <w:b/>
                <w:bCs/>
                <w:sz w:val="24"/>
                <w:szCs w:val="24"/>
              </w:rPr>
              <w:t>Descripción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pStyle w:val="Predeterminado"/>
              <w:spacing w:after="0"/>
              <w:ind w:left="84" w:right="33"/>
              <w:jc w:val="both"/>
              <w:rPr>
                <w:rFonts w:ascii="Arial" w:hAnsi="Arial" w:cs="Arial"/>
                <w:b/>
                <w:bCs/>
                <w:sz w:val="24"/>
                <w:szCs w:val="24"/>
                <w:lang w:val="es-ES"/>
              </w:rPr>
            </w:pPr>
            <w:r w:rsidRPr="00486908">
              <w:rPr>
                <w:rFonts w:ascii="Arial" w:hAnsi="Arial" w:cs="Arial"/>
                <w:sz w:val="24"/>
                <w:szCs w:val="24"/>
                <w:lang w:val="es-CO"/>
              </w:rPr>
              <w:t>Consiste en ingresar al sistema y consultar médicos registrados en el sistema</w:t>
            </w:r>
            <w:r>
              <w:rPr>
                <w:rFonts w:ascii="Arial" w:hAnsi="Arial" w:cs="Arial"/>
                <w:sz w:val="24"/>
                <w:szCs w:val="24"/>
                <w:lang w:val="es-CO"/>
              </w:rPr>
              <w:t>.</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Precondición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spacing w:line="276" w:lineRule="auto"/>
              <w:ind w:left="84" w:right="33"/>
              <w:jc w:val="both"/>
              <w:rPr>
                <w:rFonts w:ascii="Arial" w:hAnsi="Arial" w:cs="Arial"/>
                <w:bCs/>
                <w:sz w:val="24"/>
                <w:szCs w:val="24"/>
              </w:rPr>
            </w:pPr>
            <w:r w:rsidRPr="00486908">
              <w:rPr>
                <w:rFonts w:ascii="Arial" w:hAnsi="Arial" w:cs="Arial"/>
                <w:bCs/>
                <w:sz w:val="24"/>
                <w:szCs w:val="24"/>
              </w:rPr>
              <w:t>El actor administrador debe haber iniciado sesión en el sistema.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Acción</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sz w:val="24"/>
                <w:szCs w:val="24"/>
              </w:rPr>
              <w:t>1</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El sistema muestra un menú con las opciones que el usuario puede seleccionar.</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2</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 xml:space="preserve">El </w:t>
            </w:r>
            <w:r w:rsidRPr="00486908">
              <w:rPr>
                <w:rFonts w:ascii="Arial" w:hAnsi="Arial" w:cs="Arial"/>
                <w:sz w:val="24"/>
                <w:szCs w:val="24"/>
                <w:lang w:val="es-CO"/>
              </w:rPr>
              <w:t xml:space="preserve">actor administrador </w:t>
            </w:r>
            <w:r w:rsidRPr="00486908">
              <w:rPr>
                <w:rFonts w:ascii="Arial" w:hAnsi="Arial" w:cs="Arial"/>
                <w:bCs/>
                <w:sz w:val="24"/>
                <w:szCs w:val="24"/>
              </w:rPr>
              <w:t>escoge la opción de consultar médico</w:t>
            </w:r>
            <w:r>
              <w:rPr>
                <w:rFonts w:ascii="Arial" w:hAnsi="Arial" w:cs="Arial"/>
                <w:bCs/>
                <w:sz w:val="24"/>
                <w:szCs w:val="24"/>
              </w:rPr>
              <w:t>.</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sz w:val="24"/>
                <w:szCs w:val="24"/>
              </w:rPr>
            </w:pPr>
            <w:r w:rsidRPr="00486908">
              <w:rPr>
                <w:rFonts w:ascii="Arial" w:hAnsi="Arial" w:cs="Arial"/>
                <w:sz w:val="24"/>
                <w:szCs w:val="24"/>
              </w:rPr>
              <w:t>3</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El sistema despliega la información correspondiente al médico consultado.</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iCs/>
                <w:sz w:val="24"/>
                <w:szCs w:val="24"/>
              </w:rPr>
            </w:pPr>
            <w:r w:rsidRPr="00486908">
              <w:rPr>
                <w:rFonts w:ascii="Arial" w:hAnsi="Arial" w:cs="Arial"/>
                <w:b/>
                <w:bCs/>
                <w:sz w:val="24"/>
                <w:szCs w:val="24"/>
              </w:rPr>
              <w:t>Postcondición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ind w:left="84" w:right="33"/>
              <w:jc w:val="both"/>
              <w:rPr>
                <w:rFonts w:ascii="Arial" w:hAnsi="Arial" w:cs="Arial"/>
                <w:bCs/>
                <w:sz w:val="24"/>
                <w:szCs w:val="24"/>
              </w:rPr>
            </w:pPr>
            <w:r w:rsidRPr="00486908">
              <w:rPr>
                <w:rFonts w:ascii="Arial" w:hAnsi="Arial" w:cs="Arial"/>
                <w:bCs/>
                <w:sz w:val="24"/>
                <w:szCs w:val="24"/>
              </w:rPr>
              <w:t>Se ha realizado una consulta del médico.</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30" w:hanging="15"/>
              <w:rPr>
                <w:rFonts w:ascii="Arial" w:hAnsi="Arial" w:cs="Arial"/>
                <w:b/>
                <w:bCs/>
                <w:sz w:val="24"/>
                <w:szCs w:val="24"/>
              </w:rPr>
            </w:pPr>
            <w:r w:rsidRPr="00486908">
              <w:rPr>
                <w:rFonts w:ascii="Arial" w:hAnsi="Arial" w:cs="Arial"/>
                <w:b/>
                <w:bCs/>
                <w:sz w:val="24"/>
                <w:szCs w:val="24"/>
              </w:rPr>
              <w:t>Acción</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Cs/>
                <w:sz w:val="24"/>
                <w:szCs w:val="24"/>
              </w:rPr>
            </w:pP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30" w:hanging="15"/>
              <w:rPr>
                <w:rFonts w:ascii="Arial" w:hAnsi="Arial" w:cs="Arial"/>
                <w:bCs/>
                <w:sz w:val="24"/>
                <w:szCs w:val="24"/>
              </w:rPr>
            </w:pP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Frecuencia esperada</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4E1752">
            <w:pPr>
              <w:jc w:val="both"/>
              <w:rPr>
                <w:rFonts w:ascii="Arial" w:hAnsi="Arial" w:cs="Arial"/>
                <w:b/>
                <w:bCs/>
                <w:sz w:val="24"/>
                <w:szCs w:val="24"/>
              </w:rPr>
            </w:pPr>
            <w:r w:rsidRPr="00486908">
              <w:rPr>
                <w:rFonts w:ascii="Arial" w:hAnsi="Arial" w:cs="Arial"/>
                <w:sz w:val="24"/>
                <w:szCs w:val="24"/>
              </w:rPr>
              <w:t>(z veces por día)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Comentarios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sz w:val="24"/>
                <w:szCs w:val="24"/>
              </w:rPr>
              <w:t>Ninguno</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98"/>
        <w:gridCol w:w="720"/>
        <w:gridCol w:w="7068"/>
      </w:tblGrid>
      <w:tr w:rsidR="006C18B8" w:rsidRPr="00486908" w:rsidTr="005C1D9C">
        <w:tc>
          <w:tcPr>
            <w:tcW w:w="1798"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4E1752">
            <w:pPr>
              <w:rPr>
                <w:rFonts w:ascii="Arial" w:hAnsi="Arial" w:cs="Arial"/>
                <w:b/>
                <w:bCs/>
                <w:sz w:val="24"/>
                <w:szCs w:val="24"/>
              </w:rPr>
            </w:pPr>
            <w:r w:rsidRPr="00486908">
              <w:rPr>
                <w:rFonts w:ascii="Arial" w:hAnsi="Arial" w:cs="Arial"/>
                <w:b/>
                <w:bCs/>
                <w:sz w:val="24"/>
                <w:szCs w:val="24"/>
              </w:rPr>
              <w:t>UC-0028</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4E1752">
            <w:pPr>
              <w:rPr>
                <w:rFonts w:ascii="Arial" w:hAnsi="Arial" w:cs="Arial"/>
                <w:b/>
                <w:bCs/>
                <w:sz w:val="24"/>
                <w:szCs w:val="24"/>
              </w:rPr>
            </w:pPr>
            <w:r w:rsidRPr="00486908">
              <w:rPr>
                <w:rFonts w:ascii="Arial" w:hAnsi="Arial" w:cs="Arial"/>
                <w:b/>
                <w:bCs/>
                <w:sz w:val="24"/>
                <w:szCs w:val="24"/>
              </w:rPr>
              <w:t>Modificar médico</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Versión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Autores</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lang w:val="es-CO"/>
              </w:rPr>
            </w:pPr>
            <w:r w:rsidRPr="00486908">
              <w:rPr>
                <w:rFonts w:ascii="Arial" w:hAnsi="Arial" w:cs="Arial"/>
                <w:b/>
                <w:bCs/>
                <w:sz w:val="24"/>
                <w:szCs w:val="24"/>
              </w:rPr>
              <w:t>Descripción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pStyle w:val="Predeterminado"/>
              <w:spacing w:after="0"/>
              <w:ind w:left="109" w:right="33"/>
              <w:jc w:val="both"/>
              <w:rPr>
                <w:rFonts w:ascii="Arial" w:hAnsi="Arial" w:cs="Arial"/>
                <w:b/>
                <w:bCs/>
                <w:sz w:val="24"/>
                <w:szCs w:val="24"/>
                <w:lang w:val="es-ES"/>
              </w:rPr>
            </w:pPr>
            <w:r w:rsidRPr="00486908">
              <w:rPr>
                <w:rFonts w:ascii="Arial" w:hAnsi="Arial" w:cs="Arial"/>
                <w:sz w:val="24"/>
                <w:szCs w:val="24"/>
                <w:lang w:val="es-CO"/>
              </w:rPr>
              <w:t>El actor administrador podrá ingresar al sistema y actualizar datos personales de los médicos registrados en el sistema.</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Precondición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spacing w:line="276" w:lineRule="auto"/>
              <w:ind w:left="109" w:right="33"/>
              <w:jc w:val="both"/>
              <w:rPr>
                <w:rFonts w:ascii="Arial" w:hAnsi="Arial" w:cs="Arial"/>
                <w:b/>
                <w:bCs/>
                <w:sz w:val="24"/>
                <w:szCs w:val="24"/>
              </w:rPr>
            </w:pPr>
            <w:r w:rsidRPr="00486908">
              <w:rPr>
                <w:rFonts w:ascii="Arial" w:hAnsi="Arial" w:cs="Arial"/>
                <w:sz w:val="24"/>
                <w:szCs w:val="24"/>
              </w:rPr>
              <w:t xml:space="preserve">El </w:t>
            </w:r>
            <w:r w:rsidRPr="00486908">
              <w:rPr>
                <w:rFonts w:ascii="Arial" w:hAnsi="Arial" w:cs="Arial"/>
                <w:sz w:val="24"/>
                <w:szCs w:val="24"/>
                <w:lang w:val="es-CO"/>
              </w:rPr>
              <w:t xml:space="preserve">actor administrador </w:t>
            </w:r>
            <w:r w:rsidRPr="00486908">
              <w:rPr>
                <w:rFonts w:ascii="Arial" w:hAnsi="Arial" w:cs="Arial"/>
                <w:sz w:val="24"/>
                <w:szCs w:val="24"/>
              </w:rPr>
              <w:t>debe haber iniciado sesión en el sistema.</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Secuencia normal</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b/>
                <w:bCs/>
                <w:sz w:val="24"/>
                <w:szCs w:val="24"/>
              </w:rPr>
              <w:t>Paso</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Acción</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sz w:val="24"/>
                <w:szCs w:val="24"/>
              </w:rPr>
              <w:t>1</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57" w:right="33"/>
              <w:jc w:val="both"/>
              <w:rPr>
                <w:rFonts w:ascii="Arial" w:hAnsi="Arial" w:cs="Arial"/>
                <w:bCs/>
                <w:sz w:val="24"/>
                <w:szCs w:val="24"/>
              </w:rPr>
            </w:pPr>
            <w:r w:rsidRPr="00486908">
              <w:rPr>
                <w:rFonts w:ascii="Arial" w:hAnsi="Arial" w:cs="Arial"/>
                <w:bCs/>
                <w:sz w:val="24"/>
                <w:szCs w:val="24"/>
              </w:rPr>
              <w:t xml:space="preserve">El sistema muestra el menú de actividades al </w:t>
            </w:r>
            <w:r w:rsidRPr="00486908">
              <w:rPr>
                <w:rFonts w:ascii="Arial" w:hAnsi="Arial" w:cs="Arial"/>
                <w:sz w:val="24"/>
                <w:szCs w:val="24"/>
                <w:lang w:val="es-CO"/>
              </w:rPr>
              <w:t>actor administrador</w:t>
            </w:r>
            <w:r w:rsidRPr="00486908">
              <w:rPr>
                <w:rFonts w:ascii="Arial" w:hAnsi="Arial" w:cs="Arial"/>
                <w:bCs/>
                <w:sz w:val="24"/>
                <w:szCs w:val="24"/>
              </w:rPr>
              <w:t>.</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2</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57" w:right="33"/>
              <w:jc w:val="both"/>
              <w:rPr>
                <w:rFonts w:ascii="Arial" w:hAnsi="Arial" w:cs="Arial"/>
                <w:bCs/>
                <w:sz w:val="24"/>
                <w:szCs w:val="24"/>
              </w:rPr>
            </w:pPr>
            <w:r w:rsidRPr="00486908">
              <w:rPr>
                <w:rFonts w:ascii="Arial" w:hAnsi="Arial" w:cs="Arial"/>
                <w:bCs/>
                <w:sz w:val="24"/>
                <w:szCs w:val="24"/>
              </w:rPr>
              <w:t xml:space="preserve">El </w:t>
            </w:r>
            <w:r w:rsidRPr="00486908">
              <w:rPr>
                <w:rFonts w:ascii="Arial" w:hAnsi="Arial" w:cs="Arial"/>
                <w:sz w:val="24"/>
                <w:szCs w:val="24"/>
                <w:lang w:val="es-CO"/>
              </w:rPr>
              <w:t xml:space="preserve">actor administrador </w:t>
            </w:r>
            <w:r w:rsidRPr="00486908">
              <w:rPr>
                <w:rFonts w:ascii="Arial" w:hAnsi="Arial" w:cs="Arial"/>
                <w:bCs/>
                <w:sz w:val="24"/>
                <w:szCs w:val="24"/>
              </w:rPr>
              <w:t>elije la opción de modificar médico en el menú de opciones del sistema.</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sz w:val="24"/>
                <w:szCs w:val="24"/>
              </w:rPr>
            </w:pPr>
            <w:r w:rsidRPr="00486908">
              <w:rPr>
                <w:rFonts w:ascii="Arial" w:hAnsi="Arial" w:cs="Arial"/>
                <w:sz w:val="24"/>
                <w:szCs w:val="24"/>
              </w:rPr>
              <w:t>3</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57" w:right="33"/>
              <w:jc w:val="both"/>
              <w:rPr>
                <w:rFonts w:ascii="Arial" w:hAnsi="Arial" w:cs="Arial"/>
                <w:bCs/>
                <w:sz w:val="24"/>
                <w:szCs w:val="24"/>
              </w:rPr>
            </w:pPr>
            <w:r w:rsidRPr="00486908">
              <w:rPr>
                <w:rFonts w:ascii="Arial" w:hAnsi="Arial" w:cs="Arial"/>
                <w:bCs/>
                <w:sz w:val="24"/>
                <w:szCs w:val="24"/>
              </w:rPr>
              <w:t>El sistema le muestra la información personal  del médico almacenada en la base de datos.</w:t>
            </w:r>
          </w:p>
        </w:tc>
      </w:tr>
      <w:tr w:rsidR="006C18B8" w:rsidRPr="00486908" w:rsidTr="005C1D9C">
        <w:trPr>
          <w:trHeight w:val="392"/>
        </w:trPr>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4</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57" w:right="33"/>
              <w:jc w:val="both"/>
              <w:rPr>
                <w:rFonts w:ascii="Arial" w:hAnsi="Arial" w:cs="Arial"/>
                <w:bCs/>
                <w:sz w:val="24"/>
                <w:szCs w:val="24"/>
              </w:rPr>
            </w:pPr>
            <w:r w:rsidRPr="00486908">
              <w:rPr>
                <w:rFonts w:ascii="Arial" w:hAnsi="Arial" w:cs="Arial"/>
                <w:bCs/>
                <w:sz w:val="24"/>
                <w:szCs w:val="24"/>
              </w:rPr>
              <w:t xml:space="preserve">El </w:t>
            </w:r>
            <w:r w:rsidRPr="00486908">
              <w:rPr>
                <w:rFonts w:ascii="Arial" w:hAnsi="Arial" w:cs="Arial"/>
                <w:sz w:val="24"/>
                <w:szCs w:val="24"/>
                <w:lang w:val="es-CO"/>
              </w:rPr>
              <w:t xml:space="preserve">actor administrador </w:t>
            </w:r>
            <w:r w:rsidRPr="00486908">
              <w:rPr>
                <w:rFonts w:ascii="Arial" w:hAnsi="Arial" w:cs="Arial"/>
                <w:bCs/>
                <w:sz w:val="24"/>
                <w:szCs w:val="24"/>
              </w:rPr>
              <w:t>elije los datos que desea actualizar y los modifica.</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iCs/>
                <w:sz w:val="24"/>
                <w:szCs w:val="24"/>
              </w:rPr>
            </w:pPr>
            <w:r w:rsidRPr="00486908">
              <w:rPr>
                <w:rFonts w:ascii="Arial" w:hAnsi="Arial" w:cs="Arial"/>
                <w:sz w:val="24"/>
                <w:szCs w:val="24"/>
              </w:rPr>
              <w:t>5</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57" w:right="33"/>
              <w:jc w:val="both"/>
              <w:rPr>
                <w:rFonts w:ascii="Arial" w:hAnsi="Arial" w:cs="Arial"/>
                <w:bCs/>
                <w:sz w:val="24"/>
                <w:szCs w:val="24"/>
              </w:rPr>
            </w:pPr>
            <w:r w:rsidRPr="00486908">
              <w:rPr>
                <w:rFonts w:ascii="Arial" w:hAnsi="Arial" w:cs="Arial"/>
                <w:bCs/>
                <w:sz w:val="24"/>
                <w:szCs w:val="24"/>
              </w:rPr>
              <w:t xml:space="preserve">El </w:t>
            </w:r>
            <w:r w:rsidRPr="00486908">
              <w:rPr>
                <w:rFonts w:ascii="Arial" w:hAnsi="Arial" w:cs="Arial"/>
                <w:sz w:val="24"/>
                <w:szCs w:val="24"/>
                <w:lang w:val="es-CO"/>
              </w:rPr>
              <w:t xml:space="preserve">actor administrador </w:t>
            </w:r>
            <w:r w:rsidRPr="00486908">
              <w:rPr>
                <w:rFonts w:ascii="Arial" w:hAnsi="Arial" w:cs="Arial"/>
                <w:bCs/>
                <w:sz w:val="24"/>
                <w:szCs w:val="24"/>
              </w:rPr>
              <w:t>confirma que desea actualizar la información personal del médico.</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iCs/>
                <w:sz w:val="24"/>
                <w:szCs w:val="24"/>
              </w:rPr>
            </w:pPr>
            <w:r w:rsidRPr="00486908">
              <w:rPr>
                <w:rFonts w:ascii="Arial" w:hAnsi="Arial" w:cs="Arial"/>
                <w:sz w:val="24"/>
                <w:szCs w:val="24"/>
              </w:rPr>
              <w:t>6</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57" w:right="33"/>
              <w:jc w:val="both"/>
              <w:rPr>
                <w:rFonts w:ascii="Arial" w:hAnsi="Arial" w:cs="Arial"/>
                <w:bCs/>
                <w:sz w:val="24"/>
                <w:szCs w:val="24"/>
              </w:rPr>
            </w:pPr>
            <w:r w:rsidRPr="00486908">
              <w:rPr>
                <w:rFonts w:ascii="Arial" w:hAnsi="Arial" w:cs="Arial"/>
                <w:bCs/>
                <w:sz w:val="24"/>
                <w:szCs w:val="24"/>
              </w:rPr>
              <w:t>El sistema emite un mensaje de confirmación de datos actualizados</w:t>
            </w:r>
            <w:r>
              <w:rPr>
                <w:rFonts w:ascii="Arial" w:hAnsi="Arial" w:cs="Arial"/>
                <w:bCs/>
                <w:sz w:val="24"/>
                <w:szCs w:val="24"/>
              </w:rPr>
              <w:t>.</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iCs/>
                <w:sz w:val="24"/>
                <w:szCs w:val="24"/>
              </w:rPr>
            </w:pPr>
            <w:r w:rsidRPr="00486908">
              <w:rPr>
                <w:rFonts w:ascii="Arial" w:hAnsi="Arial" w:cs="Arial"/>
                <w:b/>
                <w:bCs/>
                <w:sz w:val="24"/>
                <w:szCs w:val="24"/>
              </w:rPr>
              <w:t>Postcondición</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ind w:left="75" w:right="33"/>
              <w:jc w:val="both"/>
              <w:rPr>
                <w:rFonts w:ascii="Arial" w:hAnsi="Arial" w:cs="Arial"/>
                <w:b/>
                <w:bCs/>
                <w:sz w:val="24"/>
                <w:szCs w:val="24"/>
              </w:rPr>
            </w:pPr>
            <w:r w:rsidRPr="00486908">
              <w:rPr>
                <w:rFonts w:ascii="Arial" w:hAnsi="Arial" w:cs="Arial"/>
                <w:iCs/>
                <w:sz w:val="24"/>
                <w:szCs w:val="24"/>
              </w:rPr>
              <w:t>Datos personales del médico  actualizados en la base de datos.</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Excepciones</w:t>
            </w: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b/>
                <w:bCs/>
                <w:sz w:val="24"/>
                <w:szCs w:val="24"/>
              </w:rPr>
              <w:t>Paso</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30" w:hanging="15"/>
              <w:rPr>
                <w:rFonts w:ascii="Arial" w:hAnsi="Arial" w:cs="Arial"/>
                <w:b/>
                <w:bCs/>
                <w:sz w:val="24"/>
                <w:szCs w:val="24"/>
              </w:rPr>
            </w:pPr>
            <w:r w:rsidRPr="00486908">
              <w:rPr>
                <w:rFonts w:ascii="Arial" w:hAnsi="Arial" w:cs="Arial"/>
                <w:b/>
                <w:bCs/>
                <w:sz w:val="24"/>
                <w:szCs w:val="24"/>
              </w:rPr>
              <w:t>Acción</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20"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4</w:t>
            </w:r>
          </w:p>
        </w:tc>
        <w:tc>
          <w:tcPr>
            <w:tcW w:w="706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75" w:right="33"/>
              <w:jc w:val="both"/>
              <w:rPr>
                <w:rFonts w:ascii="Arial" w:hAnsi="Arial" w:cs="Arial"/>
                <w:b/>
                <w:bCs/>
                <w:sz w:val="24"/>
                <w:szCs w:val="24"/>
              </w:rPr>
            </w:pPr>
            <w:r w:rsidRPr="00486908">
              <w:rPr>
                <w:rFonts w:ascii="Arial" w:hAnsi="Arial" w:cs="Arial"/>
                <w:sz w:val="24"/>
                <w:szCs w:val="24"/>
              </w:rPr>
              <w:t>El sistema</w:t>
            </w:r>
            <w:r>
              <w:rPr>
                <w:rFonts w:ascii="Arial" w:hAnsi="Arial" w:cs="Arial"/>
                <w:sz w:val="24"/>
                <w:szCs w:val="24"/>
              </w:rPr>
              <w:t xml:space="preserve"> determina</w:t>
            </w:r>
            <w:r w:rsidRPr="00486908">
              <w:rPr>
                <w:rFonts w:ascii="Arial" w:hAnsi="Arial" w:cs="Arial"/>
                <w:sz w:val="24"/>
                <w:szCs w:val="24"/>
              </w:rPr>
              <w:t xml:space="preserve"> que falta información por diligenciar en el formulario</w:t>
            </w:r>
            <w:r>
              <w:rPr>
                <w:rFonts w:ascii="Arial" w:hAnsi="Arial" w:cs="Arial"/>
                <w:sz w:val="24"/>
                <w:szCs w:val="24"/>
              </w:rPr>
              <w:t xml:space="preserve"> o que ésta se encuentra incorrecta</w:t>
            </w:r>
            <w:r w:rsidRPr="00486908">
              <w:rPr>
                <w:rFonts w:ascii="Arial" w:hAnsi="Arial" w:cs="Arial"/>
                <w:sz w:val="24"/>
                <w:szCs w:val="24"/>
              </w:rPr>
              <w:t>. Por lo tanto el sistema emitirá un mensaje indicando que se debe diligenciar la información faltante</w:t>
            </w:r>
            <w:r>
              <w:rPr>
                <w:rFonts w:ascii="Arial" w:hAnsi="Arial" w:cs="Arial"/>
                <w:sz w:val="24"/>
                <w:szCs w:val="24"/>
              </w:rPr>
              <w:t xml:space="preserve"> o ser corregida</w:t>
            </w:r>
            <w:r w:rsidRPr="00486908">
              <w:rPr>
                <w:rFonts w:ascii="Arial" w:hAnsi="Arial" w:cs="Arial"/>
                <w:sz w:val="24"/>
                <w:szCs w:val="24"/>
              </w:rPr>
              <w:t>.</w:t>
            </w:r>
            <w:r>
              <w:rPr>
                <w:rFonts w:ascii="Arial" w:hAnsi="Arial" w:cs="Arial"/>
                <w:sz w:val="24"/>
                <w:szCs w:val="24"/>
              </w:rPr>
              <w:t xml:space="preserve"> </w:t>
            </w:r>
            <w:r w:rsidRPr="008B0C3A">
              <w:rPr>
                <w:rFonts w:ascii="Arial" w:hAnsi="Arial" w:cs="Arial"/>
                <w:i/>
                <w:sz w:val="24"/>
                <w:szCs w:val="24"/>
              </w:rPr>
              <w:t>A continuación, este caso de uso continúa.</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Frecuencia esperada</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4E1752">
            <w:pPr>
              <w:jc w:val="both"/>
              <w:rPr>
                <w:rFonts w:ascii="Arial" w:hAnsi="Arial" w:cs="Arial"/>
                <w:b/>
                <w:bCs/>
                <w:sz w:val="24"/>
                <w:szCs w:val="24"/>
              </w:rPr>
            </w:pPr>
            <w:r w:rsidRPr="00486908">
              <w:rPr>
                <w:rFonts w:ascii="Arial" w:hAnsi="Arial" w:cs="Arial"/>
                <w:sz w:val="24"/>
                <w:szCs w:val="24"/>
              </w:rPr>
              <w:t>(z veces por día)</w:t>
            </w:r>
          </w:p>
        </w:tc>
      </w:tr>
      <w:tr w:rsidR="006C18B8" w:rsidRPr="00486908" w:rsidTr="005C1D9C">
        <w:tc>
          <w:tcPr>
            <w:tcW w:w="1798"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Comentarios</w:t>
            </w:r>
          </w:p>
        </w:tc>
        <w:tc>
          <w:tcPr>
            <w:tcW w:w="7788"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sz w:val="24"/>
                <w:szCs w:val="24"/>
              </w:rPr>
              <w:t>Ninguno</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89"/>
        <w:gridCol w:w="709"/>
        <w:gridCol w:w="7088"/>
      </w:tblGrid>
      <w:tr w:rsidR="006C18B8" w:rsidRPr="00486908" w:rsidTr="004E1752">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4E1752">
            <w:pPr>
              <w:rPr>
                <w:rFonts w:ascii="Arial" w:hAnsi="Arial" w:cs="Arial"/>
                <w:b/>
                <w:bCs/>
                <w:sz w:val="24"/>
                <w:szCs w:val="24"/>
              </w:rPr>
            </w:pPr>
            <w:r w:rsidRPr="00486908">
              <w:rPr>
                <w:rFonts w:ascii="Arial" w:hAnsi="Arial" w:cs="Arial"/>
                <w:b/>
                <w:bCs/>
                <w:sz w:val="24"/>
                <w:szCs w:val="24"/>
              </w:rPr>
              <w:t>UC-0029</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E105A6">
            <w:pPr>
              <w:rPr>
                <w:rFonts w:ascii="Arial" w:hAnsi="Arial" w:cs="Arial"/>
                <w:b/>
                <w:bCs/>
                <w:sz w:val="24"/>
                <w:szCs w:val="24"/>
              </w:rPr>
            </w:pPr>
            <w:r w:rsidRPr="00486908">
              <w:rPr>
                <w:rFonts w:ascii="Arial" w:hAnsi="Arial" w:cs="Arial"/>
                <w:b/>
                <w:bCs/>
                <w:sz w:val="24"/>
                <w:szCs w:val="24"/>
                <w:lang w:val="es-CO"/>
              </w:rPr>
              <w:t>Consultar consultorio</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Versión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Autores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lang w:val="es-CO"/>
              </w:rPr>
            </w:pPr>
            <w:r w:rsidRPr="00486908">
              <w:rPr>
                <w:rFonts w:ascii="Arial" w:hAnsi="Arial" w:cs="Arial"/>
                <w:b/>
                <w:bCs/>
                <w:sz w:val="24"/>
                <w:szCs w:val="24"/>
              </w:rPr>
              <w:t>Descripción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pStyle w:val="Predeterminado"/>
              <w:spacing w:after="0"/>
              <w:ind w:left="84" w:right="33"/>
              <w:jc w:val="both"/>
              <w:rPr>
                <w:rFonts w:ascii="Arial" w:hAnsi="Arial" w:cs="Arial"/>
                <w:b/>
                <w:bCs/>
                <w:sz w:val="24"/>
                <w:szCs w:val="24"/>
                <w:lang w:val="es-ES"/>
              </w:rPr>
            </w:pPr>
            <w:r w:rsidRPr="00486908">
              <w:rPr>
                <w:rFonts w:ascii="Arial" w:hAnsi="Arial" w:cs="Arial"/>
                <w:sz w:val="24"/>
                <w:szCs w:val="24"/>
                <w:lang w:val="es-CO"/>
              </w:rPr>
              <w:t>Consiste en ingresar al sistema y consultar consultorios registrados en el sistema</w:t>
            </w:r>
            <w:r>
              <w:rPr>
                <w:rFonts w:ascii="Arial" w:hAnsi="Arial" w:cs="Arial"/>
                <w:sz w:val="24"/>
                <w:szCs w:val="24"/>
                <w:lang w:val="es-CO"/>
              </w:rPr>
              <w:t>.</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Precondición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spacing w:line="276" w:lineRule="auto"/>
              <w:ind w:left="84" w:right="33"/>
              <w:jc w:val="both"/>
              <w:rPr>
                <w:rFonts w:ascii="Arial" w:hAnsi="Arial" w:cs="Arial"/>
                <w:bCs/>
                <w:sz w:val="24"/>
                <w:szCs w:val="24"/>
              </w:rPr>
            </w:pPr>
            <w:r w:rsidRPr="00486908">
              <w:rPr>
                <w:rFonts w:ascii="Arial" w:hAnsi="Arial" w:cs="Arial"/>
                <w:bCs/>
                <w:sz w:val="24"/>
                <w:szCs w:val="24"/>
              </w:rPr>
              <w:t>El actor administrador debe haber iniciado sesión en el sistema.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Acción</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sz w:val="24"/>
                <w:szCs w:val="24"/>
              </w:rPr>
              <w:t>1</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El sistema muestra un menú con las opciones que el usuario puede seleccionar.</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2</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 xml:space="preserve">El </w:t>
            </w:r>
            <w:r w:rsidRPr="00486908">
              <w:rPr>
                <w:rFonts w:ascii="Arial" w:hAnsi="Arial" w:cs="Arial"/>
                <w:sz w:val="24"/>
                <w:szCs w:val="24"/>
                <w:lang w:val="es-CO"/>
              </w:rPr>
              <w:t xml:space="preserve">actor administrador </w:t>
            </w:r>
            <w:r w:rsidRPr="00486908">
              <w:rPr>
                <w:rFonts w:ascii="Arial" w:hAnsi="Arial" w:cs="Arial"/>
                <w:bCs/>
                <w:sz w:val="24"/>
                <w:szCs w:val="24"/>
              </w:rPr>
              <w:t>escoge la opción de consultar consultorio.</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sz w:val="24"/>
                <w:szCs w:val="24"/>
              </w:rPr>
            </w:pPr>
            <w:r w:rsidRPr="00486908">
              <w:rPr>
                <w:rFonts w:ascii="Arial" w:hAnsi="Arial" w:cs="Arial"/>
                <w:sz w:val="24"/>
                <w:szCs w:val="24"/>
              </w:rPr>
              <w:t>3</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El sistema despliega la información correspondiente a los consultorios consultados</w:t>
            </w:r>
            <w:r>
              <w:rPr>
                <w:rFonts w:ascii="Arial" w:hAnsi="Arial" w:cs="Arial"/>
                <w:bCs/>
                <w:sz w:val="24"/>
                <w:szCs w:val="24"/>
              </w:rPr>
              <w:t>.</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iCs/>
                <w:sz w:val="24"/>
                <w:szCs w:val="24"/>
              </w:rPr>
            </w:pPr>
            <w:r w:rsidRPr="00486908">
              <w:rPr>
                <w:rFonts w:ascii="Arial" w:hAnsi="Arial" w:cs="Arial"/>
                <w:b/>
                <w:bCs/>
                <w:sz w:val="24"/>
                <w:szCs w:val="24"/>
              </w:rPr>
              <w:t>Postcondición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ind w:left="84" w:right="33"/>
              <w:jc w:val="both"/>
              <w:rPr>
                <w:rFonts w:ascii="Arial" w:hAnsi="Arial" w:cs="Arial"/>
                <w:bCs/>
                <w:sz w:val="24"/>
                <w:szCs w:val="24"/>
              </w:rPr>
            </w:pPr>
            <w:r w:rsidRPr="00486908">
              <w:rPr>
                <w:rFonts w:ascii="Arial" w:hAnsi="Arial" w:cs="Arial"/>
                <w:bCs/>
                <w:sz w:val="24"/>
                <w:szCs w:val="24"/>
              </w:rPr>
              <w:t>Se ha realizado una consulta de consultorios.</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30" w:hanging="15"/>
              <w:rPr>
                <w:rFonts w:ascii="Arial" w:hAnsi="Arial" w:cs="Arial"/>
                <w:b/>
                <w:bCs/>
                <w:sz w:val="24"/>
                <w:szCs w:val="24"/>
              </w:rPr>
            </w:pPr>
            <w:r w:rsidRPr="00486908">
              <w:rPr>
                <w:rFonts w:ascii="Arial" w:hAnsi="Arial" w:cs="Arial"/>
                <w:b/>
                <w:bCs/>
                <w:sz w:val="24"/>
                <w:szCs w:val="24"/>
              </w:rPr>
              <w:t>Acción</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Cs/>
                <w:sz w:val="24"/>
                <w:szCs w:val="24"/>
              </w:rPr>
            </w:pP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30" w:hanging="15"/>
              <w:rPr>
                <w:rFonts w:ascii="Arial" w:hAnsi="Arial" w:cs="Arial"/>
                <w:bCs/>
                <w:sz w:val="24"/>
                <w:szCs w:val="24"/>
              </w:rPr>
            </w:pP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Frecuencia esperada</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4E1752">
            <w:pPr>
              <w:jc w:val="both"/>
              <w:rPr>
                <w:rFonts w:ascii="Arial" w:hAnsi="Arial" w:cs="Arial"/>
                <w:b/>
                <w:bCs/>
                <w:sz w:val="24"/>
                <w:szCs w:val="24"/>
              </w:rPr>
            </w:pPr>
            <w:r w:rsidRPr="00486908">
              <w:rPr>
                <w:rFonts w:ascii="Arial" w:hAnsi="Arial" w:cs="Arial"/>
                <w:sz w:val="24"/>
                <w:szCs w:val="24"/>
              </w:rPr>
              <w:t>(z veces por día)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Comentarios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sz w:val="24"/>
                <w:szCs w:val="24"/>
              </w:rPr>
              <w:t>Ninguno</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89"/>
        <w:gridCol w:w="709"/>
        <w:gridCol w:w="7088"/>
      </w:tblGrid>
      <w:tr w:rsidR="006C18B8" w:rsidRPr="00486908" w:rsidTr="004E1752">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4E1752">
            <w:pPr>
              <w:rPr>
                <w:rFonts w:ascii="Arial" w:hAnsi="Arial" w:cs="Arial"/>
                <w:b/>
                <w:bCs/>
                <w:sz w:val="24"/>
                <w:szCs w:val="24"/>
              </w:rPr>
            </w:pPr>
            <w:r w:rsidRPr="00486908">
              <w:rPr>
                <w:rFonts w:ascii="Arial" w:hAnsi="Arial" w:cs="Arial"/>
                <w:b/>
                <w:bCs/>
                <w:sz w:val="24"/>
                <w:szCs w:val="24"/>
              </w:rPr>
              <w:t>UC-0030</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603ACB">
            <w:pPr>
              <w:rPr>
                <w:rFonts w:ascii="Arial" w:hAnsi="Arial" w:cs="Arial"/>
                <w:b/>
                <w:bCs/>
                <w:sz w:val="24"/>
                <w:szCs w:val="24"/>
              </w:rPr>
            </w:pPr>
            <w:r w:rsidRPr="00486908">
              <w:rPr>
                <w:rFonts w:ascii="Arial" w:hAnsi="Arial" w:cs="Arial"/>
                <w:b/>
                <w:bCs/>
                <w:sz w:val="24"/>
                <w:szCs w:val="24"/>
                <w:lang w:val="es-CO"/>
              </w:rPr>
              <w:t>Registrar consultorios</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Versión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Autores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lang w:val="es-CO"/>
              </w:rPr>
            </w:pPr>
            <w:r w:rsidRPr="00486908">
              <w:rPr>
                <w:rFonts w:ascii="Arial" w:hAnsi="Arial" w:cs="Arial"/>
                <w:b/>
                <w:bCs/>
                <w:sz w:val="24"/>
                <w:szCs w:val="24"/>
              </w:rPr>
              <w:t>Descripción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pStyle w:val="Predeterminado"/>
              <w:spacing w:after="0"/>
              <w:ind w:left="84" w:right="33"/>
              <w:jc w:val="both"/>
              <w:rPr>
                <w:rFonts w:ascii="Arial" w:hAnsi="Arial" w:cs="Arial"/>
                <w:b/>
                <w:bCs/>
                <w:sz w:val="24"/>
                <w:szCs w:val="24"/>
                <w:lang w:val="es-ES"/>
              </w:rPr>
            </w:pPr>
            <w:r w:rsidRPr="00486908">
              <w:rPr>
                <w:rFonts w:ascii="Arial" w:hAnsi="Arial" w:cs="Arial"/>
                <w:sz w:val="24"/>
                <w:szCs w:val="24"/>
                <w:lang w:val="es-CO"/>
              </w:rPr>
              <w:t xml:space="preserve">Consiste en ingresar al sistema y registrar consultorios. </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Precondición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spacing w:line="276" w:lineRule="auto"/>
              <w:ind w:left="84" w:right="33"/>
              <w:jc w:val="both"/>
              <w:rPr>
                <w:rFonts w:ascii="Arial" w:hAnsi="Arial" w:cs="Arial"/>
                <w:bCs/>
                <w:sz w:val="24"/>
                <w:szCs w:val="24"/>
              </w:rPr>
            </w:pPr>
            <w:r w:rsidRPr="00486908">
              <w:rPr>
                <w:rFonts w:ascii="Arial" w:hAnsi="Arial" w:cs="Arial"/>
                <w:bCs/>
                <w:sz w:val="24"/>
                <w:szCs w:val="24"/>
              </w:rPr>
              <w:t>El administrado debe haber iniciado sesión en el sistema.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Acción</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sz w:val="24"/>
                <w:szCs w:val="24"/>
              </w:rPr>
              <w:t>1</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El sistema muestra un menú con las opciones que el usuario puede seleccionar.</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2</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 xml:space="preserve">El </w:t>
            </w:r>
            <w:r w:rsidRPr="00486908">
              <w:rPr>
                <w:rFonts w:ascii="Arial" w:hAnsi="Arial" w:cs="Arial"/>
                <w:sz w:val="24"/>
                <w:szCs w:val="24"/>
                <w:lang w:val="es-CO"/>
              </w:rPr>
              <w:t xml:space="preserve">actor administrador </w:t>
            </w:r>
            <w:r w:rsidRPr="00486908">
              <w:rPr>
                <w:rFonts w:ascii="Arial" w:hAnsi="Arial" w:cs="Arial"/>
                <w:bCs/>
                <w:sz w:val="24"/>
                <w:szCs w:val="24"/>
              </w:rPr>
              <w:t xml:space="preserve">escoge la opción de </w:t>
            </w:r>
            <w:r w:rsidRPr="00486908">
              <w:rPr>
                <w:rFonts w:ascii="Arial" w:hAnsi="Arial" w:cs="Arial"/>
                <w:sz w:val="24"/>
                <w:szCs w:val="24"/>
                <w:lang w:val="es-CO"/>
              </w:rPr>
              <w:t>registrar consultorios.</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sz w:val="24"/>
                <w:szCs w:val="24"/>
              </w:rPr>
            </w:pPr>
            <w:r w:rsidRPr="00486908">
              <w:rPr>
                <w:rFonts w:ascii="Arial" w:hAnsi="Arial" w:cs="Arial"/>
                <w:sz w:val="24"/>
                <w:szCs w:val="24"/>
              </w:rPr>
              <w:t>3</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El sistema muestra un formulario en donde se podrá ingresar la información de los consultorios.</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4</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sz w:val="24"/>
                <w:szCs w:val="24"/>
              </w:rPr>
            </w:pPr>
            <w:r w:rsidRPr="00486908">
              <w:rPr>
                <w:rFonts w:ascii="Arial" w:hAnsi="Arial" w:cs="Arial"/>
                <w:sz w:val="24"/>
                <w:szCs w:val="24"/>
              </w:rPr>
              <w:t xml:space="preserve">El </w:t>
            </w:r>
            <w:r w:rsidRPr="00486908">
              <w:rPr>
                <w:rFonts w:ascii="Arial" w:hAnsi="Arial" w:cs="Arial"/>
                <w:sz w:val="24"/>
                <w:szCs w:val="24"/>
                <w:lang w:val="es-CO"/>
              </w:rPr>
              <w:t>actor administrador diligencia la información de los consultorios en el formulario.</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5</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sz w:val="24"/>
                <w:szCs w:val="24"/>
              </w:rPr>
            </w:pPr>
            <w:r w:rsidRPr="00486908">
              <w:rPr>
                <w:rFonts w:ascii="Arial" w:hAnsi="Arial" w:cs="Arial"/>
                <w:sz w:val="24"/>
                <w:szCs w:val="24"/>
              </w:rPr>
              <w:t xml:space="preserve">El </w:t>
            </w:r>
            <w:r w:rsidRPr="00486908">
              <w:rPr>
                <w:rFonts w:ascii="Arial" w:hAnsi="Arial" w:cs="Arial"/>
                <w:sz w:val="24"/>
                <w:szCs w:val="24"/>
                <w:lang w:val="es-CO"/>
              </w:rPr>
              <w:t>actor administrador confirma que desea guarda la información en el sistema</w:t>
            </w:r>
            <w:r>
              <w:rPr>
                <w:rFonts w:ascii="Arial" w:hAnsi="Arial" w:cs="Arial"/>
                <w:sz w:val="24"/>
                <w:szCs w:val="24"/>
                <w:lang w:val="es-CO"/>
              </w:rPr>
              <w:t>.</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6</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sz w:val="24"/>
                <w:szCs w:val="24"/>
              </w:rPr>
            </w:pPr>
            <w:r w:rsidRPr="00486908">
              <w:rPr>
                <w:rFonts w:ascii="Arial" w:hAnsi="Arial" w:cs="Arial"/>
                <w:sz w:val="24"/>
                <w:szCs w:val="24"/>
              </w:rPr>
              <w:t xml:space="preserve">El </w:t>
            </w:r>
            <w:r w:rsidRPr="00486908">
              <w:rPr>
                <w:rFonts w:ascii="Arial" w:hAnsi="Arial" w:cs="Arial"/>
                <w:bCs/>
                <w:sz w:val="24"/>
                <w:szCs w:val="24"/>
              </w:rPr>
              <w:t>sistema emite un mensaje de confirmación de datos guardados</w:t>
            </w:r>
            <w:r>
              <w:rPr>
                <w:rFonts w:ascii="Arial" w:hAnsi="Arial" w:cs="Arial"/>
                <w:bCs/>
                <w:sz w:val="24"/>
                <w:szCs w:val="24"/>
              </w:rPr>
              <w:t>.</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7</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sz w:val="24"/>
                <w:szCs w:val="24"/>
              </w:rPr>
            </w:pPr>
            <w:r w:rsidRPr="00486908">
              <w:rPr>
                <w:rFonts w:ascii="Arial" w:hAnsi="Arial" w:cs="Arial"/>
                <w:sz w:val="24"/>
                <w:szCs w:val="24"/>
              </w:rPr>
              <w:t>Se actualiza la base de datos con los datos de los consultorios.</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iCs/>
                <w:sz w:val="24"/>
                <w:szCs w:val="24"/>
              </w:rPr>
            </w:pPr>
            <w:r w:rsidRPr="00486908">
              <w:rPr>
                <w:rFonts w:ascii="Arial" w:hAnsi="Arial" w:cs="Arial"/>
                <w:b/>
                <w:bCs/>
                <w:sz w:val="24"/>
                <w:szCs w:val="24"/>
              </w:rPr>
              <w:t>Postcondición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spacing w:line="276" w:lineRule="auto"/>
              <w:ind w:left="84" w:right="33"/>
              <w:jc w:val="both"/>
              <w:rPr>
                <w:rFonts w:ascii="Arial" w:hAnsi="Arial" w:cs="Arial"/>
                <w:bCs/>
                <w:sz w:val="24"/>
                <w:szCs w:val="24"/>
              </w:rPr>
            </w:pPr>
            <w:r w:rsidRPr="00486908">
              <w:rPr>
                <w:rFonts w:ascii="Arial" w:hAnsi="Arial" w:cs="Arial"/>
                <w:bCs/>
                <w:sz w:val="24"/>
                <w:szCs w:val="24"/>
              </w:rPr>
              <w:t>Consultorios registrados en el sistema.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30" w:hanging="15"/>
              <w:rPr>
                <w:rFonts w:ascii="Arial" w:hAnsi="Arial" w:cs="Arial"/>
                <w:b/>
                <w:bCs/>
                <w:sz w:val="24"/>
                <w:szCs w:val="24"/>
              </w:rPr>
            </w:pPr>
            <w:r w:rsidRPr="00486908">
              <w:rPr>
                <w:rFonts w:ascii="Arial" w:hAnsi="Arial" w:cs="Arial"/>
                <w:b/>
                <w:bCs/>
                <w:sz w:val="24"/>
                <w:szCs w:val="24"/>
              </w:rPr>
              <w:t>Acción</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Cs/>
                <w:sz w:val="24"/>
                <w:szCs w:val="24"/>
              </w:rPr>
            </w:pPr>
            <w:r w:rsidRPr="00486908">
              <w:rPr>
                <w:rFonts w:ascii="Arial" w:hAnsi="Arial" w:cs="Arial"/>
                <w:bCs/>
                <w:sz w:val="24"/>
                <w:szCs w:val="24"/>
              </w:rPr>
              <w:t>5</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ind w:left="95" w:right="33" w:hanging="15"/>
              <w:jc w:val="both"/>
              <w:rPr>
                <w:rFonts w:ascii="Arial" w:hAnsi="Arial" w:cs="Arial"/>
                <w:bCs/>
                <w:sz w:val="24"/>
                <w:szCs w:val="24"/>
              </w:rPr>
            </w:pPr>
            <w:r w:rsidRPr="00486908">
              <w:rPr>
                <w:rFonts w:ascii="Arial" w:hAnsi="Arial" w:cs="Arial"/>
                <w:bCs/>
                <w:sz w:val="24"/>
                <w:szCs w:val="24"/>
              </w:rPr>
              <w:t>El sistema</w:t>
            </w:r>
            <w:r>
              <w:rPr>
                <w:rFonts w:ascii="Arial" w:hAnsi="Arial" w:cs="Arial"/>
                <w:bCs/>
                <w:sz w:val="24"/>
                <w:szCs w:val="24"/>
              </w:rPr>
              <w:t xml:space="preserve"> determina</w:t>
            </w:r>
            <w:r w:rsidRPr="00486908">
              <w:rPr>
                <w:rFonts w:ascii="Arial" w:hAnsi="Arial" w:cs="Arial"/>
                <w:bCs/>
                <w:sz w:val="24"/>
                <w:szCs w:val="24"/>
              </w:rPr>
              <w:t xml:space="preserve"> que la información ingresada por el </w:t>
            </w:r>
            <w:r>
              <w:rPr>
                <w:rFonts w:ascii="Arial" w:hAnsi="Arial" w:cs="Arial"/>
                <w:sz w:val="24"/>
                <w:szCs w:val="24"/>
                <w:lang w:val="es-CO"/>
              </w:rPr>
              <w:t>actor administrador sea válida o que se encuentra incompleta</w:t>
            </w:r>
            <w:r w:rsidRPr="00486908">
              <w:rPr>
                <w:rFonts w:ascii="Arial" w:hAnsi="Arial" w:cs="Arial"/>
                <w:sz w:val="24"/>
                <w:szCs w:val="24"/>
                <w:lang w:val="es-CO"/>
              </w:rPr>
              <w:t>, por lo tanto el sistema emite un mensaje avisando sobre dicho evento.</w:t>
            </w:r>
            <w:r>
              <w:rPr>
                <w:rFonts w:ascii="Arial" w:hAnsi="Arial" w:cs="Arial"/>
                <w:sz w:val="24"/>
                <w:szCs w:val="24"/>
                <w:lang w:val="es-CO"/>
              </w:rPr>
              <w:t xml:space="preserve"> </w:t>
            </w:r>
            <w:r w:rsidRPr="008B0C3A">
              <w:rPr>
                <w:rFonts w:ascii="Arial" w:hAnsi="Arial" w:cs="Arial"/>
                <w:i/>
                <w:sz w:val="24"/>
                <w:szCs w:val="24"/>
              </w:rPr>
              <w:t>A continuación, este caso de uso continúa.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Frecuencia esperada</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4E1752">
            <w:pPr>
              <w:jc w:val="both"/>
              <w:rPr>
                <w:rFonts w:ascii="Arial" w:hAnsi="Arial" w:cs="Arial"/>
                <w:b/>
                <w:bCs/>
                <w:sz w:val="24"/>
                <w:szCs w:val="24"/>
              </w:rPr>
            </w:pPr>
            <w:r w:rsidRPr="00486908">
              <w:rPr>
                <w:rFonts w:ascii="Arial" w:hAnsi="Arial" w:cs="Arial"/>
                <w:sz w:val="24"/>
                <w:szCs w:val="24"/>
              </w:rPr>
              <w:t>(z veces por día)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Comentarios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sz w:val="24"/>
                <w:szCs w:val="24"/>
              </w:rPr>
              <w:t>Ninguno</w:t>
            </w:r>
          </w:p>
        </w:tc>
      </w:tr>
    </w:tbl>
    <w:p w:rsidR="006C18B8" w:rsidRDefault="006C18B8" w:rsidP="008D6E8D">
      <w:pPr>
        <w:rPr>
          <w:rFonts w:ascii="Arial" w:hAnsi="Arial" w:cs="Arial"/>
          <w:sz w:val="24"/>
          <w:szCs w:val="24"/>
          <w:lang w:val="es-CO"/>
        </w:rPr>
      </w:pPr>
    </w:p>
    <w:p w:rsidR="006C18B8" w:rsidRPr="00486908" w:rsidRDefault="006C18B8" w:rsidP="008D6E8D">
      <w:pPr>
        <w:rPr>
          <w:rFonts w:ascii="Arial" w:hAnsi="Arial" w:cs="Arial"/>
          <w:sz w:val="24"/>
          <w:szCs w:val="24"/>
          <w:lang w:val="es-CO"/>
        </w:rPr>
      </w:pPr>
    </w:p>
    <w:tbl>
      <w:tblPr>
        <w:tblW w:w="9586" w:type="dxa"/>
        <w:tblInd w:w="-58" w:type="dxa"/>
        <w:tblLayout w:type="fixed"/>
        <w:tblCellMar>
          <w:top w:w="15" w:type="dxa"/>
          <w:left w:w="15" w:type="dxa"/>
          <w:bottom w:w="15" w:type="dxa"/>
          <w:right w:w="15" w:type="dxa"/>
        </w:tblCellMar>
        <w:tblLook w:val="0000"/>
      </w:tblPr>
      <w:tblGrid>
        <w:gridCol w:w="1789"/>
        <w:gridCol w:w="709"/>
        <w:gridCol w:w="7088"/>
      </w:tblGrid>
      <w:tr w:rsidR="006C18B8" w:rsidRPr="00486908" w:rsidTr="004E1752">
        <w:tc>
          <w:tcPr>
            <w:tcW w:w="1789" w:type="dxa"/>
            <w:tcBorders>
              <w:top w:val="thickThinLargeGap" w:sz="6" w:space="0" w:color="C0C0C0"/>
              <w:left w:val="thickThinLargeGap" w:sz="6" w:space="0" w:color="C0C0C0"/>
              <w:bottom w:val="thickThinLargeGap" w:sz="6" w:space="0" w:color="C0C0C0"/>
            </w:tcBorders>
            <w:shd w:val="clear" w:color="auto" w:fill="C0C0C0"/>
          </w:tcPr>
          <w:p w:rsidR="006C18B8" w:rsidRPr="00486908" w:rsidRDefault="006C18B8" w:rsidP="004E1752">
            <w:pPr>
              <w:rPr>
                <w:rFonts w:ascii="Arial" w:hAnsi="Arial" w:cs="Arial"/>
                <w:b/>
                <w:bCs/>
                <w:sz w:val="24"/>
                <w:szCs w:val="24"/>
              </w:rPr>
            </w:pPr>
            <w:r w:rsidRPr="00486908">
              <w:rPr>
                <w:rFonts w:ascii="Arial" w:hAnsi="Arial" w:cs="Arial"/>
                <w:b/>
                <w:bCs/>
                <w:sz w:val="24"/>
                <w:szCs w:val="24"/>
              </w:rPr>
              <w:t>UC-0031</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rsidR="006C18B8" w:rsidRPr="00486908" w:rsidRDefault="006C18B8" w:rsidP="00F20A0E">
            <w:pPr>
              <w:rPr>
                <w:rFonts w:ascii="Arial" w:hAnsi="Arial" w:cs="Arial"/>
                <w:b/>
                <w:bCs/>
                <w:sz w:val="24"/>
                <w:szCs w:val="24"/>
              </w:rPr>
            </w:pPr>
            <w:r w:rsidRPr="00486908">
              <w:rPr>
                <w:rFonts w:ascii="Arial" w:hAnsi="Arial" w:cs="Arial"/>
                <w:b/>
                <w:bCs/>
                <w:sz w:val="24"/>
                <w:szCs w:val="24"/>
                <w:lang w:val="es-CO"/>
              </w:rPr>
              <w:t>Registrar Horarios</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Versión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sz w:val="24"/>
                <w:szCs w:val="24"/>
              </w:rPr>
              <w:t xml:space="preserve">1.0 (27/11/2012) </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Autores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120"/>
              <w:rPr>
                <w:rFonts w:ascii="Arial" w:hAnsi="Arial" w:cs="Arial"/>
                <w:b/>
                <w:bCs/>
                <w:sz w:val="24"/>
                <w:szCs w:val="24"/>
              </w:rPr>
            </w:pPr>
            <w:r w:rsidRPr="00486908">
              <w:rPr>
                <w:rFonts w:ascii="Arial" w:hAnsi="Arial" w:cs="Arial"/>
                <w:sz w:val="24"/>
                <w:szCs w:val="24"/>
              </w:rPr>
              <w:t xml:space="preserve"> </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lang w:val="es-CO"/>
              </w:rPr>
            </w:pPr>
            <w:r w:rsidRPr="00486908">
              <w:rPr>
                <w:rFonts w:ascii="Arial" w:hAnsi="Arial" w:cs="Arial"/>
                <w:b/>
                <w:bCs/>
                <w:sz w:val="24"/>
                <w:szCs w:val="24"/>
              </w:rPr>
              <w:t>Descripción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pStyle w:val="Predeterminado"/>
              <w:spacing w:after="0"/>
              <w:ind w:left="84" w:right="33"/>
              <w:jc w:val="both"/>
              <w:rPr>
                <w:rFonts w:ascii="Arial" w:hAnsi="Arial" w:cs="Arial"/>
                <w:b/>
                <w:bCs/>
                <w:sz w:val="24"/>
                <w:szCs w:val="24"/>
                <w:lang w:val="es-ES"/>
              </w:rPr>
            </w:pPr>
            <w:r w:rsidRPr="00486908">
              <w:rPr>
                <w:rFonts w:ascii="Arial" w:hAnsi="Arial" w:cs="Arial"/>
                <w:sz w:val="24"/>
                <w:szCs w:val="24"/>
                <w:lang w:val="es-CO"/>
              </w:rPr>
              <w:t xml:space="preserve">Consiste en ingresar al sistema y registrar horarios a los médicos. </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Precondición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spacing w:line="276" w:lineRule="auto"/>
              <w:ind w:left="84" w:right="33"/>
              <w:jc w:val="both"/>
              <w:rPr>
                <w:rFonts w:ascii="Arial" w:hAnsi="Arial" w:cs="Arial"/>
                <w:bCs/>
                <w:sz w:val="24"/>
                <w:szCs w:val="24"/>
              </w:rPr>
            </w:pPr>
            <w:r w:rsidRPr="00486908">
              <w:rPr>
                <w:rFonts w:ascii="Arial" w:hAnsi="Arial" w:cs="Arial"/>
                <w:bCs/>
                <w:sz w:val="24"/>
                <w:szCs w:val="24"/>
              </w:rPr>
              <w:t>El administrado debe haber iniciado sesión en el sistema.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Secuencia normal</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Acción</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sz w:val="24"/>
                <w:szCs w:val="24"/>
              </w:rPr>
              <w:t>1</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El sistema muestra un menú con las opciones que el usuario puede seleccionar.</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2</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 xml:space="preserve">El </w:t>
            </w:r>
            <w:r w:rsidRPr="00486908">
              <w:rPr>
                <w:rFonts w:ascii="Arial" w:hAnsi="Arial" w:cs="Arial"/>
                <w:sz w:val="24"/>
                <w:szCs w:val="24"/>
                <w:lang w:val="es-CO"/>
              </w:rPr>
              <w:t xml:space="preserve">actor administrador </w:t>
            </w:r>
            <w:r w:rsidRPr="00486908">
              <w:rPr>
                <w:rFonts w:ascii="Arial" w:hAnsi="Arial" w:cs="Arial"/>
                <w:bCs/>
                <w:sz w:val="24"/>
                <w:szCs w:val="24"/>
              </w:rPr>
              <w:t xml:space="preserve">escoge la opción de </w:t>
            </w:r>
            <w:r w:rsidRPr="00486908">
              <w:rPr>
                <w:rFonts w:ascii="Arial" w:hAnsi="Arial" w:cs="Arial"/>
                <w:sz w:val="24"/>
                <w:szCs w:val="24"/>
                <w:lang w:val="es-CO"/>
              </w:rPr>
              <w:t>registrar horarios.</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sz w:val="24"/>
                <w:szCs w:val="24"/>
              </w:rPr>
            </w:pPr>
            <w:r w:rsidRPr="00486908">
              <w:rPr>
                <w:rFonts w:ascii="Arial" w:hAnsi="Arial" w:cs="Arial"/>
                <w:sz w:val="24"/>
                <w:szCs w:val="24"/>
              </w:rPr>
              <w:t>3</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bCs/>
                <w:sz w:val="24"/>
                <w:szCs w:val="24"/>
              </w:rPr>
            </w:pPr>
            <w:r w:rsidRPr="00486908">
              <w:rPr>
                <w:rFonts w:ascii="Arial" w:hAnsi="Arial" w:cs="Arial"/>
                <w:bCs/>
                <w:sz w:val="24"/>
                <w:szCs w:val="24"/>
              </w:rPr>
              <w:t>El sistema muestra un formulario en donde se podrá ingresar la información de los horarios.</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4</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sz w:val="24"/>
                <w:szCs w:val="24"/>
              </w:rPr>
            </w:pPr>
            <w:r w:rsidRPr="00486908">
              <w:rPr>
                <w:rFonts w:ascii="Arial" w:hAnsi="Arial" w:cs="Arial"/>
                <w:sz w:val="24"/>
                <w:szCs w:val="24"/>
              </w:rPr>
              <w:t xml:space="preserve">El </w:t>
            </w:r>
            <w:r w:rsidRPr="00486908">
              <w:rPr>
                <w:rFonts w:ascii="Arial" w:hAnsi="Arial" w:cs="Arial"/>
                <w:sz w:val="24"/>
                <w:szCs w:val="24"/>
                <w:lang w:val="es-CO"/>
              </w:rPr>
              <w:t>actor administrador diligencia la información de los horarios en el formulario.</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5</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sz w:val="24"/>
                <w:szCs w:val="24"/>
              </w:rPr>
            </w:pPr>
            <w:r w:rsidRPr="00486908">
              <w:rPr>
                <w:rFonts w:ascii="Arial" w:hAnsi="Arial" w:cs="Arial"/>
                <w:sz w:val="24"/>
                <w:szCs w:val="24"/>
              </w:rPr>
              <w:t xml:space="preserve">El </w:t>
            </w:r>
            <w:r w:rsidRPr="00486908">
              <w:rPr>
                <w:rFonts w:ascii="Arial" w:hAnsi="Arial" w:cs="Arial"/>
                <w:sz w:val="24"/>
                <w:szCs w:val="24"/>
                <w:lang w:val="es-CO"/>
              </w:rPr>
              <w:t>actor administrador confirma que desea guarda la información en el sistema</w:t>
            </w:r>
            <w:r>
              <w:rPr>
                <w:rFonts w:ascii="Arial" w:hAnsi="Arial" w:cs="Arial"/>
                <w:sz w:val="24"/>
                <w:szCs w:val="24"/>
                <w:lang w:val="es-CO"/>
              </w:rPr>
              <w:t>.</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6</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sz w:val="24"/>
                <w:szCs w:val="24"/>
              </w:rPr>
            </w:pPr>
            <w:r w:rsidRPr="00486908">
              <w:rPr>
                <w:rFonts w:ascii="Arial" w:hAnsi="Arial" w:cs="Arial"/>
                <w:sz w:val="24"/>
                <w:szCs w:val="24"/>
              </w:rPr>
              <w:t xml:space="preserve">El </w:t>
            </w:r>
            <w:r w:rsidRPr="00486908">
              <w:rPr>
                <w:rFonts w:ascii="Arial" w:hAnsi="Arial" w:cs="Arial"/>
                <w:bCs/>
                <w:sz w:val="24"/>
                <w:szCs w:val="24"/>
              </w:rPr>
              <w:t>sistema emite un mensaje de confirmación de dato</w:t>
            </w:r>
            <w:r>
              <w:rPr>
                <w:rFonts w:ascii="Arial" w:hAnsi="Arial" w:cs="Arial"/>
                <w:bCs/>
                <w:sz w:val="24"/>
                <w:szCs w:val="24"/>
              </w:rPr>
              <w:t>s</w:t>
            </w:r>
            <w:r w:rsidRPr="00486908">
              <w:rPr>
                <w:rFonts w:ascii="Arial" w:hAnsi="Arial" w:cs="Arial"/>
                <w:bCs/>
                <w:sz w:val="24"/>
                <w:szCs w:val="24"/>
              </w:rPr>
              <w:t xml:space="preserve"> guardado</w:t>
            </w:r>
            <w:r>
              <w:rPr>
                <w:rFonts w:ascii="Arial" w:hAnsi="Arial" w:cs="Arial"/>
                <w:bCs/>
                <w:sz w:val="24"/>
                <w:szCs w:val="24"/>
              </w:rPr>
              <w:t>s.</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vAlign w:val="center"/>
          </w:tcPr>
          <w:p w:rsidR="006C18B8" w:rsidRPr="00486908" w:rsidRDefault="006C18B8" w:rsidP="004E1752">
            <w:pPr>
              <w:snapToGrid w:val="0"/>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sz w:val="24"/>
                <w:szCs w:val="24"/>
              </w:rPr>
            </w:pPr>
            <w:r w:rsidRPr="00486908">
              <w:rPr>
                <w:rFonts w:ascii="Arial" w:hAnsi="Arial" w:cs="Arial"/>
                <w:sz w:val="24"/>
                <w:szCs w:val="24"/>
              </w:rPr>
              <w:t>7</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5C1D9C">
            <w:pPr>
              <w:ind w:left="95" w:right="33"/>
              <w:jc w:val="both"/>
              <w:rPr>
                <w:rFonts w:ascii="Arial" w:hAnsi="Arial" w:cs="Arial"/>
                <w:sz w:val="24"/>
                <w:szCs w:val="24"/>
              </w:rPr>
            </w:pPr>
            <w:r w:rsidRPr="00486908">
              <w:rPr>
                <w:rFonts w:ascii="Arial" w:hAnsi="Arial" w:cs="Arial"/>
                <w:sz w:val="24"/>
                <w:szCs w:val="24"/>
              </w:rPr>
              <w:t>Se actualiza la base de datos con los datos de los horarios.</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iCs/>
                <w:sz w:val="24"/>
                <w:szCs w:val="24"/>
              </w:rPr>
            </w:pPr>
            <w:r w:rsidRPr="00486908">
              <w:rPr>
                <w:rFonts w:ascii="Arial" w:hAnsi="Arial" w:cs="Arial"/>
                <w:b/>
                <w:bCs/>
                <w:sz w:val="24"/>
                <w:szCs w:val="24"/>
              </w:rPr>
              <w:t>Postcondición</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ind w:left="84" w:right="33"/>
              <w:jc w:val="both"/>
              <w:rPr>
                <w:rFonts w:ascii="Arial" w:hAnsi="Arial" w:cs="Arial"/>
                <w:bCs/>
                <w:sz w:val="24"/>
                <w:szCs w:val="24"/>
              </w:rPr>
            </w:pPr>
            <w:r w:rsidRPr="00486908">
              <w:rPr>
                <w:rFonts w:ascii="Arial" w:hAnsi="Arial" w:cs="Arial"/>
                <w:bCs/>
                <w:sz w:val="24"/>
                <w:szCs w:val="24"/>
              </w:rPr>
              <w:t>Horarios registrados en el sistema.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r w:rsidRPr="00486908">
              <w:rPr>
                <w:rFonts w:ascii="Arial" w:hAnsi="Arial" w:cs="Arial"/>
                <w:b/>
                <w:bCs/>
                <w:sz w:val="24"/>
                <w:szCs w:val="24"/>
              </w:rPr>
              <w:t>Excepciones</w:t>
            </w: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
                <w:bCs/>
                <w:sz w:val="24"/>
                <w:szCs w:val="24"/>
              </w:rPr>
            </w:pPr>
            <w:r w:rsidRPr="00486908">
              <w:rPr>
                <w:rFonts w:ascii="Arial" w:hAnsi="Arial" w:cs="Arial"/>
                <w:b/>
                <w:bCs/>
                <w:sz w:val="24"/>
                <w:szCs w:val="24"/>
              </w:rPr>
              <w:t>Paso</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ind w:left="30" w:hanging="15"/>
              <w:rPr>
                <w:rFonts w:ascii="Arial" w:hAnsi="Arial" w:cs="Arial"/>
                <w:b/>
                <w:bCs/>
                <w:sz w:val="24"/>
                <w:szCs w:val="24"/>
              </w:rPr>
            </w:pPr>
            <w:r w:rsidRPr="00486908">
              <w:rPr>
                <w:rFonts w:ascii="Arial" w:hAnsi="Arial" w:cs="Arial"/>
                <w:b/>
                <w:bCs/>
                <w:sz w:val="24"/>
                <w:szCs w:val="24"/>
              </w:rPr>
              <w:t>Acción</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b/>
                <w:bCs/>
                <w:sz w:val="24"/>
                <w:szCs w:val="24"/>
              </w:rPr>
            </w:pPr>
          </w:p>
        </w:tc>
        <w:tc>
          <w:tcPr>
            <w:tcW w:w="70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jc w:val="center"/>
              <w:rPr>
                <w:rFonts w:ascii="Arial" w:hAnsi="Arial" w:cs="Arial"/>
                <w:bCs/>
                <w:sz w:val="24"/>
                <w:szCs w:val="24"/>
              </w:rPr>
            </w:pPr>
            <w:r w:rsidRPr="00486908">
              <w:rPr>
                <w:rFonts w:ascii="Arial" w:hAnsi="Arial" w:cs="Arial"/>
                <w:bCs/>
                <w:sz w:val="24"/>
                <w:szCs w:val="24"/>
              </w:rPr>
              <w:t>5</w:t>
            </w:r>
          </w:p>
        </w:tc>
        <w:tc>
          <w:tcPr>
            <w:tcW w:w="7088" w:type="dxa"/>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5C1D9C">
            <w:pPr>
              <w:ind w:left="95" w:right="33" w:hanging="15"/>
              <w:jc w:val="both"/>
              <w:rPr>
                <w:rFonts w:ascii="Arial" w:hAnsi="Arial" w:cs="Arial"/>
                <w:bCs/>
                <w:sz w:val="24"/>
                <w:szCs w:val="24"/>
              </w:rPr>
            </w:pPr>
            <w:r w:rsidRPr="00486908">
              <w:rPr>
                <w:rFonts w:ascii="Arial" w:hAnsi="Arial" w:cs="Arial"/>
                <w:bCs/>
                <w:sz w:val="24"/>
                <w:szCs w:val="24"/>
              </w:rPr>
              <w:t>El sistema</w:t>
            </w:r>
            <w:r>
              <w:rPr>
                <w:rFonts w:ascii="Arial" w:hAnsi="Arial" w:cs="Arial"/>
                <w:bCs/>
                <w:sz w:val="24"/>
                <w:szCs w:val="24"/>
              </w:rPr>
              <w:t xml:space="preserve"> determina</w:t>
            </w:r>
            <w:r w:rsidRPr="00486908">
              <w:rPr>
                <w:rFonts w:ascii="Arial" w:hAnsi="Arial" w:cs="Arial"/>
                <w:bCs/>
                <w:sz w:val="24"/>
                <w:szCs w:val="24"/>
              </w:rPr>
              <w:t xml:space="preserve"> que la información ingresada por el </w:t>
            </w:r>
            <w:r w:rsidRPr="00486908">
              <w:rPr>
                <w:rFonts w:ascii="Arial" w:hAnsi="Arial" w:cs="Arial"/>
                <w:sz w:val="24"/>
                <w:szCs w:val="24"/>
                <w:lang w:val="es-CO"/>
              </w:rPr>
              <w:t xml:space="preserve">actor administrador </w:t>
            </w:r>
            <w:r>
              <w:rPr>
                <w:rFonts w:ascii="Arial" w:hAnsi="Arial" w:cs="Arial"/>
                <w:sz w:val="24"/>
                <w:szCs w:val="24"/>
                <w:lang w:val="es-CO"/>
              </w:rPr>
              <w:t>es incorrecta o se encuentra incompleta</w:t>
            </w:r>
            <w:r w:rsidRPr="00486908">
              <w:rPr>
                <w:rFonts w:ascii="Arial" w:hAnsi="Arial" w:cs="Arial"/>
                <w:sz w:val="24"/>
                <w:szCs w:val="24"/>
                <w:lang w:val="es-CO"/>
              </w:rPr>
              <w:t>, por lo tanto el sistema emite un mensaje avisando sobre dicho evento.</w:t>
            </w:r>
            <w:r>
              <w:rPr>
                <w:rFonts w:ascii="Arial" w:hAnsi="Arial" w:cs="Arial"/>
                <w:sz w:val="24"/>
                <w:szCs w:val="24"/>
                <w:lang w:val="es-CO"/>
              </w:rPr>
              <w:t xml:space="preserve"> </w:t>
            </w:r>
            <w:r w:rsidRPr="008B0C3A">
              <w:rPr>
                <w:rFonts w:ascii="Arial" w:hAnsi="Arial" w:cs="Arial"/>
                <w:i/>
                <w:sz w:val="24"/>
                <w:szCs w:val="24"/>
              </w:rPr>
              <w:t>A continuación, este caso de uso continúa.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Frecuencia esperada</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vAlign w:val="center"/>
          </w:tcPr>
          <w:p w:rsidR="006C18B8" w:rsidRPr="00486908" w:rsidRDefault="006C18B8" w:rsidP="004E1752">
            <w:pPr>
              <w:jc w:val="both"/>
              <w:rPr>
                <w:rFonts w:ascii="Arial" w:hAnsi="Arial" w:cs="Arial"/>
                <w:b/>
                <w:bCs/>
                <w:sz w:val="24"/>
                <w:szCs w:val="24"/>
              </w:rPr>
            </w:pPr>
            <w:r w:rsidRPr="00486908">
              <w:rPr>
                <w:rFonts w:ascii="Arial" w:hAnsi="Arial" w:cs="Arial"/>
                <w:sz w:val="24"/>
                <w:szCs w:val="24"/>
              </w:rPr>
              <w:t>(z veces por día)</w:t>
            </w:r>
          </w:p>
        </w:tc>
      </w:tr>
      <w:tr w:rsidR="006C18B8" w:rsidRPr="00486908" w:rsidTr="004E1752">
        <w:tc>
          <w:tcPr>
            <w:tcW w:w="1789" w:type="dxa"/>
            <w:tcBorders>
              <w:top w:val="thickThinLargeGap" w:sz="6" w:space="0" w:color="C0C0C0"/>
              <w:left w:val="thickThinLargeGap" w:sz="6" w:space="0" w:color="C0C0C0"/>
              <w:bottom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b/>
                <w:bCs/>
                <w:sz w:val="24"/>
                <w:szCs w:val="24"/>
              </w:rPr>
              <w:t>Comentarios</w:t>
            </w:r>
          </w:p>
        </w:tc>
        <w:tc>
          <w:tcPr>
            <w:tcW w:w="7797" w:type="dxa"/>
            <w:gridSpan w:val="2"/>
            <w:tcBorders>
              <w:top w:val="thickThinLargeGap" w:sz="6" w:space="0" w:color="C0C0C0"/>
              <w:left w:val="thickThinLargeGap" w:sz="6" w:space="0" w:color="C0C0C0"/>
              <w:bottom w:val="thickThinLargeGap" w:sz="6" w:space="0" w:color="C0C0C0"/>
              <w:right w:val="thickThinLargeGap" w:sz="6" w:space="0" w:color="C0C0C0"/>
            </w:tcBorders>
          </w:tcPr>
          <w:p w:rsidR="006C18B8" w:rsidRPr="00486908" w:rsidRDefault="006C18B8" w:rsidP="004E1752">
            <w:pPr>
              <w:rPr>
                <w:rFonts w:ascii="Arial" w:hAnsi="Arial" w:cs="Arial"/>
                <w:sz w:val="24"/>
                <w:szCs w:val="24"/>
              </w:rPr>
            </w:pPr>
            <w:r w:rsidRPr="00486908">
              <w:rPr>
                <w:rFonts w:ascii="Arial" w:hAnsi="Arial" w:cs="Arial"/>
                <w:sz w:val="24"/>
                <w:szCs w:val="24"/>
              </w:rPr>
              <w:t>Ninguno</w:t>
            </w:r>
          </w:p>
        </w:tc>
      </w:tr>
    </w:tbl>
    <w:p w:rsidR="006C18B8" w:rsidRPr="00486908" w:rsidRDefault="006C18B8" w:rsidP="008D6E8D">
      <w:pPr>
        <w:rPr>
          <w:rFonts w:ascii="Arial" w:hAnsi="Arial" w:cs="Arial"/>
          <w:sz w:val="24"/>
          <w:szCs w:val="24"/>
          <w:lang w:val="es-CO"/>
        </w:rPr>
      </w:pPr>
      <w:r w:rsidRPr="00486908">
        <w:rPr>
          <w:rFonts w:ascii="Arial" w:hAnsi="Arial" w:cs="Arial"/>
          <w:sz w:val="24"/>
          <w:szCs w:val="24"/>
          <w:lang w:val="es-CO"/>
        </w:rPr>
        <w:t xml:space="preserve"> </w:t>
      </w:r>
    </w:p>
    <w:sectPr w:rsidR="006C18B8" w:rsidRPr="00486908" w:rsidSect="00A778E4">
      <w:footerReference w:type="default" r:id="rId7"/>
      <w:pgSz w:w="12240" w:h="15840"/>
      <w:pgMar w:top="1418" w:right="1418" w:bottom="1418" w:left="1418"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8B8" w:rsidRDefault="006C18B8">
      <w:r>
        <w:separator/>
      </w:r>
    </w:p>
  </w:endnote>
  <w:endnote w:type="continuationSeparator" w:id="0">
    <w:p w:rsidR="006C18B8" w:rsidRDefault="006C18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panose1 w:val="00000000000000000000"/>
    <w:charset w:val="00"/>
    <w:family w:val="roman"/>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8B8" w:rsidRDefault="006C18B8">
    <w:pPr>
      <w:pStyle w:val="Footer"/>
      <w:jc w:val="right"/>
    </w:pPr>
    <w:r>
      <w:rPr>
        <w:sz w:val="16"/>
        <w:szCs w:val="16"/>
      </w:rPr>
      <w:t xml:space="preserve">Página </w:t>
    </w:r>
    <w:r>
      <w:rPr>
        <w:sz w:val="16"/>
        <w:szCs w:val="16"/>
      </w:rPr>
      <w:fldChar w:fldCharType="begin"/>
    </w:r>
    <w:r>
      <w:rPr>
        <w:sz w:val="16"/>
        <w:szCs w:val="16"/>
      </w:rPr>
      <w:instrText xml:space="preserve"> PAGE </w:instrText>
    </w:r>
    <w:r>
      <w:rPr>
        <w:sz w:val="16"/>
        <w:szCs w:val="16"/>
      </w:rPr>
      <w:fldChar w:fldCharType="separate"/>
    </w:r>
    <w:r>
      <w:rPr>
        <w:noProof/>
        <w:sz w:val="16"/>
        <w:szCs w:val="16"/>
      </w:rPr>
      <w:t>1</w:t>
    </w:r>
    <w:r>
      <w:rPr>
        <w:sz w:val="16"/>
        <w:szCs w:val="16"/>
      </w:rPr>
      <w:fldChar w:fldCharType="end"/>
    </w:r>
    <w:r>
      <w:rPr>
        <w:sz w:val="16"/>
        <w:szCs w:val="16"/>
      </w:rPr>
      <w:t xml:space="preserve"> de </w:t>
    </w:r>
    <w:r>
      <w:rPr>
        <w:sz w:val="16"/>
        <w:szCs w:val="16"/>
      </w:rPr>
      <w:fldChar w:fldCharType="begin"/>
    </w:r>
    <w:r>
      <w:rPr>
        <w:sz w:val="16"/>
        <w:szCs w:val="16"/>
      </w:rPr>
      <w:instrText xml:space="preserve"> NUMPAGES \*Arabic </w:instrText>
    </w:r>
    <w:r>
      <w:rPr>
        <w:sz w:val="16"/>
        <w:szCs w:val="16"/>
      </w:rPr>
      <w:fldChar w:fldCharType="separate"/>
    </w:r>
    <w:r>
      <w:rPr>
        <w:noProof/>
        <w:sz w:val="16"/>
        <w:szCs w:val="16"/>
      </w:rPr>
      <w:t>26</w:t>
    </w:r>
    <w:r>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8B8" w:rsidRDefault="006C18B8">
      <w:r>
        <w:separator/>
      </w:r>
    </w:p>
  </w:footnote>
  <w:footnote w:type="continuationSeparator" w:id="0">
    <w:p w:rsidR="006C18B8" w:rsidRDefault="006C18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935"/>
        </w:tabs>
        <w:ind w:left="935" w:hanging="227"/>
      </w:pPr>
      <w:rPr>
        <w:rFonts w:ascii="Wingdings" w:hAnsi="Wingdings"/>
      </w:rPr>
    </w:lvl>
  </w:abstractNum>
  <w:abstractNum w:abstractNumId="1">
    <w:nsid w:val="00000002"/>
    <w:multiLevelType w:val="singleLevel"/>
    <w:tmpl w:val="00000002"/>
    <w:name w:val="WW8Num2"/>
    <w:lvl w:ilvl="0">
      <w:start w:val="1"/>
      <w:numFmt w:val="bullet"/>
      <w:lvlText w:val=""/>
      <w:lvlJc w:val="left"/>
      <w:pPr>
        <w:tabs>
          <w:tab w:val="num" w:pos="935"/>
        </w:tabs>
        <w:ind w:left="935" w:hanging="227"/>
      </w:pPr>
      <w:rPr>
        <w:rFonts w:ascii="Wingdings" w:hAnsi="Wingdings"/>
      </w:rPr>
    </w:lvl>
  </w:abstractNum>
  <w:abstractNum w:abstractNumId="2">
    <w:nsid w:val="00000003"/>
    <w:multiLevelType w:val="singleLevel"/>
    <w:tmpl w:val="00000003"/>
    <w:name w:val="WW8Num3"/>
    <w:lvl w:ilvl="0">
      <w:start w:val="1"/>
      <w:numFmt w:val="decimal"/>
      <w:lvlText w:val="%1."/>
      <w:lvlJc w:val="left"/>
      <w:pPr>
        <w:tabs>
          <w:tab w:val="num" w:pos="360"/>
        </w:tabs>
        <w:ind w:left="360" w:hanging="360"/>
      </w:pPr>
      <w:rPr>
        <w:rFonts w:cs="Times New Roman"/>
      </w:rPr>
    </w:lvl>
  </w:abstractNum>
  <w:abstractNum w:abstractNumId="3">
    <w:nsid w:val="00000004"/>
    <w:multiLevelType w:val="singleLevel"/>
    <w:tmpl w:val="00000004"/>
    <w:name w:val="WW8Num4"/>
    <w:lvl w:ilvl="0">
      <w:start w:val="1"/>
      <w:numFmt w:val="bullet"/>
      <w:lvlText w:val=""/>
      <w:lvlJc w:val="left"/>
      <w:pPr>
        <w:tabs>
          <w:tab w:val="num" w:pos="935"/>
        </w:tabs>
        <w:ind w:left="935" w:hanging="227"/>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587"/>
        </w:tabs>
        <w:ind w:left="587" w:hanging="227"/>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851"/>
        </w:tabs>
        <w:ind w:left="851" w:hanging="227"/>
      </w:pPr>
      <w:rPr>
        <w:rFonts w:ascii="Wingdings" w:hAnsi="Wingdings"/>
      </w:rPr>
    </w:lvl>
  </w:abstractNum>
  <w:abstractNum w:abstractNumId="6">
    <w:nsid w:val="00000007"/>
    <w:multiLevelType w:val="multilevel"/>
    <w:tmpl w:val="00000007"/>
    <w:name w:val="WW8Num7"/>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righ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right"/>
      <w:pPr>
        <w:tabs>
          <w:tab w:val="num" w:pos="0"/>
        </w:tabs>
        <w:ind w:left="6480" w:hanging="180"/>
      </w:pPr>
      <w:rPr>
        <w:rFonts w:cs="Times New Roman"/>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8">
    <w:nsid w:val="68E568EE"/>
    <w:multiLevelType w:val="multilevel"/>
    <w:tmpl w:val="00000007"/>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righ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right"/>
      <w:pPr>
        <w:tabs>
          <w:tab w:val="num" w:pos="0"/>
        </w:tabs>
        <w:ind w:left="6480" w:hanging="180"/>
      </w:pPr>
      <w:rPr>
        <w:rFonts w:cs="Times New Roman"/>
      </w:rPr>
    </w:lvl>
  </w:abstractNum>
  <w:abstractNum w:abstractNumId="9">
    <w:nsid w:val="7F897B8C"/>
    <w:multiLevelType w:val="multilevel"/>
    <w:tmpl w:val="00000007"/>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righ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right"/>
      <w:pPr>
        <w:tabs>
          <w:tab w:val="num" w:pos="0"/>
        </w:tabs>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4BBC"/>
    <w:rsid w:val="00002353"/>
    <w:rsid w:val="00004221"/>
    <w:rsid w:val="00007996"/>
    <w:rsid w:val="00007B40"/>
    <w:rsid w:val="00012BFD"/>
    <w:rsid w:val="00014AD2"/>
    <w:rsid w:val="00015E1C"/>
    <w:rsid w:val="00021A37"/>
    <w:rsid w:val="00032060"/>
    <w:rsid w:val="00032186"/>
    <w:rsid w:val="000344A9"/>
    <w:rsid w:val="00035EF0"/>
    <w:rsid w:val="000411BF"/>
    <w:rsid w:val="00045B66"/>
    <w:rsid w:val="000478AF"/>
    <w:rsid w:val="000505B8"/>
    <w:rsid w:val="00053DE8"/>
    <w:rsid w:val="00055EDC"/>
    <w:rsid w:val="000645D3"/>
    <w:rsid w:val="00064772"/>
    <w:rsid w:val="00066BEF"/>
    <w:rsid w:val="00082FB9"/>
    <w:rsid w:val="00083A77"/>
    <w:rsid w:val="00084B87"/>
    <w:rsid w:val="00087B30"/>
    <w:rsid w:val="00091E75"/>
    <w:rsid w:val="0009421E"/>
    <w:rsid w:val="000A0D6C"/>
    <w:rsid w:val="000A2BA6"/>
    <w:rsid w:val="000B44BF"/>
    <w:rsid w:val="000B56BC"/>
    <w:rsid w:val="000C50B5"/>
    <w:rsid w:val="000D4F71"/>
    <w:rsid w:val="000D542C"/>
    <w:rsid w:val="000E2864"/>
    <w:rsid w:val="000E36C9"/>
    <w:rsid w:val="000E3B85"/>
    <w:rsid w:val="000E69BE"/>
    <w:rsid w:val="000F7F22"/>
    <w:rsid w:val="00106284"/>
    <w:rsid w:val="0011566B"/>
    <w:rsid w:val="00126F46"/>
    <w:rsid w:val="0013105E"/>
    <w:rsid w:val="00131A75"/>
    <w:rsid w:val="00134E22"/>
    <w:rsid w:val="00146B88"/>
    <w:rsid w:val="00153725"/>
    <w:rsid w:val="001539F5"/>
    <w:rsid w:val="001546A2"/>
    <w:rsid w:val="00160193"/>
    <w:rsid w:val="00165541"/>
    <w:rsid w:val="00165579"/>
    <w:rsid w:val="00170694"/>
    <w:rsid w:val="00172456"/>
    <w:rsid w:val="00173410"/>
    <w:rsid w:val="00184E56"/>
    <w:rsid w:val="0019070D"/>
    <w:rsid w:val="00194152"/>
    <w:rsid w:val="001964CF"/>
    <w:rsid w:val="001B2766"/>
    <w:rsid w:val="001B2EBF"/>
    <w:rsid w:val="001B7261"/>
    <w:rsid w:val="001C61AC"/>
    <w:rsid w:val="001C6F69"/>
    <w:rsid w:val="001C75E1"/>
    <w:rsid w:val="001D1B6C"/>
    <w:rsid w:val="001D3548"/>
    <w:rsid w:val="001D5CDD"/>
    <w:rsid w:val="001E28CE"/>
    <w:rsid w:val="001E32F6"/>
    <w:rsid w:val="001F38EA"/>
    <w:rsid w:val="001F6052"/>
    <w:rsid w:val="002001D4"/>
    <w:rsid w:val="00204F79"/>
    <w:rsid w:val="00227097"/>
    <w:rsid w:val="002347FB"/>
    <w:rsid w:val="002434D8"/>
    <w:rsid w:val="00244DA0"/>
    <w:rsid w:val="00264419"/>
    <w:rsid w:val="00265994"/>
    <w:rsid w:val="00271DBE"/>
    <w:rsid w:val="00274D7C"/>
    <w:rsid w:val="00280E59"/>
    <w:rsid w:val="00281791"/>
    <w:rsid w:val="00284D4E"/>
    <w:rsid w:val="00290232"/>
    <w:rsid w:val="002A3487"/>
    <w:rsid w:val="002C2F07"/>
    <w:rsid w:val="002C47F7"/>
    <w:rsid w:val="002C7CE6"/>
    <w:rsid w:val="002D087C"/>
    <w:rsid w:val="002D67D8"/>
    <w:rsid w:val="002E24B5"/>
    <w:rsid w:val="002E5F22"/>
    <w:rsid w:val="002F20CF"/>
    <w:rsid w:val="002F310E"/>
    <w:rsid w:val="002F7981"/>
    <w:rsid w:val="003006B4"/>
    <w:rsid w:val="00305737"/>
    <w:rsid w:val="0030589D"/>
    <w:rsid w:val="00311DB5"/>
    <w:rsid w:val="00315C96"/>
    <w:rsid w:val="00317961"/>
    <w:rsid w:val="0034024A"/>
    <w:rsid w:val="00344240"/>
    <w:rsid w:val="0034488B"/>
    <w:rsid w:val="00344F2C"/>
    <w:rsid w:val="00346A0B"/>
    <w:rsid w:val="00346DAD"/>
    <w:rsid w:val="00355762"/>
    <w:rsid w:val="003604A2"/>
    <w:rsid w:val="00360564"/>
    <w:rsid w:val="00374D03"/>
    <w:rsid w:val="0038084D"/>
    <w:rsid w:val="0038416B"/>
    <w:rsid w:val="0038542A"/>
    <w:rsid w:val="0038668B"/>
    <w:rsid w:val="00387BC6"/>
    <w:rsid w:val="003A205E"/>
    <w:rsid w:val="003A2FBA"/>
    <w:rsid w:val="003A658F"/>
    <w:rsid w:val="003B3D89"/>
    <w:rsid w:val="003B62A8"/>
    <w:rsid w:val="003D0253"/>
    <w:rsid w:val="003D0328"/>
    <w:rsid w:val="003D6DFE"/>
    <w:rsid w:val="003E20AB"/>
    <w:rsid w:val="003F5E55"/>
    <w:rsid w:val="004013E1"/>
    <w:rsid w:val="0040690B"/>
    <w:rsid w:val="0040700D"/>
    <w:rsid w:val="00410831"/>
    <w:rsid w:val="00410ED4"/>
    <w:rsid w:val="00414BBC"/>
    <w:rsid w:val="00421CE9"/>
    <w:rsid w:val="0042575C"/>
    <w:rsid w:val="004303C7"/>
    <w:rsid w:val="00436D9F"/>
    <w:rsid w:val="00445F3D"/>
    <w:rsid w:val="00451477"/>
    <w:rsid w:val="00451BDF"/>
    <w:rsid w:val="0045793C"/>
    <w:rsid w:val="0046589B"/>
    <w:rsid w:val="00465965"/>
    <w:rsid w:val="00467E67"/>
    <w:rsid w:val="00486908"/>
    <w:rsid w:val="00487A45"/>
    <w:rsid w:val="0049259F"/>
    <w:rsid w:val="00492D3C"/>
    <w:rsid w:val="004A7C09"/>
    <w:rsid w:val="004B1EA3"/>
    <w:rsid w:val="004B51B0"/>
    <w:rsid w:val="004B6936"/>
    <w:rsid w:val="004D4174"/>
    <w:rsid w:val="004D5FC5"/>
    <w:rsid w:val="004D6DE4"/>
    <w:rsid w:val="004E1752"/>
    <w:rsid w:val="004E7A9B"/>
    <w:rsid w:val="004F15B2"/>
    <w:rsid w:val="00500154"/>
    <w:rsid w:val="00501BC4"/>
    <w:rsid w:val="0050274B"/>
    <w:rsid w:val="00520121"/>
    <w:rsid w:val="00520D08"/>
    <w:rsid w:val="00524A56"/>
    <w:rsid w:val="0052576D"/>
    <w:rsid w:val="00540F60"/>
    <w:rsid w:val="00541836"/>
    <w:rsid w:val="00545884"/>
    <w:rsid w:val="00553941"/>
    <w:rsid w:val="00562552"/>
    <w:rsid w:val="00562888"/>
    <w:rsid w:val="005744DE"/>
    <w:rsid w:val="0057546E"/>
    <w:rsid w:val="0057743B"/>
    <w:rsid w:val="0058227A"/>
    <w:rsid w:val="00584FD7"/>
    <w:rsid w:val="00585529"/>
    <w:rsid w:val="00586BD7"/>
    <w:rsid w:val="005A270C"/>
    <w:rsid w:val="005A6CA4"/>
    <w:rsid w:val="005B3961"/>
    <w:rsid w:val="005B58C5"/>
    <w:rsid w:val="005B5D5A"/>
    <w:rsid w:val="005B6397"/>
    <w:rsid w:val="005C1911"/>
    <w:rsid w:val="005C1D9C"/>
    <w:rsid w:val="005C3014"/>
    <w:rsid w:val="005D30B8"/>
    <w:rsid w:val="005D51CE"/>
    <w:rsid w:val="005E2D5D"/>
    <w:rsid w:val="005E6301"/>
    <w:rsid w:val="005F6353"/>
    <w:rsid w:val="005F6D8B"/>
    <w:rsid w:val="00601F46"/>
    <w:rsid w:val="00603ACB"/>
    <w:rsid w:val="00604921"/>
    <w:rsid w:val="00610C10"/>
    <w:rsid w:val="0061264A"/>
    <w:rsid w:val="006161ED"/>
    <w:rsid w:val="0062285A"/>
    <w:rsid w:val="00630D88"/>
    <w:rsid w:val="00631C98"/>
    <w:rsid w:val="00636569"/>
    <w:rsid w:val="006462F8"/>
    <w:rsid w:val="00646489"/>
    <w:rsid w:val="00650326"/>
    <w:rsid w:val="00653391"/>
    <w:rsid w:val="0065398F"/>
    <w:rsid w:val="00656464"/>
    <w:rsid w:val="0066775B"/>
    <w:rsid w:val="006678FF"/>
    <w:rsid w:val="00670E20"/>
    <w:rsid w:val="0067518C"/>
    <w:rsid w:val="00676704"/>
    <w:rsid w:val="00677378"/>
    <w:rsid w:val="00680BD3"/>
    <w:rsid w:val="00695FD2"/>
    <w:rsid w:val="0069618D"/>
    <w:rsid w:val="00696B99"/>
    <w:rsid w:val="00697B8D"/>
    <w:rsid w:val="006A084D"/>
    <w:rsid w:val="006A333F"/>
    <w:rsid w:val="006A4EED"/>
    <w:rsid w:val="006A5393"/>
    <w:rsid w:val="006B0519"/>
    <w:rsid w:val="006B37C9"/>
    <w:rsid w:val="006B53DF"/>
    <w:rsid w:val="006B70DF"/>
    <w:rsid w:val="006B7FA1"/>
    <w:rsid w:val="006C18B8"/>
    <w:rsid w:val="006C35AC"/>
    <w:rsid w:val="006C42E4"/>
    <w:rsid w:val="006D2294"/>
    <w:rsid w:val="006E61C1"/>
    <w:rsid w:val="00700DC8"/>
    <w:rsid w:val="00700E74"/>
    <w:rsid w:val="007049B1"/>
    <w:rsid w:val="00713CA1"/>
    <w:rsid w:val="00716148"/>
    <w:rsid w:val="007221BF"/>
    <w:rsid w:val="0072646F"/>
    <w:rsid w:val="00731FA0"/>
    <w:rsid w:val="00732CD6"/>
    <w:rsid w:val="00745426"/>
    <w:rsid w:val="007557B2"/>
    <w:rsid w:val="00765241"/>
    <w:rsid w:val="00766220"/>
    <w:rsid w:val="00771883"/>
    <w:rsid w:val="00775047"/>
    <w:rsid w:val="0078220E"/>
    <w:rsid w:val="00784881"/>
    <w:rsid w:val="007850B7"/>
    <w:rsid w:val="0078690E"/>
    <w:rsid w:val="00796DDB"/>
    <w:rsid w:val="007A0494"/>
    <w:rsid w:val="007A106A"/>
    <w:rsid w:val="007A2F8B"/>
    <w:rsid w:val="007B25BC"/>
    <w:rsid w:val="007B4515"/>
    <w:rsid w:val="007B504D"/>
    <w:rsid w:val="007B7993"/>
    <w:rsid w:val="007C113F"/>
    <w:rsid w:val="007C6988"/>
    <w:rsid w:val="007D4ACB"/>
    <w:rsid w:val="007D77C1"/>
    <w:rsid w:val="007E09A8"/>
    <w:rsid w:val="007E0CE4"/>
    <w:rsid w:val="007E1200"/>
    <w:rsid w:val="007E148A"/>
    <w:rsid w:val="007E3E3B"/>
    <w:rsid w:val="007E6355"/>
    <w:rsid w:val="007E6B26"/>
    <w:rsid w:val="007F1E7F"/>
    <w:rsid w:val="007F6C59"/>
    <w:rsid w:val="007F701E"/>
    <w:rsid w:val="0080517F"/>
    <w:rsid w:val="008055BE"/>
    <w:rsid w:val="0081008E"/>
    <w:rsid w:val="008102FE"/>
    <w:rsid w:val="008114A1"/>
    <w:rsid w:val="00821071"/>
    <w:rsid w:val="00824C8B"/>
    <w:rsid w:val="00825050"/>
    <w:rsid w:val="00825DF1"/>
    <w:rsid w:val="00832D6E"/>
    <w:rsid w:val="00846083"/>
    <w:rsid w:val="008516C0"/>
    <w:rsid w:val="00860A00"/>
    <w:rsid w:val="00864817"/>
    <w:rsid w:val="00865B29"/>
    <w:rsid w:val="00872FAD"/>
    <w:rsid w:val="00874F17"/>
    <w:rsid w:val="00875209"/>
    <w:rsid w:val="00877C60"/>
    <w:rsid w:val="00883E17"/>
    <w:rsid w:val="008911FE"/>
    <w:rsid w:val="00894017"/>
    <w:rsid w:val="00895B47"/>
    <w:rsid w:val="00895BA7"/>
    <w:rsid w:val="008B0C3A"/>
    <w:rsid w:val="008B59FD"/>
    <w:rsid w:val="008C6DAF"/>
    <w:rsid w:val="008D12FE"/>
    <w:rsid w:val="008D3CBB"/>
    <w:rsid w:val="008D6E8D"/>
    <w:rsid w:val="008D79DE"/>
    <w:rsid w:val="008E331F"/>
    <w:rsid w:val="008F4634"/>
    <w:rsid w:val="00900D54"/>
    <w:rsid w:val="009140C4"/>
    <w:rsid w:val="0091413B"/>
    <w:rsid w:val="009148B6"/>
    <w:rsid w:val="009237BB"/>
    <w:rsid w:val="009249AC"/>
    <w:rsid w:val="009307A6"/>
    <w:rsid w:val="00932194"/>
    <w:rsid w:val="0094219C"/>
    <w:rsid w:val="00943D2E"/>
    <w:rsid w:val="009449C7"/>
    <w:rsid w:val="00947D0B"/>
    <w:rsid w:val="00952505"/>
    <w:rsid w:val="0095410C"/>
    <w:rsid w:val="0096079F"/>
    <w:rsid w:val="00965F26"/>
    <w:rsid w:val="0096723F"/>
    <w:rsid w:val="009708A5"/>
    <w:rsid w:val="009719F6"/>
    <w:rsid w:val="009A6476"/>
    <w:rsid w:val="009B1357"/>
    <w:rsid w:val="009D09EE"/>
    <w:rsid w:val="009D2BEE"/>
    <w:rsid w:val="009E1DC7"/>
    <w:rsid w:val="009E2325"/>
    <w:rsid w:val="009E42F7"/>
    <w:rsid w:val="009E74BC"/>
    <w:rsid w:val="009F5EA9"/>
    <w:rsid w:val="00A02612"/>
    <w:rsid w:val="00A04FE4"/>
    <w:rsid w:val="00A06A57"/>
    <w:rsid w:val="00A07937"/>
    <w:rsid w:val="00A12753"/>
    <w:rsid w:val="00A1446C"/>
    <w:rsid w:val="00A166D7"/>
    <w:rsid w:val="00A22932"/>
    <w:rsid w:val="00A233F7"/>
    <w:rsid w:val="00A25245"/>
    <w:rsid w:val="00A262CC"/>
    <w:rsid w:val="00A273B6"/>
    <w:rsid w:val="00A35B8F"/>
    <w:rsid w:val="00A414A3"/>
    <w:rsid w:val="00A50B7D"/>
    <w:rsid w:val="00A5637D"/>
    <w:rsid w:val="00A568F4"/>
    <w:rsid w:val="00A60141"/>
    <w:rsid w:val="00A62737"/>
    <w:rsid w:val="00A73B65"/>
    <w:rsid w:val="00A74352"/>
    <w:rsid w:val="00A778E4"/>
    <w:rsid w:val="00A80CCC"/>
    <w:rsid w:val="00A81382"/>
    <w:rsid w:val="00A8182F"/>
    <w:rsid w:val="00A824FC"/>
    <w:rsid w:val="00A84006"/>
    <w:rsid w:val="00A844E6"/>
    <w:rsid w:val="00A844EE"/>
    <w:rsid w:val="00A9447A"/>
    <w:rsid w:val="00A96017"/>
    <w:rsid w:val="00A976BA"/>
    <w:rsid w:val="00AA1959"/>
    <w:rsid w:val="00AA1E80"/>
    <w:rsid w:val="00AA6AA7"/>
    <w:rsid w:val="00AC0794"/>
    <w:rsid w:val="00AC0F90"/>
    <w:rsid w:val="00AC3C99"/>
    <w:rsid w:val="00AC55D4"/>
    <w:rsid w:val="00AD19BD"/>
    <w:rsid w:val="00AD1BEF"/>
    <w:rsid w:val="00AD258E"/>
    <w:rsid w:val="00AD6058"/>
    <w:rsid w:val="00AD7930"/>
    <w:rsid w:val="00AE07F1"/>
    <w:rsid w:val="00AE798C"/>
    <w:rsid w:val="00AF0670"/>
    <w:rsid w:val="00AF51BB"/>
    <w:rsid w:val="00B01321"/>
    <w:rsid w:val="00B025B7"/>
    <w:rsid w:val="00B04114"/>
    <w:rsid w:val="00B11C7C"/>
    <w:rsid w:val="00B21E35"/>
    <w:rsid w:val="00B3000F"/>
    <w:rsid w:val="00B353DA"/>
    <w:rsid w:val="00B404F8"/>
    <w:rsid w:val="00B409B9"/>
    <w:rsid w:val="00B50E66"/>
    <w:rsid w:val="00B614F1"/>
    <w:rsid w:val="00B618A5"/>
    <w:rsid w:val="00B66D9C"/>
    <w:rsid w:val="00B71CA7"/>
    <w:rsid w:val="00B72323"/>
    <w:rsid w:val="00B77FF5"/>
    <w:rsid w:val="00B81743"/>
    <w:rsid w:val="00BA2489"/>
    <w:rsid w:val="00BA71DF"/>
    <w:rsid w:val="00BB37BE"/>
    <w:rsid w:val="00BB4684"/>
    <w:rsid w:val="00BB5996"/>
    <w:rsid w:val="00BC1221"/>
    <w:rsid w:val="00BC1CEA"/>
    <w:rsid w:val="00BC201E"/>
    <w:rsid w:val="00BC5C58"/>
    <w:rsid w:val="00BC7374"/>
    <w:rsid w:val="00BC786F"/>
    <w:rsid w:val="00BD669E"/>
    <w:rsid w:val="00BE46BE"/>
    <w:rsid w:val="00BF041E"/>
    <w:rsid w:val="00BF6A5A"/>
    <w:rsid w:val="00C025EE"/>
    <w:rsid w:val="00C115F6"/>
    <w:rsid w:val="00C14178"/>
    <w:rsid w:val="00C32A2E"/>
    <w:rsid w:val="00C32DDE"/>
    <w:rsid w:val="00C45862"/>
    <w:rsid w:val="00C458A2"/>
    <w:rsid w:val="00C45F26"/>
    <w:rsid w:val="00C4604C"/>
    <w:rsid w:val="00C47242"/>
    <w:rsid w:val="00C47264"/>
    <w:rsid w:val="00C473C1"/>
    <w:rsid w:val="00C50821"/>
    <w:rsid w:val="00C50BDB"/>
    <w:rsid w:val="00C50F2F"/>
    <w:rsid w:val="00C5286B"/>
    <w:rsid w:val="00C52DDC"/>
    <w:rsid w:val="00C56FC0"/>
    <w:rsid w:val="00C65371"/>
    <w:rsid w:val="00C70D14"/>
    <w:rsid w:val="00C75FF2"/>
    <w:rsid w:val="00C87046"/>
    <w:rsid w:val="00C93449"/>
    <w:rsid w:val="00CB3368"/>
    <w:rsid w:val="00CB4BFF"/>
    <w:rsid w:val="00CB773A"/>
    <w:rsid w:val="00CC0A79"/>
    <w:rsid w:val="00CC2F06"/>
    <w:rsid w:val="00CC374B"/>
    <w:rsid w:val="00CC7D29"/>
    <w:rsid w:val="00CD4D3D"/>
    <w:rsid w:val="00CD5E93"/>
    <w:rsid w:val="00CE0587"/>
    <w:rsid w:val="00CE1CAD"/>
    <w:rsid w:val="00CF0150"/>
    <w:rsid w:val="00CF79C5"/>
    <w:rsid w:val="00D04E3D"/>
    <w:rsid w:val="00D07815"/>
    <w:rsid w:val="00D10D1F"/>
    <w:rsid w:val="00D15B11"/>
    <w:rsid w:val="00D17793"/>
    <w:rsid w:val="00D36518"/>
    <w:rsid w:val="00D37421"/>
    <w:rsid w:val="00D43E60"/>
    <w:rsid w:val="00D441D8"/>
    <w:rsid w:val="00D524E4"/>
    <w:rsid w:val="00D526FB"/>
    <w:rsid w:val="00D528EB"/>
    <w:rsid w:val="00D543CE"/>
    <w:rsid w:val="00D5515F"/>
    <w:rsid w:val="00D72CA0"/>
    <w:rsid w:val="00D75F87"/>
    <w:rsid w:val="00D869C2"/>
    <w:rsid w:val="00D87417"/>
    <w:rsid w:val="00D901F1"/>
    <w:rsid w:val="00D91695"/>
    <w:rsid w:val="00D955A2"/>
    <w:rsid w:val="00D956D5"/>
    <w:rsid w:val="00D963F7"/>
    <w:rsid w:val="00D96E74"/>
    <w:rsid w:val="00D97067"/>
    <w:rsid w:val="00D976DA"/>
    <w:rsid w:val="00DA0410"/>
    <w:rsid w:val="00DA4A19"/>
    <w:rsid w:val="00DA5496"/>
    <w:rsid w:val="00DA58B8"/>
    <w:rsid w:val="00DA5C5F"/>
    <w:rsid w:val="00DB464E"/>
    <w:rsid w:val="00DC47B6"/>
    <w:rsid w:val="00DC48E4"/>
    <w:rsid w:val="00DF0429"/>
    <w:rsid w:val="00DF09C5"/>
    <w:rsid w:val="00DF667A"/>
    <w:rsid w:val="00E04FD3"/>
    <w:rsid w:val="00E1059D"/>
    <w:rsid w:val="00E105A6"/>
    <w:rsid w:val="00E148ED"/>
    <w:rsid w:val="00E15E0F"/>
    <w:rsid w:val="00E2388E"/>
    <w:rsid w:val="00E30455"/>
    <w:rsid w:val="00E30985"/>
    <w:rsid w:val="00E32CE3"/>
    <w:rsid w:val="00E32F3E"/>
    <w:rsid w:val="00E42235"/>
    <w:rsid w:val="00E460C5"/>
    <w:rsid w:val="00E46105"/>
    <w:rsid w:val="00E5262C"/>
    <w:rsid w:val="00E75381"/>
    <w:rsid w:val="00E80D36"/>
    <w:rsid w:val="00E83190"/>
    <w:rsid w:val="00E867D9"/>
    <w:rsid w:val="00E92A1C"/>
    <w:rsid w:val="00EB53DF"/>
    <w:rsid w:val="00EB7977"/>
    <w:rsid w:val="00EC605C"/>
    <w:rsid w:val="00EC6432"/>
    <w:rsid w:val="00EE5B89"/>
    <w:rsid w:val="00EF5D35"/>
    <w:rsid w:val="00EF64A2"/>
    <w:rsid w:val="00F0177B"/>
    <w:rsid w:val="00F04326"/>
    <w:rsid w:val="00F1062E"/>
    <w:rsid w:val="00F206AC"/>
    <w:rsid w:val="00F20A0E"/>
    <w:rsid w:val="00F21688"/>
    <w:rsid w:val="00F31C7E"/>
    <w:rsid w:val="00F35AAF"/>
    <w:rsid w:val="00F434DE"/>
    <w:rsid w:val="00F46680"/>
    <w:rsid w:val="00F50EB5"/>
    <w:rsid w:val="00F52CA0"/>
    <w:rsid w:val="00F533C4"/>
    <w:rsid w:val="00F535C4"/>
    <w:rsid w:val="00F54347"/>
    <w:rsid w:val="00F545F2"/>
    <w:rsid w:val="00F5617F"/>
    <w:rsid w:val="00F628D8"/>
    <w:rsid w:val="00F6550B"/>
    <w:rsid w:val="00F74BF9"/>
    <w:rsid w:val="00F75890"/>
    <w:rsid w:val="00F81C16"/>
    <w:rsid w:val="00F83868"/>
    <w:rsid w:val="00F845CF"/>
    <w:rsid w:val="00F84BFD"/>
    <w:rsid w:val="00F87353"/>
    <w:rsid w:val="00F97897"/>
    <w:rsid w:val="00FB108E"/>
    <w:rsid w:val="00FB6DA3"/>
    <w:rsid w:val="00FD50C3"/>
    <w:rsid w:val="00FD539E"/>
    <w:rsid w:val="00FD7C33"/>
    <w:rsid w:val="00FE033B"/>
    <w:rsid w:val="00FE24E2"/>
    <w:rsid w:val="00FE255B"/>
    <w:rsid w:val="00FF1D80"/>
    <w:rsid w:val="00FF35B2"/>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semiHidden="0" w:uiPriority="0" w:unhideWhenUsed="0" w:qFormat="1"/>
    <w:lsdException w:name="List"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8E4"/>
    <w:pPr>
      <w:suppressAutoHyphens/>
    </w:pPr>
    <w:rPr>
      <w:rFonts w:ascii="Verdana" w:hAnsi="Verdana" w:cs="Verdana"/>
      <w:sz w:val="20"/>
      <w:szCs w:val="20"/>
      <w:lang w:val="es-ES"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uiPriority w:val="99"/>
    <w:rsid w:val="00A778E4"/>
    <w:rPr>
      <w:rFonts w:ascii="Courier New" w:hAnsi="Courier New"/>
    </w:rPr>
  </w:style>
  <w:style w:type="character" w:customStyle="1" w:styleId="WW8Num2z0">
    <w:name w:val="WW8Num2z0"/>
    <w:uiPriority w:val="99"/>
    <w:rsid w:val="00A778E4"/>
    <w:rPr>
      <w:rFonts w:ascii="Wingdings" w:hAnsi="Wingdings"/>
    </w:rPr>
  </w:style>
  <w:style w:type="character" w:customStyle="1" w:styleId="WW8Num4z0">
    <w:name w:val="WW8Num4z0"/>
    <w:uiPriority w:val="99"/>
    <w:rsid w:val="00A778E4"/>
    <w:rPr>
      <w:rFonts w:ascii="Wingdings" w:hAnsi="Wingdings"/>
    </w:rPr>
  </w:style>
  <w:style w:type="character" w:customStyle="1" w:styleId="WW8Num5z0">
    <w:name w:val="WW8Num5z0"/>
    <w:uiPriority w:val="99"/>
    <w:rsid w:val="00A778E4"/>
    <w:rPr>
      <w:rFonts w:ascii="Courier New" w:hAnsi="Courier New"/>
    </w:rPr>
  </w:style>
  <w:style w:type="character" w:customStyle="1" w:styleId="WW8Num6z0">
    <w:name w:val="WW8Num6z0"/>
    <w:uiPriority w:val="99"/>
    <w:rsid w:val="00A778E4"/>
    <w:rPr>
      <w:rFonts w:ascii="Courier New" w:hAnsi="Courier New"/>
    </w:rPr>
  </w:style>
  <w:style w:type="character" w:customStyle="1" w:styleId="Absatz-Standardschriftart">
    <w:name w:val="Absatz-Standardschriftart"/>
    <w:uiPriority w:val="99"/>
    <w:rsid w:val="00A778E4"/>
  </w:style>
  <w:style w:type="character" w:customStyle="1" w:styleId="WW-Absatz-Standardschriftart">
    <w:name w:val="WW-Absatz-Standardschriftart"/>
    <w:uiPriority w:val="99"/>
    <w:rsid w:val="00A778E4"/>
  </w:style>
  <w:style w:type="character" w:customStyle="1" w:styleId="WW-Absatz-Standardschriftart1">
    <w:name w:val="WW-Absatz-Standardschriftart1"/>
    <w:uiPriority w:val="99"/>
    <w:rsid w:val="00A778E4"/>
  </w:style>
  <w:style w:type="character" w:customStyle="1" w:styleId="WW8Num1z2">
    <w:name w:val="WW8Num1z2"/>
    <w:uiPriority w:val="99"/>
    <w:rsid w:val="00A778E4"/>
    <w:rPr>
      <w:rFonts w:ascii="Wingdings" w:hAnsi="Wingdings"/>
    </w:rPr>
  </w:style>
  <w:style w:type="character" w:customStyle="1" w:styleId="WW8Num1z3">
    <w:name w:val="WW8Num1z3"/>
    <w:uiPriority w:val="99"/>
    <w:rsid w:val="00A778E4"/>
    <w:rPr>
      <w:rFonts w:ascii="Symbol" w:hAnsi="Symbol"/>
    </w:rPr>
  </w:style>
  <w:style w:type="character" w:customStyle="1" w:styleId="WW8Num2z1">
    <w:name w:val="WW8Num2z1"/>
    <w:uiPriority w:val="99"/>
    <w:rsid w:val="00A778E4"/>
    <w:rPr>
      <w:rFonts w:ascii="Courier New" w:hAnsi="Courier New"/>
    </w:rPr>
  </w:style>
  <w:style w:type="character" w:customStyle="1" w:styleId="WW8Num2z3">
    <w:name w:val="WW8Num2z3"/>
    <w:uiPriority w:val="99"/>
    <w:rsid w:val="00A778E4"/>
    <w:rPr>
      <w:rFonts w:ascii="Symbol" w:hAnsi="Symbol"/>
    </w:rPr>
  </w:style>
  <w:style w:type="character" w:customStyle="1" w:styleId="WW8Num3z0">
    <w:name w:val="WW8Num3z0"/>
    <w:uiPriority w:val="99"/>
    <w:rsid w:val="00A778E4"/>
    <w:rPr>
      <w:rFonts w:ascii="Wingdings" w:hAnsi="Wingdings"/>
    </w:rPr>
  </w:style>
  <w:style w:type="character" w:customStyle="1" w:styleId="WW8Num3z1">
    <w:name w:val="WW8Num3z1"/>
    <w:uiPriority w:val="99"/>
    <w:rsid w:val="00A778E4"/>
    <w:rPr>
      <w:rFonts w:ascii="Courier New" w:hAnsi="Courier New"/>
    </w:rPr>
  </w:style>
  <w:style w:type="character" w:customStyle="1" w:styleId="WW8Num3z3">
    <w:name w:val="WW8Num3z3"/>
    <w:uiPriority w:val="99"/>
    <w:rsid w:val="00A778E4"/>
    <w:rPr>
      <w:rFonts w:ascii="Symbol" w:hAnsi="Symbol"/>
    </w:rPr>
  </w:style>
  <w:style w:type="character" w:customStyle="1" w:styleId="WW8Num5z2">
    <w:name w:val="WW8Num5z2"/>
    <w:uiPriority w:val="99"/>
    <w:rsid w:val="00A778E4"/>
    <w:rPr>
      <w:rFonts w:ascii="Wingdings" w:hAnsi="Wingdings"/>
    </w:rPr>
  </w:style>
  <w:style w:type="character" w:customStyle="1" w:styleId="WW8Num5z3">
    <w:name w:val="WW8Num5z3"/>
    <w:uiPriority w:val="99"/>
    <w:rsid w:val="00A778E4"/>
    <w:rPr>
      <w:rFonts w:ascii="Symbol" w:hAnsi="Symbol"/>
    </w:rPr>
  </w:style>
  <w:style w:type="character" w:customStyle="1" w:styleId="WW8Num6z2">
    <w:name w:val="WW8Num6z2"/>
    <w:uiPriority w:val="99"/>
    <w:rsid w:val="00A778E4"/>
    <w:rPr>
      <w:rFonts w:ascii="Wingdings" w:hAnsi="Wingdings"/>
    </w:rPr>
  </w:style>
  <w:style w:type="character" w:customStyle="1" w:styleId="WW8Num6z3">
    <w:name w:val="WW8Num6z3"/>
    <w:uiPriority w:val="99"/>
    <w:rsid w:val="00A778E4"/>
    <w:rPr>
      <w:rFonts w:ascii="Symbol" w:hAnsi="Symbol"/>
    </w:rPr>
  </w:style>
  <w:style w:type="character" w:customStyle="1" w:styleId="WW8Num7z0">
    <w:name w:val="WW8Num7z0"/>
    <w:uiPriority w:val="99"/>
    <w:rsid w:val="00A778E4"/>
    <w:rPr>
      <w:rFonts w:ascii="Wingdings" w:hAnsi="Wingdings"/>
    </w:rPr>
  </w:style>
  <w:style w:type="character" w:customStyle="1" w:styleId="WW8Num7z1">
    <w:name w:val="WW8Num7z1"/>
    <w:uiPriority w:val="99"/>
    <w:rsid w:val="00A778E4"/>
    <w:rPr>
      <w:rFonts w:ascii="Courier New" w:hAnsi="Courier New"/>
    </w:rPr>
  </w:style>
  <w:style w:type="character" w:customStyle="1" w:styleId="WW8Num7z3">
    <w:name w:val="WW8Num7z3"/>
    <w:uiPriority w:val="99"/>
    <w:rsid w:val="00A778E4"/>
    <w:rPr>
      <w:rFonts w:ascii="Symbol" w:hAnsi="Symbol"/>
    </w:rPr>
  </w:style>
  <w:style w:type="character" w:customStyle="1" w:styleId="WW8Num8z0">
    <w:name w:val="WW8Num8z0"/>
    <w:uiPriority w:val="99"/>
    <w:rsid w:val="00A778E4"/>
    <w:rPr>
      <w:rFonts w:ascii="Wingdings" w:hAnsi="Wingdings"/>
    </w:rPr>
  </w:style>
  <w:style w:type="character" w:customStyle="1" w:styleId="WW8Num8z1">
    <w:name w:val="WW8Num8z1"/>
    <w:uiPriority w:val="99"/>
    <w:rsid w:val="00A778E4"/>
    <w:rPr>
      <w:rFonts w:ascii="Courier New" w:hAnsi="Courier New"/>
    </w:rPr>
  </w:style>
  <w:style w:type="character" w:customStyle="1" w:styleId="WW8Num8z3">
    <w:name w:val="WW8Num8z3"/>
    <w:uiPriority w:val="99"/>
    <w:rsid w:val="00A778E4"/>
    <w:rPr>
      <w:rFonts w:ascii="Symbol" w:hAnsi="Symbol"/>
    </w:rPr>
  </w:style>
  <w:style w:type="character" w:customStyle="1" w:styleId="WW8Num9z0">
    <w:name w:val="WW8Num9z0"/>
    <w:uiPriority w:val="99"/>
    <w:rsid w:val="00A778E4"/>
    <w:rPr>
      <w:rFonts w:ascii="Wingdings" w:hAnsi="Wingdings"/>
    </w:rPr>
  </w:style>
  <w:style w:type="character" w:customStyle="1" w:styleId="WW8Num9z1">
    <w:name w:val="WW8Num9z1"/>
    <w:uiPriority w:val="99"/>
    <w:rsid w:val="00A778E4"/>
    <w:rPr>
      <w:rFonts w:ascii="Courier New" w:hAnsi="Courier New"/>
    </w:rPr>
  </w:style>
  <w:style w:type="character" w:customStyle="1" w:styleId="WW8Num9z3">
    <w:name w:val="WW8Num9z3"/>
    <w:uiPriority w:val="99"/>
    <w:rsid w:val="00A778E4"/>
    <w:rPr>
      <w:rFonts w:ascii="Symbol" w:hAnsi="Symbol"/>
    </w:rPr>
  </w:style>
  <w:style w:type="character" w:customStyle="1" w:styleId="Fuentedeprrafopredeter1">
    <w:name w:val="Fuente de párrafo predeter.1"/>
    <w:uiPriority w:val="99"/>
    <w:rsid w:val="00A778E4"/>
  </w:style>
  <w:style w:type="paragraph" w:customStyle="1" w:styleId="Heading">
    <w:name w:val="Heading"/>
    <w:basedOn w:val="Normal"/>
    <w:next w:val="BodyText"/>
    <w:uiPriority w:val="99"/>
    <w:rsid w:val="00A778E4"/>
    <w:pPr>
      <w:keepNext/>
      <w:spacing w:before="240" w:after="120"/>
    </w:pPr>
    <w:rPr>
      <w:rFonts w:ascii="Liberation Sans" w:hAnsi="Liberation Sans" w:cs="Lohit Hindi"/>
      <w:sz w:val="28"/>
      <w:szCs w:val="28"/>
    </w:rPr>
  </w:style>
  <w:style w:type="paragraph" w:styleId="BodyText">
    <w:name w:val="Body Text"/>
    <w:basedOn w:val="Normal"/>
    <w:link w:val="BodyTextChar"/>
    <w:uiPriority w:val="99"/>
    <w:rsid w:val="00A778E4"/>
    <w:pPr>
      <w:spacing w:after="120"/>
    </w:pPr>
  </w:style>
  <w:style w:type="character" w:customStyle="1" w:styleId="BodyTextChar">
    <w:name w:val="Body Text Char"/>
    <w:basedOn w:val="DefaultParagraphFont"/>
    <w:link w:val="BodyText"/>
    <w:uiPriority w:val="99"/>
    <w:semiHidden/>
    <w:rsid w:val="00DE2FA9"/>
    <w:rPr>
      <w:rFonts w:ascii="Verdana" w:hAnsi="Verdana" w:cs="Verdana"/>
      <w:sz w:val="20"/>
      <w:szCs w:val="20"/>
      <w:lang w:val="es-ES" w:eastAsia="zh-CN"/>
    </w:rPr>
  </w:style>
  <w:style w:type="paragraph" w:styleId="List">
    <w:name w:val="List"/>
    <w:basedOn w:val="BodyText"/>
    <w:uiPriority w:val="99"/>
    <w:rsid w:val="00A778E4"/>
    <w:rPr>
      <w:rFonts w:cs="Lohit Hindi"/>
    </w:rPr>
  </w:style>
  <w:style w:type="paragraph" w:styleId="Caption">
    <w:name w:val="caption"/>
    <w:basedOn w:val="Normal"/>
    <w:uiPriority w:val="99"/>
    <w:qFormat/>
    <w:rsid w:val="00A778E4"/>
    <w:pPr>
      <w:suppressLineNumbers/>
      <w:spacing w:before="120" w:after="120"/>
    </w:pPr>
    <w:rPr>
      <w:rFonts w:cs="Lohit Hindi"/>
      <w:i/>
      <w:iCs/>
      <w:sz w:val="24"/>
      <w:szCs w:val="24"/>
    </w:rPr>
  </w:style>
  <w:style w:type="paragraph" w:customStyle="1" w:styleId="Index">
    <w:name w:val="Index"/>
    <w:basedOn w:val="Normal"/>
    <w:uiPriority w:val="99"/>
    <w:rsid w:val="00A778E4"/>
    <w:pPr>
      <w:suppressLineNumbers/>
    </w:pPr>
    <w:rPr>
      <w:rFonts w:cs="Lohit Hindi"/>
    </w:rPr>
  </w:style>
  <w:style w:type="paragraph" w:customStyle="1" w:styleId="Encabezado1">
    <w:name w:val="Encabezado1"/>
    <w:basedOn w:val="Normal"/>
    <w:next w:val="BodyText"/>
    <w:uiPriority w:val="99"/>
    <w:rsid w:val="00A778E4"/>
    <w:pPr>
      <w:keepNext/>
      <w:spacing w:before="240" w:after="120"/>
    </w:pPr>
    <w:rPr>
      <w:rFonts w:ascii="Arial" w:hAnsi="Arial" w:cs="Lohit Hindi"/>
      <w:sz w:val="28"/>
      <w:szCs w:val="28"/>
    </w:rPr>
  </w:style>
  <w:style w:type="paragraph" w:customStyle="1" w:styleId="Etiqueta">
    <w:name w:val="Etiqueta"/>
    <w:basedOn w:val="Normal"/>
    <w:uiPriority w:val="99"/>
    <w:rsid w:val="00A778E4"/>
    <w:pPr>
      <w:suppressLineNumbers/>
      <w:spacing w:before="120" w:after="120"/>
    </w:pPr>
    <w:rPr>
      <w:rFonts w:cs="Lohit Hindi"/>
      <w:i/>
      <w:iCs/>
      <w:sz w:val="24"/>
      <w:szCs w:val="24"/>
    </w:rPr>
  </w:style>
  <w:style w:type="paragraph" w:customStyle="1" w:styleId="ndice">
    <w:name w:val="Índice"/>
    <w:basedOn w:val="Normal"/>
    <w:uiPriority w:val="99"/>
    <w:rsid w:val="00A778E4"/>
    <w:pPr>
      <w:suppressLineNumbers/>
    </w:pPr>
    <w:rPr>
      <w:rFonts w:cs="Lohit Hindi"/>
    </w:rPr>
  </w:style>
  <w:style w:type="paragraph" w:styleId="Header">
    <w:name w:val="header"/>
    <w:basedOn w:val="Normal"/>
    <w:link w:val="HeaderChar"/>
    <w:uiPriority w:val="99"/>
    <w:rsid w:val="00A778E4"/>
    <w:pPr>
      <w:tabs>
        <w:tab w:val="center" w:pos="4252"/>
        <w:tab w:val="right" w:pos="8504"/>
      </w:tabs>
    </w:pPr>
  </w:style>
  <w:style w:type="character" w:customStyle="1" w:styleId="HeaderChar">
    <w:name w:val="Header Char"/>
    <w:basedOn w:val="DefaultParagraphFont"/>
    <w:link w:val="Header"/>
    <w:uiPriority w:val="99"/>
    <w:semiHidden/>
    <w:rsid w:val="00DE2FA9"/>
    <w:rPr>
      <w:rFonts w:ascii="Verdana" w:hAnsi="Verdana" w:cs="Verdana"/>
      <w:sz w:val="20"/>
      <w:szCs w:val="20"/>
      <w:lang w:val="es-ES" w:eastAsia="zh-CN"/>
    </w:rPr>
  </w:style>
  <w:style w:type="paragraph" w:styleId="Footer">
    <w:name w:val="footer"/>
    <w:basedOn w:val="Normal"/>
    <w:link w:val="FooterChar"/>
    <w:uiPriority w:val="99"/>
    <w:rsid w:val="00A778E4"/>
    <w:pPr>
      <w:tabs>
        <w:tab w:val="center" w:pos="4252"/>
        <w:tab w:val="right" w:pos="8504"/>
      </w:tabs>
    </w:pPr>
  </w:style>
  <w:style w:type="character" w:customStyle="1" w:styleId="FooterChar">
    <w:name w:val="Footer Char"/>
    <w:basedOn w:val="DefaultParagraphFont"/>
    <w:link w:val="Footer"/>
    <w:uiPriority w:val="99"/>
    <w:semiHidden/>
    <w:rsid w:val="00DE2FA9"/>
    <w:rPr>
      <w:rFonts w:ascii="Verdana" w:hAnsi="Verdana" w:cs="Verdana"/>
      <w:sz w:val="20"/>
      <w:szCs w:val="20"/>
      <w:lang w:val="es-ES" w:eastAsia="zh-CN"/>
    </w:rPr>
  </w:style>
  <w:style w:type="paragraph" w:customStyle="1" w:styleId="Contenidodelatabla">
    <w:name w:val="Contenido de la tabla"/>
    <w:basedOn w:val="Normal"/>
    <w:uiPriority w:val="99"/>
    <w:rsid w:val="00A778E4"/>
    <w:pPr>
      <w:suppressLineNumbers/>
    </w:pPr>
  </w:style>
  <w:style w:type="paragraph" w:customStyle="1" w:styleId="Encabezadodelatabla">
    <w:name w:val="Encabezado de la tabla"/>
    <w:basedOn w:val="Contenidodelatabla"/>
    <w:uiPriority w:val="99"/>
    <w:rsid w:val="00A778E4"/>
    <w:pPr>
      <w:jc w:val="center"/>
    </w:pPr>
    <w:rPr>
      <w:b/>
      <w:bCs/>
    </w:rPr>
  </w:style>
  <w:style w:type="paragraph" w:customStyle="1" w:styleId="Prrafodelista1">
    <w:name w:val="Párrafo de lista1"/>
    <w:basedOn w:val="Normal"/>
    <w:uiPriority w:val="99"/>
    <w:rsid w:val="00A778E4"/>
    <w:pPr>
      <w:ind w:left="720"/>
    </w:pPr>
  </w:style>
  <w:style w:type="paragraph" w:customStyle="1" w:styleId="TableContents">
    <w:name w:val="Table Contents"/>
    <w:basedOn w:val="Normal"/>
    <w:uiPriority w:val="99"/>
    <w:rsid w:val="00A778E4"/>
    <w:pPr>
      <w:suppressLineNumbers/>
    </w:pPr>
  </w:style>
  <w:style w:type="paragraph" w:customStyle="1" w:styleId="TableHeading">
    <w:name w:val="Table Heading"/>
    <w:basedOn w:val="TableContents"/>
    <w:uiPriority w:val="99"/>
    <w:rsid w:val="00A778E4"/>
    <w:pPr>
      <w:jc w:val="center"/>
    </w:pPr>
    <w:rPr>
      <w:b/>
      <w:bCs/>
    </w:rPr>
  </w:style>
  <w:style w:type="paragraph" w:customStyle="1" w:styleId="Predeterminado">
    <w:name w:val="Predeterminado"/>
    <w:uiPriority w:val="99"/>
    <w:rsid w:val="00A778E4"/>
    <w:pPr>
      <w:tabs>
        <w:tab w:val="left" w:pos="720"/>
      </w:tabs>
      <w:suppressAutoHyphens/>
      <w:spacing w:after="200" w:line="276" w:lineRule="auto"/>
    </w:pPr>
    <w:rPr>
      <w:rFonts w:ascii="Calibri" w:hAnsi="Calibri" w:cs="Calibri"/>
      <w:color w:val="00000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13</Pages>
  <Words>5940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REGISTRO ACADÉMICO DE UNA UNIVERSIDAD</dc:title>
  <dc:subject/>
  <dc:creator>UdeA</dc:creator>
  <cp:keywords/>
  <dc:description/>
  <cp:lastModifiedBy>pc</cp:lastModifiedBy>
  <cp:revision>2</cp:revision>
  <cp:lastPrinted>2005-02-17T10:29:00Z</cp:lastPrinted>
  <dcterms:created xsi:type="dcterms:W3CDTF">2012-12-14T16:15:00Z</dcterms:created>
  <dcterms:modified xsi:type="dcterms:W3CDTF">2012-12-14T16:15:00Z</dcterms:modified>
</cp:coreProperties>
</file>